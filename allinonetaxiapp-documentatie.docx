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AFA" w:rsidRPr="00145B17" w:rsidRDefault="00AF1AFA" w:rsidP="00AF1AFA">
      <w:pPr>
        <w:jc w:val="center"/>
        <w:rPr>
          <w:rFonts w:ascii="Arial" w:hAnsi="Arial" w:cs="Arial"/>
          <w:sz w:val="40"/>
          <w:lang w:val="ro-RO"/>
        </w:rPr>
      </w:pPr>
      <w:r w:rsidRPr="00145B17">
        <w:rPr>
          <w:rFonts w:ascii="Arial" w:hAnsi="Arial" w:cs="Arial"/>
          <w:sz w:val="40"/>
          <w:lang w:val="ro-RO"/>
        </w:rPr>
        <w:t xml:space="preserve">-secțiunea </w:t>
      </w:r>
      <w:r>
        <w:rPr>
          <w:rFonts w:ascii="Arial" w:hAnsi="Arial" w:cs="Arial"/>
          <w:sz w:val="40"/>
          <w:lang w:val="ro-RO"/>
        </w:rPr>
        <w:t>utilitar</w:t>
      </w:r>
      <w:r w:rsidRPr="00145B17">
        <w:rPr>
          <w:rFonts w:ascii="Arial" w:hAnsi="Arial" w:cs="Arial"/>
          <w:sz w:val="40"/>
          <w:lang w:val="ro-RO"/>
        </w:rPr>
        <w:t>-</w:t>
      </w:r>
    </w:p>
    <w:p w:rsidR="00AF1AFA" w:rsidRPr="004D2FBB" w:rsidRDefault="00AF1AFA" w:rsidP="00AF1AFA">
      <w:pPr>
        <w:jc w:val="center"/>
        <w:rPr>
          <w:rFonts w:ascii="Arial" w:hAnsi="Arial" w:cs="Arial"/>
          <w:sz w:val="48"/>
          <w:lang w:val="ro-RO"/>
        </w:rPr>
      </w:pPr>
    </w:p>
    <w:p w:rsidR="00AF1AFA" w:rsidRPr="004D2FBB" w:rsidRDefault="00AF1AFA" w:rsidP="00AF1AFA">
      <w:pPr>
        <w:jc w:val="center"/>
        <w:rPr>
          <w:rFonts w:ascii="Arial" w:hAnsi="Arial" w:cs="Arial"/>
          <w:sz w:val="48"/>
          <w:lang w:val="ro-RO"/>
        </w:rPr>
      </w:pPr>
    </w:p>
    <w:p w:rsidR="00AF1AFA" w:rsidRDefault="00AF1AFA" w:rsidP="00AF1AFA">
      <w:pPr>
        <w:rPr>
          <w:rFonts w:ascii="Arial" w:hAnsi="Arial" w:cs="Arial"/>
          <w:sz w:val="48"/>
          <w:lang w:val="ro-RO"/>
        </w:rPr>
      </w:pPr>
    </w:p>
    <w:p w:rsidR="00AF1AFA" w:rsidRPr="004D2FBB" w:rsidRDefault="00AF1AFA" w:rsidP="00AF1AFA">
      <w:pPr>
        <w:rPr>
          <w:rFonts w:ascii="Arial" w:hAnsi="Arial" w:cs="Arial"/>
          <w:sz w:val="48"/>
          <w:lang w:val="ro-RO"/>
        </w:rPr>
      </w:pPr>
    </w:p>
    <w:p w:rsidR="00AF1AFA" w:rsidRPr="004D2FBB" w:rsidRDefault="00AF1AFA" w:rsidP="00AF1AFA">
      <w:pPr>
        <w:jc w:val="right"/>
        <w:rPr>
          <w:rFonts w:ascii="Arial" w:hAnsi="Arial" w:cs="Arial"/>
          <w:b/>
          <w:sz w:val="32"/>
          <w:lang w:val="ro-RO"/>
        </w:rPr>
      </w:pPr>
      <w:r>
        <w:rPr>
          <w:rFonts w:ascii="Arial" w:hAnsi="Arial" w:cs="Arial"/>
          <w:sz w:val="32"/>
          <w:lang w:val="ro-RO"/>
        </w:rPr>
        <w:t>Aplicatie</w:t>
      </w:r>
      <w:r w:rsidRPr="004D2FBB">
        <w:rPr>
          <w:rFonts w:ascii="Arial" w:hAnsi="Arial" w:cs="Arial"/>
          <w:sz w:val="32"/>
          <w:lang w:val="ro-RO"/>
        </w:rPr>
        <w:t xml:space="preserve"> creat</w:t>
      </w:r>
      <w:r>
        <w:rPr>
          <w:rFonts w:ascii="Arial" w:hAnsi="Arial" w:cs="Arial"/>
          <w:sz w:val="32"/>
          <w:lang w:val="ro-RO"/>
        </w:rPr>
        <w:t>a</w:t>
      </w:r>
      <w:r w:rsidRPr="004D2FBB">
        <w:rPr>
          <w:rFonts w:ascii="Arial" w:hAnsi="Arial" w:cs="Arial"/>
          <w:sz w:val="32"/>
          <w:lang w:val="ro-RO"/>
        </w:rPr>
        <w:t xml:space="preserve"> de: </w:t>
      </w:r>
      <w:r>
        <w:rPr>
          <w:rFonts w:ascii="Arial" w:hAnsi="Arial" w:cs="Arial"/>
          <w:b/>
          <w:sz w:val="32"/>
          <w:lang w:val="ro-RO"/>
        </w:rPr>
        <w:t>Vlad-Nicolae Badii</w:t>
      </w:r>
      <w:r w:rsidRPr="004D2FBB">
        <w:rPr>
          <w:rFonts w:ascii="Arial" w:hAnsi="Arial" w:cs="Arial"/>
          <w:sz w:val="32"/>
          <w:lang w:val="ro-RO"/>
        </w:rPr>
        <w:t xml:space="preserve"> – </w:t>
      </w:r>
      <w:r>
        <w:rPr>
          <w:rFonts w:ascii="Arial" w:hAnsi="Arial" w:cs="Arial"/>
          <w:b/>
          <w:sz w:val="32"/>
          <w:lang w:val="ro-RO"/>
        </w:rPr>
        <w:t>Elev</w:t>
      </w:r>
      <w:r w:rsidRPr="004D2FBB">
        <w:rPr>
          <w:rFonts w:ascii="Arial" w:hAnsi="Arial" w:cs="Arial"/>
          <w:b/>
          <w:sz w:val="32"/>
          <w:lang w:val="ro-RO"/>
        </w:rPr>
        <w:t xml:space="preserve"> cls a X</w:t>
      </w:r>
      <w:r>
        <w:rPr>
          <w:rFonts w:ascii="Arial" w:hAnsi="Arial" w:cs="Arial"/>
          <w:b/>
          <w:sz w:val="32"/>
          <w:lang w:val="ro-RO"/>
        </w:rPr>
        <w:t>I</w:t>
      </w:r>
      <w:r w:rsidRPr="004D2FBB">
        <w:rPr>
          <w:rFonts w:ascii="Arial" w:hAnsi="Arial" w:cs="Arial"/>
          <w:b/>
          <w:sz w:val="32"/>
          <w:lang w:val="ro-RO"/>
        </w:rPr>
        <w:t>I-a A</w:t>
      </w:r>
    </w:p>
    <w:p w:rsidR="00AF1AFA" w:rsidRPr="004D2FBB" w:rsidRDefault="00AF1AFA" w:rsidP="00AF1AFA">
      <w:pPr>
        <w:jc w:val="right"/>
        <w:rPr>
          <w:rFonts w:ascii="Arial" w:hAnsi="Arial" w:cs="Arial"/>
          <w:b/>
          <w:sz w:val="32"/>
          <w:lang w:val="ro-RO"/>
        </w:rPr>
      </w:pPr>
      <w:r w:rsidRPr="004D2FBB">
        <w:rPr>
          <w:rFonts w:ascii="Arial" w:hAnsi="Arial" w:cs="Arial"/>
          <w:b/>
          <w:sz w:val="32"/>
          <w:lang w:val="ro-RO"/>
        </w:rPr>
        <w:t>Colegiul Național B. P. Hasdeu Buzău</w:t>
      </w:r>
    </w:p>
    <w:p w:rsidR="004D350F" w:rsidRPr="00CE0188" w:rsidRDefault="004D350F" w:rsidP="00C53603">
      <w:pPr>
        <w:spacing w:line="200" w:lineRule="exact"/>
        <w:jc w:val="both"/>
        <w:rPr>
          <w:lang w:val="ro-RO"/>
        </w:rPr>
      </w:pPr>
    </w:p>
    <w:p w:rsidR="004D350F" w:rsidRPr="00CE0188" w:rsidRDefault="004D350F" w:rsidP="00C53603">
      <w:pPr>
        <w:spacing w:line="200" w:lineRule="exact"/>
        <w:jc w:val="both"/>
        <w:rPr>
          <w:lang w:val="ro-RO"/>
        </w:rPr>
      </w:pPr>
    </w:p>
    <w:p w:rsidR="00CE0188" w:rsidRPr="00CE0188" w:rsidRDefault="00CE0188" w:rsidP="00C53603">
      <w:pPr>
        <w:spacing w:line="200" w:lineRule="exact"/>
        <w:jc w:val="both"/>
        <w:rPr>
          <w:lang w:val="ro-RO"/>
        </w:rPr>
      </w:pPr>
    </w:p>
    <w:p w:rsidR="00CE0188" w:rsidRPr="00CE0188" w:rsidRDefault="00CE0188" w:rsidP="00C53603">
      <w:pPr>
        <w:spacing w:line="200" w:lineRule="exact"/>
        <w:jc w:val="both"/>
        <w:rPr>
          <w:lang w:val="ro-RO"/>
        </w:rPr>
      </w:pPr>
    </w:p>
    <w:p w:rsidR="00CE0188" w:rsidRPr="00CE0188" w:rsidRDefault="00CE0188" w:rsidP="00C53603">
      <w:pPr>
        <w:spacing w:line="200" w:lineRule="exact"/>
        <w:jc w:val="both"/>
        <w:rPr>
          <w:lang w:val="ro-RO"/>
        </w:rPr>
      </w:pPr>
    </w:p>
    <w:p w:rsidR="00CE0188" w:rsidRPr="00CE0188" w:rsidRDefault="00CE0188" w:rsidP="00C53603">
      <w:pPr>
        <w:spacing w:line="200" w:lineRule="exact"/>
        <w:jc w:val="both"/>
        <w:rPr>
          <w:lang w:val="ro-RO"/>
        </w:rPr>
      </w:pPr>
    </w:p>
    <w:p w:rsidR="00CE0188" w:rsidRPr="00CE0188" w:rsidRDefault="00CE0188" w:rsidP="00C53603">
      <w:pPr>
        <w:spacing w:line="200" w:lineRule="exact"/>
        <w:jc w:val="both"/>
        <w:rPr>
          <w:lang w:val="ro-RO"/>
        </w:rPr>
      </w:pPr>
    </w:p>
    <w:p w:rsidR="00CE0188" w:rsidRPr="00CE0188" w:rsidRDefault="00CE0188" w:rsidP="00C53603">
      <w:pPr>
        <w:spacing w:line="200" w:lineRule="exact"/>
        <w:jc w:val="both"/>
        <w:rPr>
          <w:lang w:val="ro-RO"/>
        </w:rPr>
      </w:pPr>
    </w:p>
    <w:p w:rsidR="00CE0188" w:rsidRPr="00CE0188" w:rsidRDefault="00CE0188" w:rsidP="00C53603">
      <w:pPr>
        <w:spacing w:line="200" w:lineRule="exact"/>
        <w:jc w:val="both"/>
        <w:rPr>
          <w:lang w:val="ro-RO"/>
        </w:rPr>
      </w:pPr>
    </w:p>
    <w:p w:rsidR="00CE0188" w:rsidRPr="00CE0188" w:rsidRDefault="00CE0188" w:rsidP="00C53603">
      <w:pPr>
        <w:spacing w:line="200" w:lineRule="exact"/>
        <w:jc w:val="both"/>
        <w:rPr>
          <w:lang w:val="ro-RO"/>
        </w:rPr>
      </w:pPr>
    </w:p>
    <w:p w:rsidR="00CE0188" w:rsidRPr="00CE0188" w:rsidRDefault="00CE0188" w:rsidP="00C53603">
      <w:pPr>
        <w:spacing w:line="200" w:lineRule="exact"/>
        <w:jc w:val="both"/>
        <w:rPr>
          <w:lang w:val="ro-RO"/>
        </w:rPr>
      </w:pPr>
    </w:p>
    <w:p w:rsidR="00CE0188" w:rsidRPr="00CE0188" w:rsidRDefault="00CE0188" w:rsidP="00C53603">
      <w:pPr>
        <w:spacing w:line="200" w:lineRule="exact"/>
        <w:jc w:val="both"/>
        <w:rPr>
          <w:lang w:val="ro-RO"/>
        </w:rPr>
      </w:pPr>
    </w:p>
    <w:p w:rsidR="00CE0188" w:rsidRPr="00CE0188" w:rsidRDefault="00CE0188" w:rsidP="00C53603">
      <w:pPr>
        <w:spacing w:line="200" w:lineRule="exact"/>
        <w:jc w:val="both"/>
        <w:rPr>
          <w:lang w:val="ro-RO"/>
        </w:rPr>
      </w:pPr>
    </w:p>
    <w:p w:rsidR="004D350F" w:rsidRPr="00CE0188" w:rsidRDefault="004D350F" w:rsidP="00C53603">
      <w:pPr>
        <w:spacing w:line="200" w:lineRule="exact"/>
        <w:jc w:val="both"/>
        <w:rPr>
          <w:lang w:val="ro-RO"/>
        </w:rPr>
      </w:pPr>
    </w:p>
    <w:p w:rsidR="004D350F" w:rsidRPr="00CE0188" w:rsidRDefault="004D350F" w:rsidP="00C53603">
      <w:pPr>
        <w:spacing w:line="200" w:lineRule="exact"/>
        <w:jc w:val="both"/>
        <w:rPr>
          <w:lang w:val="ro-RO"/>
        </w:rPr>
      </w:pPr>
    </w:p>
    <w:p w:rsidR="004D350F" w:rsidRPr="00CE0188" w:rsidRDefault="004D350F" w:rsidP="00C53603">
      <w:pPr>
        <w:spacing w:line="200" w:lineRule="exact"/>
        <w:jc w:val="both"/>
        <w:rPr>
          <w:lang w:val="ro-RO"/>
        </w:rPr>
      </w:pPr>
    </w:p>
    <w:p w:rsidR="004D350F" w:rsidRPr="00CE0188" w:rsidRDefault="004D350F" w:rsidP="00C53603">
      <w:pPr>
        <w:spacing w:line="200" w:lineRule="exact"/>
        <w:jc w:val="both"/>
        <w:rPr>
          <w:lang w:val="ro-RO"/>
        </w:rPr>
      </w:pPr>
    </w:p>
    <w:p w:rsidR="004D350F" w:rsidRPr="00CE0188" w:rsidRDefault="004D350F" w:rsidP="00C53603">
      <w:pPr>
        <w:spacing w:before="16" w:line="220" w:lineRule="exact"/>
        <w:jc w:val="both"/>
        <w:rPr>
          <w:sz w:val="22"/>
          <w:szCs w:val="22"/>
          <w:lang w:val="ro-RO"/>
        </w:rPr>
      </w:pPr>
    </w:p>
    <w:p w:rsidR="004D350F" w:rsidRPr="00CE0188" w:rsidRDefault="000941D5" w:rsidP="00C53603">
      <w:pPr>
        <w:ind w:left="4313" w:right="4154"/>
        <w:jc w:val="both"/>
        <w:rPr>
          <w:sz w:val="32"/>
          <w:szCs w:val="32"/>
          <w:lang w:val="ro-RO"/>
        </w:rPr>
        <w:sectPr w:rsidR="004D350F" w:rsidRPr="00CE0188">
          <w:pgSz w:w="11920" w:h="16840"/>
          <w:pgMar w:top="1060" w:right="1100" w:bottom="280" w:left="1020" w:header="720" w:footer="720" w:gutter="0"/>
          <w:cols w:space="720"/>
        </w:sectPr>
      </w:pPr>
      <w:r w:rsidRPr="00CE0188">
        <w:rPr>
          <w:b/>
          <w:w w:val="99"/>
          <w:sz w:val="32"/>
          <w:szCs w:val="32"/>
          <w:lang w:val="ro-RO"/>
        </w:rPr>
        <w:t>mai</w:t>
      </w:r>
      <w:r w:rsidR="007F6D3A" w:rsidRPr="00CE0188">
        <w:rPr>
          <w:b/>
          <w:sz w:val="32"/>
          <w:szCs w:val="32"/>
          <w:lang w:val="ro-RO"/>
        </w:rPr>
        <w:t xml:space="preserve"> </w:t>
      </w:r>
      <w:r w:rsidRPr="00CE0188">
        <w:rPr>
          <w:b/>
          <w:w w:val="99"/>
          <w:sz w:val="32"/>
          <w:szCs w:val="32"/>
          <w:lang w:val="ro-RO"/>
        </w:rPr>
        <w:t>202</w:t>
      </w:r>
      <w:r w:rsidR="00CA1E2E" w:rsidRPr="00CE0188">
        <w:rPr>
          <w:b/>
          <w:w w:val="99"/>
          <w:sz w:val="32"/>
          <w:szCs w:val="32"/>
          <w:lang w:val="ro-RO"/>
        </w:rPr>
        <w:t>1</w:t>
      </w:r>
    </w:p>
    <w:p w:rsidR="004D350F" w:rsidRPr="00CE0188" w:rsidRDefault="004D350F" w:rsidP="00C53603">
      <w:pPr>
        <w:spacing w:before="53"/>
        <w:ind w:left="4047" w:right="4314"/>
        <w:jc w:val="both"/>
        <w:rPr>
          <w:sz w:val="32"/>
          <w:szCs w:val="32"/>
          <w:lang w:val="ro-RO"/>
        </w:rPr>
      </w:pPr>
    </w:p>
    <w:p w:rsidR="004D350F" w:rsidRPr="00CE0188" w:rsidRDefault="004D350F" w:rsidP="00C53603">
      <w:pPr>
        <w:spacing w:line="200" w:lineRule="exact"/>
        <w:jc w:val="both"/>
        <w:rPr>
          <w:lang w:val="ro-RO"/>
        </w:rPr>
      </w:pPr>
    </w:p>
    <w:p w:rsidR="004D350F" w:rsidRPr="00CE0188" w:rsidRDefault="004D350F" w:rsidP="00C53603">
      <w:pPr>
        <w:spacing w:line="200" w:lineRule="exact"/>
        <w:jc w:val="both"/>
        <w:rPr>
          <w:lang w:val="ro-RO"/>
        </w:rPr>
      </w:pPr>
    </w:p>
    <w:sdt>
      <w:sdtPr>
        <w:rPr>
          <w:sz w:val="28"/>
          <w:szCs w:val="28"/>
          <w:lang w:val="ro-RO"/>
        </w:rPr>
        <w:id w:val="752400205"/>
        <w:docPartObj>
          <w:docPartGallery w:val="Table of Contents"/>
          <w:docPartUnique/>
        </w:docPartObj>
      </w:sdtPr>
      <w:sdtEndPr>
        <w:rPr>
          <w:b/>
          <w:bCs/>
        </w:rPr>
      </w:sdtEndPr>
      <w:sdtContent>
        <w:p w:rsidR="00E722F6" w:rsidRPr="00B96AB8" w:rsidRDefault="00B96AB8" w:rsidP="00E722F6">
          <w:pPr>
            <w:spacing w:before="53"/>
            <w:ind w:left="4047" w:right="4314"/>
            <w:jc w:val="both"/>
            <w:rPr>
              <w:sz w:val="28"/>
              <w:szCs w:val="32"/>
              <w:lang w:val="ro-RO"/>
            </w:rPr>
          </w:pPr>
          <w:r w:rsidRPr="00B96AB8">
            <w:rPr>
              <w:b/>
              <w:w w:val="99"/>
              <w:sz w:val="28"/>
              <w:szCs w:val="32"/>
              <w:lang w:val="ro-RO"/>
            </w:rPr>
            <w:t>Cuprin</w:t>
          </w:r>
          <w:r w:rsidR="00E722F6" w:rsidRPr="00B96AB8">
            <w:rPr>
              <w:b/>
              <w:w w:val="99"/>
              <w:sz w:val="28"/>
              <w:szCs w:val="32"/>
              <w:lang w:val="ro-RO"/>
            </w:rPr>
            <w:t>s</w:t>
          </w:r>
        </w:p>
        <w:p w:rsidR="001D069B" w:rsidRPr="00CE0188" w:rsidRDefault="001D069B" w:rsidP="001D069B">
          <w:pPr>
            <w:pStyle w:val="TOCHeading"/>
            <w:rPr>
              <w:rFonts w:ascii="Times New Roman" w:hAnsi="Times New Roman" w:cs="Times New Roman"/>
              <w:sz w:val="28"/>
              <w:szCs w:val="28"/>
              <w:lang w:val="ro-RO"/>
            </w:rPr>
          </w:pPr>
        </w:p>
        <w:p w:rsidR="00C405F7" w:rsidRDefault="001D069B">
          <w:pPr>
            <w:pStyle w:val="TOC1"/>
            <w:tabs>
              <w:tab w:val="left" w:pos="440"/>
              <w:tab w:val="right" w:leader="dot" w:pos="9590"/>
            </w:tabs>
            <w:rPr>
              <w:rFonts w:asciiTheme="minorHAnsi" w:eastAsiaTheme="minorEastAsia" w:hAnsiTheme="minorHAnsi" w:cstheme="minorBidi"/>
              <w:noProof/>
              <w:sz w:val="22"/>
              <w:szCs w:val="22"/>
            </w:rPr>
          </w:pPr>
          <w:r w:rsidRPr="00166FDC">
            <w:rPr>
              <w:sz w:val="28"/>
              <w:szCs w:val="28"/>
              <w:lang w:val="ro-RO"/>
            </w:rPr>
            <w:fldChar w:fldCharType="begin"/>
          </w:r>
          <w:r w:rsidRPr="00166FDC">
            <w:rPr>
              <w:sz w:val="28"/>
              <w:szCs w:val="28"/>
              <w:lang w:val="ro-RO"/>
            </w:rPr>
            <w:instrText xml:space="preserve"> TOC \o "1-3" \h \z \u </w:instrText>
          </w:r>
          <w:r w:rsidRPr="00166FDC">
            <w:rPr>
              <w:sz w:val="28"/>
              <w:szCs w:val="28"/>
              <w:lang w:val="ro-RO"/>
            </w:rPr>
            <w:fldChar w:fldCharType="separate"/>
          </w:r>
          <w:hyperlink w:anchor="_Toc73135261" w:history="1">
            <w:r w:rsidR="00C405F7" w:rsidRPr="0032799E">
              <w:rPr>
                <w:rStyle w:val="Hyperlink"/>
                <w:noProof/>
                <w:lang w:val="ro-RO"/>
              </w:rPr>
              <w:t>1.</w:t>
            </w:r>
            <w:r w:rsidR="00C405F7">
              <w:rPr>
                <w:rFonts w:asciiTheme="minorHAnsi" w:eastAsiaTheme="minorEastAsia" w:hAnsiTheme="minorHAnsi" w:cstheme="minorBidi"/>
                <w:noProof/>
                <w:sz w:val="22"/>
                <w:szCs w:val="22"/>
              </w:rPr>
              <w:tab/>
            </w:r>
            <w:r w:rsidR="00C405F7" w:rsidRPr="0032799E">
              <w:rPr>
                <w:rStyle w:val="Hyperlink"/>
                <w:noProof/>
                <w:w w:val="99"/>
                <w:lang w:val="ro-RO"/>
              </w:rPr>
              <w:t>Prezentarea</w:t>
            </w:r>
            <w:r w:rsidR="00C405F7" w:rsidRPr="0032799E">
              <w:rPr>
                <w:rStyle w:val="Hyperlink"/>
                <w:noProof/>
                <w:lang w:val="ro-RO"/>
              </w:rPr>
              <w:t xml:space="preserve"> </w:t>
            </w:r>
            <w:r w:rsidR="00C405F7" w:rsidRPr="0032799E">
              <w:rPr>
                <w:rStyle w:val="Hyperlink"/>
                <w:noProof/>
                <w:w w:val="99"/>
                <w:lang w:val="ro-RO"/>
              </w:rPr>
              <w:t>generală</w:t>
            </w:r>
            <w:r w:rsidR="00C405F7" w:rsidRPr="0032799E">
              <w:rPr>
                <w:rStyle w:val="Hyperlink"/>
                <w:noProof/>
                <w:lang w:val="ro-RO"/>
              </w:rPr>
              <w:t xml:space="preserve"> </w:t>
            </w:r>
            <w:r w:rsidR="00C405F7" w:rsidRPr="0032799E">
              <w:rPr>
                <w:rStyle w:val="Hyperlink"/>
                <w:noProof/>
                <w:w w:val="99"/>
                <w:lang w:val="ro-RO"/>
              </w:rPr>
              <w:t>a</w:t>
            </w:r>
            <w:r w:rsidR="00C405F7" w:rsidRPr="0032799E">
              <w:rPr>
                <w:rStyle w:val="Hyperlink"/>
                <w:noProof/>
                <w:lang w:val="ro-RO"/>
              </w:rPr>
              <w:t xml:space="preserve"> </w:t>
            </w:r>
            <w:r w:rsidR="00C405F7" w:rsidRPr="0032799E">
              <w:rPr>
                <w:rStyle w:val="Hyperlink"/>
                <w:noProof/>
                <w:w w:val="99"/>
                <w:lang w:val="ro-RO"/>
              </w:rPr>
              <w:t>temei</w:t>
            </w:r>
            <w:r w:rsidR="00C405F7">
              <w:rPr>
                <w:noProof/>
                <w:webHidden/>
              </w:rPr>
              <w:tab/>
            </w:r>
            <w:r w:rsidR="00C405F7">
              <w:rPr>
                <w:noProof/>
                <w:webHidden/>
              </w:rPr>
              <w:fldChar w:fldCharType="begin"/>
            </w:r>
            <w:r w:rsidR="00C405F7">
              <w:rPr>
                <w:noProof/>
                <w:webHidden/>
              </w:rPr>
              <w:instrText xml:space="preserve"> PAGEREF _Toc73135261 \h </w:instrText>
            </w:r>
            <w:r w:rsidR="00C405F7">
              <w:rPr>
                <w:noProof/>
                <w:webHidden/>
              </w:rPr>
            </w:r>
            <w:r w:rsidR="00C405F7">
              <w:rPr>
                <w:noProof/>
                <w:webHidden/>
              </w:rPr>
              <w:fldChar w:fldCharType="separate"/>
            </w:r>
            <w:r w:rsidR="00C405F7">
              <w:rPr>
                <w:noProof/>
                <w:webHidden/>
              </w:rPr>
              <w:t>3</w:t>
            </w:r>
            <w:r w:rsidR="00C405F7">
              <w:rPr>
                <w:noProof/>
                <w:webHidden/>
              </w:rPr>
              <w:fldChar w:fldCharType="end"/>
            </w:r>
          </w:hyperlink>
        </w:p>
        <w:p w:rsidR="00C405F7" w:rsidRDefault="00C405F7">
          <w:pPr>
            <w:pStyle w:val="TOC2"/>
            <w:tabs>
              <w:tab w:val="left" w:pos="660"/>
              <w:tab w:val="right" w:leader="dot" w:pos="9590"/>
            </w:tabs>
            <w:rPr>
              <w:rFonts w:asciiTheme="minorHAnsi" w:eastAsiaTheme="minorEastAsia" w:hAnsiTheme="minorHAnsi" w:cstheme="minorBidi"/>
              <w:noProof/>
              <w:sz w:val="22"/>
              <w:szCs w:val="22"/>
            </w:rPr>
          </w:pPr>
          <w:hyperlink w:anchor="_Toc73135262" w:history="1">
            <w:r w:rsidRPr="0032799E">
              <w:rPr>
                <w:rStyle w:val="Hyperlink"/>
                <w:noProof/>
                <w:lang w:val="ro-RO"/>
              </w:rPr>
              <w:t>1</w:t>
            </w:r>
            <w:r>
              <w:rPr>
                <w:rStyle w:val="Hyperlink"/>
                <w:noProof/>
                <w:lang w:val="ro-RO"/>
              </w:rPr>
              <w:t>.1</w:t>
            </w:r>
            <w:r w:rsidRPr="0032799E">
              <w:rPr>
                <w:rStyle w:val="Hyperlink"/>
                <w:noProof/>
                <w:lang w:val="ro-RO"/>
              </w:rPr>
              <w:t>.</w:t>
            </w:r>
            <w:r>
              <w:rPr>
                <w:rFonts w:asciiTheme="minorHAnsi" w:eastAsiaTheme="minorEastAsia" w:hAnsiTheme="minorHAnsi" w:cstheme="minorBidi"/>
                <w:noProof/>
                <w:sz w:val="22"/>
                <w:szCs w:val="22"/>
              </w:rPr>
              <w:tab/>
            </w:r>
            <w:r w:rsidRPr="0032799E">
              <w:rPr>
                <w:rStyle w:val="Hyperlink"/>
                <w:noProof/>
                <w:lang w:val="ro-RO"/>
              </w:rPr>
              <w:t>Avantaje utilizare AllinOneTaxiApp</w:t>
            </w:r>
            <w:r>
              <w:rPr>
                <w:noProof/>
                <w:webHidden/>
              </w:rPr>
              <w:tab/>
            </w:r>
            <w:r>
              <w:rPr>
                <w:noProof/>
                <w:webHidden/>
              </w:rPr>
              <w:fldChar w:fldCharType="begin"/>
            </w:r>
            <w:r>
              <w:rPr>
                <w:noProof/>
                <w:webHidden/>
              </w:rPr>
              <w:instrText xml:space="preserve"> PAGEREF _Toc73135262 \h </w:instrText>
            </w:r>
            <w:r>
              <w:rPr>
                <w:noProof/>
                <w:webHidden/>
              </w:rPr>
            </w:r>
            <w:r>
              <w:rPr>
                <w:noProof/>
                <w:webHidden/>
              </w:rPr>
              <w:fldChar w:fldCharType="separate"/>
            </w:r>
            <w:r>
              <w:rPr>
                <w:noProof/>
                <w:webHidden/>
              </w:rPr>
              <w:t>4</w:t>
            </w:r>
            <w:r>
              <w:rPr>
                <w:noProof/>
                <w:webHidden/>
              </w:rPr>
              <w:fldChar w:fldCharType="end"/>
            </w:r>
          </w:hyperlink>
        </w:p>
        <w:p w:rsidR="00C405F7" w:rsidRDefault="00C405F7">
          <w:pPr>
            <w:pStyle w:val="TOC1"/>
            <w:tabs>
              <w:tab w:val="left" w:pos="440"/>
              <w:tab w:val="right" w:leader="dot" w:pos="9590"/>
            </w:tabs>
            <w:rPr>
              <w:rFonts w:asciiTheme="minorHAnsi" w:eastAsiaTheme="minorEastAsia" w:hAnsiTheme="minorHAnsi" w:cstheme="minorBidi"/>
              <w:noProof/>
              <w:sz w:val="22"/>
              <w:szCs w:val="22"/>
            </w:rPr>
          </w:pPr>
          <w:hyperlink w:anchor="_Toc73135263" w:history="1">
            <w:r w:rsidRPr="0032799E">
              <w:rPr>
                <w:rStyle w:val="Hyperlink"/>
                <w:noProof/>
                <w:lang w:val="ro-RO"/>
              </w:rPr>
              <w:t>2.</w:t>
            </w:r>
            <w:r>
              <w:rPr>
                <w:rFonts w:asciiTheme="minorHAnsi" w:eastAsiaTheme="minorEastAsia" w:hAnsiTheme="minorHAnsi" w:cstheme="minorBidi"/>
                <w:noProof/>
                <w:sz w:val="22"/>
                <w:szCs w:val="22"/>
              </w:rPr>
              <w:tab/>
            </w:r>
            <w:r w:rsidRPr="0032799E">
              <w:rPr>
                <w:rStyle w:val="Hyperlink"/>
                <w:noProof/>
                <w:w w:val="99"/>
                <w:lang w:val="ro-RO"/>
              </w:rPr>
              <w:t>Realizarea</w:t>
            </w:r>
            <w:r w:rsidRPr="0032799E">
              <w:rPr>
                <w:rStyle w:val="Hyperlink"/>
                <w:noProof/>
                <w:lang w:val="ro-RO"/>
              </w:rPr>
              <w:t xml:space="preserve"> </w:t>
            </w:r>
            <w:r w:rsidRPr="0032799E">
              <w:rPr>
                <w:rStyle w:val="Hyperlink"/>
                <w:noProof/>
                <w:w w:val="99"/>
                <w:lang w:val="ro-RO"/>
              </w:rPr>
              <w:t>aplicației</w:t>
            </w:r>
            <w:r>
              <w:rPr>
                <w:noProof/>
                <w:webHidden/>
              </w:rPr>
              <w:tab/>
            </w:r>
            <w:r>
              <w:rPr>
                <w:noProof/>
                <w:webHidden/>
              </w:rPr>
              <w:fldChar w:fldCharType="begin"/>
            </w:r>
            <w:r>
              <w:rPr>
                <w:noProof/>
                <w:webHidden/>
              </w:rPr>
              <w:instrText xml:space="preserve"> PAGEREF _Toc73135263 \h </w:instrText>
            </w:r>
            <w:r>
              <w:rPr>
                <w:noProof/>
                <w:webHidden/>
              </w:rPr>
            </w:r>
            <w:r>
              <w:rPr>
                <w:noProof/>
                <w:webHidden/>
              </w:rPr>
              <w:fldChar w:fldCharType="separate"/>
            </w:r>
            <w:r>
              <w:rPr>
                <w:noProof/>
                <w:webHidden/>
              </w:rPr>
              <w:t>5</w:t>
            </w:r>
            <w:r>
              <w:rPr>
                <w:noProof/>
                <w:webHidden/>
              </w:rPr>
              <w:fldChar w:fldCharType="end"/>
            </w:r>
          </w:hyperlink>
        </w:p>
        <w:p w:rsidR="00C405F7" w:rsidRDefault="00C405F7">
          <w:pPr>
            <w:pStyle w:val="TOC2"/>
            <w:tabs>
              <w:tab w:val="left" w:pos="880"/>
              <w:tab w:val="right" w:leader="dot" w:pos="9590"/>
            </w:tabs>
            <w:rPr>
              <w:rFonts w:asciiTheme="minorHAnsi" w:eastAsiaTheme="minorEastAsia" w:hAnsiTheme="minorHAnsi" w:cstheme="minorBidi"/>
              <w:noProof/>
              <w:sz w:val="22"/>
              <w:szCs w:val="22"/>
            </w:rPr>
          </w:pPr>
          <w:hyperlink w:anchor="_Toc73135264" w:history="1">
            <w:r w:rsidRPr="0032799E">
              <w:rPr>
                <w:rStyle w:val="Hyperlink"/>
                <w:rFonts w:eastAsia="Calibri"/>
                <w:noProof/>
                <w:lang w:val="ro-RO"/>
              </w:rPr>
              <w:t>2.1.</w:t>
            </w:r>
            <w:r>
              <w:rPr>
                <w:rFonts w:asciiTheme="minorHAnsi" w:eastAsiaTheme="minorEastAsia" w:hAnsiTheme="minorHAnsi" w:cstheme="minorBidi"/>
                <w:noProof/>
                <w:sz w:val="22"/>
                <w:szCs w:val="22"/>
              </w:rPr>
              <w:tab/>
            </w:r>
            <w:r w:rsidRPr="0032799E">
              <w:rPr>
                <w:rStyle w:val="Hyperlink"/>
                <w:rFonts w:eastAsia="Calibri"/>
                <w:noProof/>
                <w:lang w:val="ro-RO"/>
              </w:rPr>
              <w:t>Scurtă descriere a programării orientate pe obiecte</w:t>
            </w:r>
            <w:r>
              <w:rPr>
                <w:noProof/>
                <w:webHidden/>
              </w:rPr>
              <w:tab/>
            </w:r>
            <w:r>
              <w:rPr>
                <w:noProof/>
                <w:webHidden/>
              </w:rPr>
              <w:fldChar w:fldCharType="begin"/>
            </w:r>
            <w:r>
              <w:rPr>
                <w:noProof/>
                <w:webHidden/>
              </w:rPr>
              <w:instrText xml:space="preserve"> PAGEREF _Toc73135264 \h </w:instrText>
            </w:r>
            <w:r>
              <w:rPr>
                <w:noProof/>
                <w:webHidden/>
              </w:rPr>
            </w:r>
            <w:r>
              <w:rPr>
                <w:noProof/>
                <w:webHidden/>
              </w:rPr>
              <w:fldChar w:fldCharType="separate"/>
            </w:r>
            <w:r>
              <w:rPr>
                <w:noProof/>
                <w:webHidden/>
              </w:rPr>
              <w:t>8</w:t>
            </w:r>
            <w:r>
              <w:rPr>
                <w:noProof/>
                <w:webHidden/>
              </w:rPr>
              <w:fldChar w:fldCharType="end"/>
            </w:r>
          </w:hyperlink>
        </w:p>
        <w:p w:rsidR="00C405F7" w:rsidRDefault="00C405F7">
          <w:pPr>
            <w:pStyle w:val="TOC2"/>
            <w:tabs>
              <w:tab w:val="left" w:pos="880"/>
              <w:tab w:val="right" w:leader="dot" w:pos="9590"/>
            </w:tabs>
            <w:rPr>
              <w:rFonts w:asciiTheme="minorHAnsi" w:eastAsiaTheme="minorEastAsia" w:hAnsiTheme="minorHAnsi" w:cstheme="minorBidi"/>
              <w:noProof/>
              <w:sz w:val="22"/>
              <w:szCs w:val="22"/>
            </w:rPr>
          </w:pPr>
          <w:hyperlink w:anchor="_Toc73135265" w:history="1">
            <w:r w:rsidRPr="0032799E">
              <w:rPr>
                <w:rStyle w:val="Hyperlink"/>
                <w:rFonts w:eastAsia="Calibri"/>
                <w:noProof/>
                <w:lang w:val="ro-RO"/>
              </w:rPr>
              <w:t>2.2.</w:t>
            </w:r>
            <w:r>
              <w:rPr>
                <w:rFonts w:asciiTheme="minorHAnsi" w:eastAsiaTheme="minorEastAsia" w:hAnsiTheme="minorHAnsi" w:cstheme="minorBidi"/>
                <w:noProof/>
                <w:sz w:val="22"/>
                <w:szCs w:val="22"/>
              </w:rPr>
              <w:tab/>
            </w:r>
            <w:r w:rsidRPr="0032799E">
              <w:rPr>
                <w:rStyle w:val="Hyperlink"/>
                <w:rFonts w:eastAsia="Calibri"/>
                <w:noProof/>
                <w:lang w:val="ro-RO"/>
              </w:rPr>
              <w:t>Scurtă prezentarea a serverului de baze de date MSSql Server</w:t>
            </w:r>
            <w:r>
              <w:rPr>
                <w:noProof/>
                <w:webHidden/>
              </w:rPr>
              <w:tab/>
            </w:r>
            <w:r>
              <w:rPr>
                <w:noProof/>
                <w:webHidden/>
              </w:rPr>
              <w:fldChar w:fldCharType="begin"/>
            </w:r>
            <w:r>
              <w:rPr>
                <w:noProof/>
                <w:webHidden/>
              </w:rPr>
              <w:instrText xml:space="preserve"> PAGEREF _Toc73135265 \h </w:instrText>
            </w:r>
            <w:r>
              <w:rPr>
                <w:noProof/>
                <w:webHidden/>
              </w:rPr>
            </w:r>
            <w:r>
              <w:rPr>
                <w:noProof/>
                <w:webHidden/>
              </w:rPr>
              <w:fldChar w:fldCharType="separate"/>
            </w:r>
            <w:r>
              <w:rPr>
                <w:noProof/>
                <w:webHidden/>
              </w:rPr>
              <w:t>10</w:t>
            </w:r>
            <w:r>
              <w:rPr>
                <w:noProof/>
                <w:webHidden/>
              </w:rPr>
              <w:fldChar w:fldCharType="end"/>
            </w:r>
          </w:hyperlink>
        </w:p>
        <w:p w:rsidR="00C405F7" w:rsidRDefault="00C405F7">
          <w:pPr>
            <w:pStyle w:val="TOC2"/>
            <w:tabs>
              <w:tab w:val="left" w:pos="880"/>
              <w:tab w:val="right" w:leader="dot" w:pos="9590"/>
            </w:tabs>
            <w:rPr>
              <w:rFonts w:asciiTheme="minorHAnsi" w:eastAsiaTheme="minorEastAsia" w:hAnsiTheme="minorHAnsi" w:cstheme="minorBidi"/>
              <w:noProof/>
              <w:sz w:val="22"/>
              <w:szCs w:val="22"/>
            </w:rPr>
          </w:pPr>
          <w:hyperlink w:anchor="_Toc73135266" w:history="1">
            <w:r w:rsidRPr="0032799E">
              <w:rPr>
                <w:rStyle w:val="Hyperlink"/>
                <w:rFonts w:eastAsia="Calibri"/>
                <w:noProof/>
                <w:lang w:val="ro-RO"/>
              </w:rPr>
              <w:t>2.3.</w:t>
            </w:r>
            <w:r>
              <w:rPr>
                <w:rFonts w:asciiTheme="minorHAnsi" w:eastAsiaTheme="minorEastAsia" w:hAnsiTheme="minorHAnsi" w:cstheme="minorBidi"/>
                <w:noProof/>
                <w:sz w:val="22"/>
                <w:szCs w:val="22"/>
              </w:rPr>
              <w:tab/>
            </w:r>
            <w:r w:rsidRPr="0032799E">
              <w:rPr>
                <w:rStyle w:val="Hyperlink"/>
                <w:rFonts w:eastAsia="Calibri"/>
                <w:noProof/>
                <w:lang w:val="ro-RO"/>
              </w:rPr>
              <w:t>Descrierea interfeței</w:t>
            </w:r>
            <w:r>
              <w:rPr>
                <w:noProof/>
                <w:webHidden/>
              </w:rPr>
              <w:tab/>
            </w:r>
            <w:r>
              <w:rPr>
                <w:noProof/>
                <w:webHidden/>
              </w:rPr>
              <w:fldChar w:fldCharType="begin"/>
            </w:r>
            <w:r>
              <w:rPr>
                <w:noProof/>
                <w:webHidden/>
              </w:rPr>
              <w:instrText xml:space="preserve"> PAGEREF _Toc73135266 \h </w:instrText>
            </w:r>
            <w:r>
              <w:rPr>
                <w:noProof/>
                <w:webHidden/>
              </w:rPr>
            </w:r>
            <w:r>
              <w:rPr>
                <w:noProof/>
                <w:webHidden/>
              </w:rPr>
              <w:fldChar w:fldCharType="separate"/>
            </w:r>
            <w:r>
              <w:rPr>
                <w:noProof/>
                <w:webHidden/>
              </w:rPr>
              <w:t>12</w:t>
            </w:r>
            <w:r>
              <w:rPr>
                <w:noProof/>
                <w:webHidden/>
              </w:rPr>
              <w:fldChar w:fldCharType="end"/>
            </w:r>
          </w:hyperlink>
        </w:p>
        <w:p w:rsidR="00C405F7" w:rsidRDefault="00C405F7">
          <w:pPr>
            <w:pStyle w:val="TOC1"/>
            <w:tabs>
              <w:tab w:val="left" w:pos="440"/>
              <w:tab w:val="right" w:leader="dot" w:pos="9590"/>
            </w:tabs>
            <w:rPr>
              <w:rFonts w:asciiTheme="minorHAnsi" w:eastAsiaTheme="minorEastAsia" w:hAnsiTheme="minorHAnsi" w:cstheme="minorBidi"/>
              <w:noProof/>
              <w:sz w:val="22"/>
              <w:szCs w:val="22"/>
            </w:rPr>
          </w:pPr>
          <w:hyperlink w:anchor="_Toc73135267" w:history="1">
            <w:r w:rsidRPr="0032799E">
              <w:rPr>
                <w:rStyle w:val="Hyperlink"/>
                <w:noProof/>
                <w:lang w:val="ro-RO"/>
              </w:rPr>
              <w:t>3.</w:t>
            </w:r>
            <w:r>
              <w:rPr>
                <w:rFonts w:asciiTheme="minorHAnsi" w:eastAsiaTheme="minorEastAsia" w:hAnsiTheme="minorHAnsi" w:cstheme="minorBidi"/>
                <w:noProof/>
                <w:sz w:val="22"/>
                <w:szCs w:val="22"/>
              </w:rPr>
              <w:tab/>
            </w:r>
            <w:r w:rsidRPr="0032799E">
              <w:rPr>
                <w:rStyle w:val="Hyperlink"/>
                <w:noProof/>
                <w:w w:val="99"/>
                <w:lang w:val="ro-RO"/>
              </w:rPr>
              <w:t>Bibliografie</w:t>
            </w:r>
            <w:r>
              <w:rPr>
                <w:noProof/>
                <w:webHidden/>
              </w:rPr>
              <w:tab/>
            </w:r>
            <w:r>
              <w:rPr>
                <w:noProof/>
                <w:webHidden/>
              </w:rPr>
              <w:fldChar w:fldCharType="begin"/>
            </w:r>
            <w:r>
              <w:rPr>
                <w:noProof/>
                <w:webHidden/>
              </w:rPr>
              <w:instrText xml:space="preserve"> PAGEREF _Toc73135267 \h </w:instrText>
            </w:r>
            <w:r>
              <w:rPr>
                <w:noProof/>
                <w:webHidden/>
              </w:rPr>
            </w:r>
            <w:r>
              <w:rPr>
                <w:noProof/>
                <w:webHidden/>
              </w:rPr>
              <w:fldChar w:fldCharType="separate"/>
            </w:r>
            <w:r>
              <w:rPr>
                <w:noProof/>
                <w:webHidden/>
              </w:rPr>
              <w:t>21</w:t>
            </w:r>
            <w:r>
              <w:rPr>
                <w:noProof/>
                <w:webHidden/>
              </w:rPr>
              <w:fldChar w:fldCharType="end"/>
            </w:r>
          </w:hyperlink>
        </w:p>
        <w:p w:rsidR="001D069B" w:rsidRPr="00CE0188" w:rsidRDefault="001D069B" w:rsidP="001D069B">
          <w:pPr>
            <w:rPr>
              <w:sz w:val="28"/>
              <w:szCs w:val="28"/>
              <w:lang w:val="ro-RO"/>
            </w:rPr>
          </w:pPr>
          <w:r w:rsidRPr="00166FDC">
            <w:rPr>
              <w:b/>
              <w:bCs/>
              <w:sz w:val="28"/>
              <w:szCs w:val="28"/>
              <w:lang w:val="ro-RO"/>
            </w:rPr>
            <w:fldChar w:fldCharType="end"/>
          </w:r>
        </w:p>
      </w:sdtContent>
    </w:sdt>
    <w:p w:rsidR="004D350F" w:rsidRPr="00CE0188" w:rsidRDefault="004D350F" w:rsidP="00C53603">
      <w:pPr>
        <w:spacing w:before="2" w:line="260" w:lineRule="exact"/>
        <w:jc w:val="both"/>
        <w:rPr>
          <w:sz w:val="28"/>
          <w:szCs w:val="28"/>
          <w:lang w:val="ro-RO"/>
        </w:rPr>
      </w:pPr>
    </w:p>
    <w:p w:rsidR="00C53603" w:rsidRPr="00CE0188" w:rsidRDefault="00C53603" w:rsidP="00C53603">
      <w:pPr>
        <w:spacing w:before="2" w:line="260" w:lineRule="exact"/>
        <w:jc w:val="both"/>
        <w:rPr>
          <w:sz w:val="26"/>
          <w:szCs w:val="26"/>
          <w:lang w:val="ro-RO"/>
        </w:rPr>
      </w:pPr>
    </w:p>
    <w:p w:rsidR="00C53603" w:rsidRPr="00CE0188" w:rsidRDefault="00C53603" w:rsidP="00C53603">
      <w:pPr>
        <w:spacing w:before="2" w:line="260" w:lineRule="exact"/>
        <w:jc w:val="both"/>
        <w:rPr>
          <w:sz w:val="26"/>
          <w:szCs w:val="26"/>
          <w:lang w:val="ro-RO"/>
        </w:rPr>
      </w:pPr>
    </w:p>
    <w:p w:rsidR="00C53603" w:rsidRPr="00CE0188" w:rsidRDefault="001D069B" w:rsidP="00166FDC">
      <w:pPr>
        <w:rPr>
          <w:sz w:val="26"/>
          <w:szCs w:val="26"/>
          <w:lang w:val="ro-RO"/>
        </w:rPr>
      </w:pPr>
      <w:r w:rsidRPr="00CE0188">
        <w:rPr>
          <w:sz w:val="26"/>
          <w:szCs w:val="26"/>
          <w:lang w:val="ro-RO"/>
        </w:rPr>
        <w:br w:type="page"/>
      </w:r>
    </w:p>
    <w:p w:rsidR="004D350F" w:rsidRPr="00CE0188" w:rsidRDefault="000941D5" w:rsidP="00166FDC">
      <w:pPr>
        <w:pStyle w:val="Heading1"/>
        <w:ind w:left="284" w:hanging="284"/>
        <w:jc w:val="center"/>
        <w:rPr>
          <w:rFonts w:ascii="Times New Roman" w:hAnsi="Times New Roman" w:cs="Times New Roman"/>
          <w:lang w:val="ro-RO"/>
        </w:rPr>
      </w:pPr>
      <w:bookmarkStart w:id="0" w:name="_Toc73135261"/>
      <w:r w:rsidRPr="00CE0188">
        <w:rPr>
          <w:rFonts w:ascii="Times New Roman" w:hAnsi="Times New Roman" w:cs="Times New Roman"/>
          <w:w w:val="99"/>
          <w:lang w:val="ro-RO"/>
        </w:rPr>
        <w:lastRenderedPageBreak/>
        <w:t>Prezentarea</w:t>
      </w:r>
      <w:r w:rsidR="007F6D3A" w:rsidRPr="00CE0188">
        <w:rPr>
          <w:rFonts w:ascii="Times New Roman" w:hAnsi="Times New Roman" w:cs="Times New Roman"/>
          <w:lang w:val="ro-RO"/>
        </w:rPr>
        <w:t xml:space="preserve"> </w:t>
      </w:r>
      <w:r w:rsidRPr="00CE0188">
        <w:rPr>
          <w:rFonts w:ascii="Times New Roman" w:hAnsi="Times New Roman" w:cs="Times New Roman"/>
          <w:w w:val="99"/>
          <w:lang w:val="ro-RO"/>
        </w:rPr>
        <w:t>generală</w:t>
      </w:r>
      <w:r w:rsidR="007F6D3A" w:rsidRPr="00CE0188">
        <w:rPr>
          <w:rFonts w:ascii="Times New Roman" w:hAnsi="Times New Roman" w:cs="Times New Roman"/>
          <w:lang w:val="ro-RO"/>
        </w:rPr>
        <w:t xml:space="preserve"> </w:t>
      </w:r>
      <w:r w:rsidRPr="00CE0188">
        <w:rPr>
          <w:rFonts w:ascii="Times New Roman" w:hAnsi="Times New Roman" w:cs="Times New Roman"/>
          <w:w w:val="99"/>
          <w:lang w:val="ro-RO"/>
        </w:rPr>
        <w:t>a</w:t>
      </w:r>
      <w:r w:rsidR="007F6D3A" w:rsidRPr="00CE0188">
        <w:rPr>
          <w:rFonts w:ascii="Times New Roman" w:hAnsi="Times New Roman" w:cs="Times New Roman"/>
          <w:lang w:val="ro-RO"/>
        </w:rPr>
        <w:t xml:space="preserve"> </w:t>
      </w:r>
      <w:r w:rsidRPr="00CE0188">
        <w:rPr>
          <w:rFonts w:ascii="Times New Roman" w:hAnsi="Times New Roman" w:cs="Times New Roman"/>
          <w:w w:val="99"/>
          <w:lang w:val="ro-RO"/>
        </w:rPr>
        <w:t>temei</w:t>
      </w:r>
      <w:bookmarkEnd w:id="0"/>
    </w:p>
    <w:p w:rsidR="004D350F" w:rsidRPr="00CE0188" w:rsidRDefault="004D350F" w:rsidP="00CE0188">
      <w:pPr>
        <w:spacing w:line="200" w:lineRule="exact"/>
        <w:ind w:right="102"/>
        <w:jc w:val="both"/>
        <w:rPr>
          <w:lang w:val="ro-RO"/>
        </w:rPr>
      </w:pPr>
    </w:p>
    <w:p w:rsidR="004D350F" w:rsidRPr="00CE0188" w:rsidRDefault="004D350F" w:rsidP="00C53603">
      <w:pPr>
        <w:spacing w:line="260" w:lineRule="exact"/>
        <w:jc w:val="both"/>
        <w:rPr>
          <w:sz w:val="26"/>
          <w:szCs w:val="26"/>
          <w:lang w:val="ro-RO"/>
        </w:rPr>
      </w:pPr>
    </w:p>
    <w:p w:rsidR="002B3268" w:rsidRPr="00CE0188" w:rsidRDefault="002B3268" w:rsidP="00CE0188">
      <w:pPr>
        <w:spacing w:after="100" w:afterAutospacing="1" w:line="360" w:lineRule="auto"/>
        <w:ind w:right="102" w:firstLine="851"/>
        <w:jc w:val="both"/>
        <w:rPr>
          <w:color w:val="000000"/>
          <w:sz w:val="24"/>
          <w:szCs w:val="24"/>
          <w:lang w:val="ro-RO"/>
        </w:rPr>
      </w:pPr>
      <w:r w:rsidRPr="00CE0188">
        <w:rPr>
          <w:color w:val="000000"/>
          <w:sz w:val="28"/>
          <w:szCs w:val="28"/>
          <w:lang w:val="ro-RO"/>
        </w:rPr>
        <w:t>Gestiunea computerizată a unei firme este foarte importantă în era tehnologiei de astăzi. Din ce în ce mai mulți deținători de firme mici și mijlocii apelează la asemenea modalități de gestiune digitală pentru a le ușura activitatea zilnică. În funcție de cerințele individului sau a firmei ce concesionează o altfel de aplicație, ea poate implementa mai multe condiții specifice firmei: salarii, termene, plăti, etc. Astfel de aplicații pot funcționa în relație cu programe de software deja cunoscute precum Excel, Word, Acrobat pentru a face prelucrarea datelor mai facilă pentru un utilizator.</w:t>
      </w:r>
    </w:p>
    <w:p w:rsidR="002B3268" w:rsidRPr="00CE0188" w:rsidRDefault="002B3268" w:rsidP="00CE0188">
      <w:pPr>
        <w:spacing w:before="5" w:line="360" w:lineRule="auto"/>
        <w:ind w:right="102" w:firstLine="851"/>
        <w:jc w:val="both"/>
        <w:rPr>
          <w:color w:val="000000"/>
          <w:sz w:val="24"/>
          <w:szCs w:val="24"/>
          <w:lang w:val="ro-RO"/>
        </w:rPr>
      </w:pPr>
      <w:r w:rsidRPr="00CE0188">
        <w:rPr>
          <w:color w:val="000000"/>
          <w:sz w:val="28"/>
          <w:szCs w:val="28"/>
          <w:lang w:val="ro-RO"/>
        </w:rPr>
        <w:t>Acest proiect a fost realizat cu scop practic. Programul conține, la momentul actual, comenzi de adăugare, ștergere și modificare a elementelor constituiente unei firme de taximetrie (șoferi, mașini, clienți, curse), precum și funcții de prelucrare a datelor din baza de date (venit, kilometrii parcurși, număr de curse). Pe baza valorilor introduse de către utilizator, programul poate face gestiunea unei firme de taximetrie. Astfel, el poate fi utilizat în situații reale.</w:t>
      </w:r>
    </w:p>
    <w:p w:rsidR="001D069B" w:rsidRPr="00CE0188" w:rsidRDefault="001D069B" w:rsidP="002B3268">
      <w:pPr>
        <w:spacing w:line="360" w:lineRule="auto"/>
        <w:rPr>
          <w:sz w:val="28"/>
          <w:szCs w:val="28"/>
          <w:lang w:val="ro-RO"/>
        </w:rPr>
      </w:pPr>
    </w:p>
    <w:p w:rsidR="00AF1AFA" w:rsidRPr="00AF1AFA" w:rsidRDefault="00C53603" w:rsidP="00AF1AFA">
      <w:pPr>
        <w:rPr>
          <w:sz w:val="28"/>
          <w:szCs w:val="28"/>
          <w:lang w:val="ro-RO"/>
        </w:rPr>
      </w:pPr>
      <w:r w:rsidRPr="00CE0188">
        <w:rPr>
          <w:sz w:val="28"/>
          <w:szCs w:val="28"/>
          <w:lang w:val="ro-RO"/>
        </w:rPr>
        <w:br w:type="page"/>
      </w:r>
    </w:p>
    <w:p w:rsidR="00AF1AFA" w:rsidRPr="00C405F7" w:rsidRDefault="00C405F7" w:rsidP="00C405F7">
      <w:pPr>
        <w:pStyle w:val="Heading2"/>
        <w:numPr>
          <w:ilvl w:val="1"/>
          <w:numId w:val="9"/>
        </w:numPr>
        <w:rPr>
          <w:i w:val="0"/>
          <w:lang w:val="ro-RO"/>
        </w:rPr>
      </w:pPr>
      <w:bookmarkStart w:id="1" w:name="_Toc73135262"/>
      <w:r w:rsidRPr="00C405F7">
        <w:rPr>
          <w:i w:val="0"/>
          <w:lang w:val="ro-RO"/>
        </w:rPr>
        <w:lastRenderedPageBreak/>
        <w:t xml:space="preserve"> </w:t>
      </w:r>
      <w:r w:rsidR="00AF1AFA" w:rsidRPr="00C405F7">
        <w:rPr>
          <w:i w:val="0"/>
          <w:lang w:val="ro-RO"/>
        </w:rPr>
        <w:t>Avantaje utilizare AllinOneTaxiApp</w:t>
      </w:r>
      <w:bookmarkEnd w:id="1"/>
    </w:p>
    <w:p w:rsidR="00AF1AFA" w:rsidRDefault="00AF1AFA" w:rsidP="00C53603">
      <w:pPr>
        <w:rPr>
          <w:sz w:val="28"/>
          <w:szCs w:val="28"/>
          <w:lang w:val="ro-RO"/>
        </w:rPr>
      </w:pPr>
    </w:p>
    <w:p w:rsidR="00AF1AFA" w:rsidRDefault="00AF1AFA" w:rsidP="00C53603">
      <w:pPr>
        <w:rPr>
          <w:sz w:val="28"/>
          <w:szCs w:val="28"/>
          <w:lang w:val="ro-RO"/>
        </w:rPr>
      </w:pPr>
    </w:p>
    <w:p w:rsidR="00AF1AFA" w:rsidRDefault="00AF1AFA" w:rsidP="00AF1AFA">
      <w:pPr>
        <w:pStyle w:val="ListParagraph"/>
        <w:numPr>
          <w:ilvl w:val="0"/>
          <w:numId w:val="8"/>
        </w:numPr>
        <w:rPr>
          <w:sz w:val="28"/>
          <w:szCs w:val="28"/>
          <w:lang w:val="ro-RO"/>
        </w:rPr>
      </w:pPr>
      <w:r>
        <w:rPr>
          <w:sz w:val="28"/>
          <w:szCs w:val="28"/>
          <w:lang w:val="ro-RO"/>
        </w:rPr>
        <w:t>Interfata prietenoasa si usor de folosit de catre utilizator.</w:t>
      </w:r>
    </w:p>
    <w:p w:rsidR="00AF1AFA" w:rsidRDefault="00AF1AFA" w:rsidP="00AF1AFA">
      <w:pPr>
        <w:pStyle w:val="ListParagraph"/>
        <w:numPr>
          <w:ilvl w:val="0"/>
          <w:numId w:val="8"/>
        </w:numPr>
        <w:rPr>
          <w:sz w:val="28"/>
          <w:szCs w:val="28"/>
          <w:lang w:val="ro-RO"/>
        </w:rPr>
      </w:pPr>
      <w:r>
        <w:rPr>
          <w:sz w:val="28"/>
          <w:szCs w:val="28"/>
          <w:lang w:val="ro-RO"/>
        </w:rPr>
        <w:t>Fata de aplicatiile clasice de management, se adreseaza unor utilizatori care doresc implementari simple ale datelor companiei, fara a fi nevoiti de a folosi multiple fisiere- totul este realizat in cadrul aplicatiei.</w:t>
      </w:r>
    </w:p>
    <w:p w:rsidR="00AF1AFA" w:rsidRPr="00AF1AFA" w:rsidRDefault="00AF1AFA" w:rsidP="00AF1AFA">
      <w:pPr>
        <w:pStyle w:val="ListParagraph"/>
        <w:numPr>
          <w:ilvl w:val="0"/>
          <w:numId w:val="8"/>
        </w:numPr>
        <w:rPr>
          <w:sz w:val="28"/>
          <w:szCs w:val="28"/>
          <w:lang w:val="ro-RO"/>
        </w:rPr>
      </w:pPr>
      <w:r>
        <w:rPr>
          <w:sz w:val="28"/>
          <w:szCs w:val="28"/>
          <w:lang w:val="ro-RO"/>
        </w:rPr>
        <w:t>Poate fi utilizat de catre orice individ fara cunostinte in aplicatii de management.</w:t>
      </w:r>
    </w:p>
    <w:p w:rsidR="00AF1AFA" w:rsidRDefault="00AF1AFA" w:rsidP="00C53603">
      <w:pPr>
        <w:rPr>
          <w:sz w:val="28"/>
          <w:szCs w:val="28"/>
          <w:lang w:val="ro-RO"/>
        </w:rPr>
      </w:pPr>
    </w:p>
    <w:p w:rsidR="00AF1AFA" w:rsidRDefault="00AF1AFA" w:rsidP="00C53603">
      <w:pPr>
        <w:rPr>
          <w:sz w:val="28"/>
          <w:szCs w:val="28"/>
          <w:lang w:val="ro-RO"/>
        </w:rPr>
      </w:pPr>
    </w:p>
    <w:p w:rsidR="00AF1AFA" w:rsidRDefault="00AF1AFA" w:rsidP="00C53603">
      <w:pPr>
        <w:rPr>
          <w:sz w:val="28"/>
          <w:szCs w:val="28"/>
          <w:lang w:val="ro-RO"/>
        </w:rPr>
      </w:pPr>
    </w:p>
    <w:p w:rsidR="00AF1AFA" w:rsidRDefault="00AF1AFA" w:rsidP="00C53603">
      <w:pPr>
        <w:rPr>
          <w:sz w:val="28"/>
          <w:szCs w:val="28"/>
          <w:lang w:val="ro-RO"/>
        </w:rPr>
      </w:pPr>
    </w:p>
    <w:p w:rsidR="00AF1AFA" w:rsidRDefault="00AF1AFA" w:rsidP="00C53603">
      <w:pPr>
        <w:rPr>
          <w:sz w:val="28"/>
          <w:szCs w:val="28"/>
          <w:lang w:val="ro-RO"/>
        </w:rPr>
      </w:pPr>
    </w:p>
    <w:p w:rsidR="00AF1AFA" w:rsidRDefault="00AF1AFA" w:rsidP="00C53603">
      <w:pPr>
        <w:rPr>
          <w:sz w:val="28"/>
          <w:szCs w:val="28"/>
          <w:lang w:val="ro-RO"/>
        </w:rPr>
      </w:pPr>
    </w:p>
    <w:p w:rsidR="00AF1AFA" w:rsidRDefault="00AF1AFA" w:rsidP="00C53603">
      <w:pPr>
        <w:rPr>
          <w:sz w:val="28"/>
          <w:szCs w:val="28"/>
          <w:lang w:val="ro-RO"/>
        </w:rPr>
      </w:pPr>
    </w:p>
    <w:p w:rsidR="00AF1AFA" w:rsidRDefault="00AF1AFA" w:rsidP="00C53603">
      <w:pPr>
        <w:rPr>
          <w:sz w:val="28"/>
          <w:szCs w:val="28"/>
          <w:lang w:val="ro-RO"/>
        </w:rPr>
      </w:pPr>
    </w:p>
    <w:p w:rsidR="00AF1AFA" w:rsidRDefault="00AF1AFA" w:rsidP="00C53603">
      <w:pPr>
        <w:rPr>
          <w:sz w:val="28"/>
          <w:szCs w:val="28"/>
          <w:lang w:val="ro-RO"/>
        </w:rPr>
      </w:pPr>
    </w:p>
    <w:p w:rsidR="00AF1AFA" w:rsidRDefault="00AF1AFA" w:rsidP="00C53603">
      <w:pPr>
        <w:rPr>
          <w:sz w:val="28"/>
          <w:szCs w:val="28"/>
          <w:lang w:val="ro-RO"/>
        </w:rPr>
      </w:pPr>
    </w:p>
    <w:p w:rsidR="00AF1AFA" w:rsidRDefault="00AF1AFA" w:rsidP="00C53603">
      <w:pPr>
        <w:rPr>
          <w:sz w:val="28"/>
          <w:szCs w:val="28"/>
          <w:lang w:val="ro-RO"/>
        </w:rPr>
      </w:pPr>
    </w:p>
    <w:p w:rsidR="00AF1AFA" w:rsidRDefault="00AF1AFA" w:rsidP="00C53603">
      <w:pPr>
        <w:rPr>
          <w:sz w:val="28"/>
          <w:szCs w:val="28"/>
          <w:lang w:val="ro-RO"/>
        </w:rPr>
      </w:pPr>
    </w:p>
    <w:p w:rsidR="00AF1AFA" w:rsidRDefault="00AF1AFA" w:rsidP="00C53603">
      <w:pPr>
        <w:rPr>
          <w:sz w:val="28"/>
          <w:szCs w:val="28"/>
          <w:lang w:val="ro-RO"/>
        </w:rPr>
      </w:pPr>
    </w:p>
    <w:p w:rsidR="00AF1AFA" w:rsidRDefault="00AF1AFA" w:rsidP="00C53603">
      <w:pPr>
        <w:rPr>
          <w:sz w:val="28"/>
          <w:szCs w:val="28"/>
          <w:lang w:val="ro-RO"/>
        </w:rPr>
      </w:pPr>
    </w:p>
    <w:p w:rsidR="00AF1AFA" w:rsidRDefault="00AF1AFA" w:rsidP="00C53603">
      <w:pPr>
        <w:rPr>
          <w:sz w:val="28"/>
          <w:szCs w:val="28"/>
          <w:lang w:val="ro-RO"/>
        </w:rPr>
      </w:pPr>
    </w:p>
    <w:p w:rsidR="00AF1AFA" w:rsidRDefault="00AF1AFA" w:rsidP="00C53603">
      <w:pPr>
        <w:rPr>
          <w:sz w:val="28"/>
          <w:szCs w:val="28"/>
          <w:lang w:val="ro-RO"/>
        </w:rPr>
      </w:pPr>
    </w:p>
    <w:p w:rsidR="00AF1AFA" w:rsidRDefault="00AF1AFA" w:rsidP="00C53603">
      <w:pPr>
        <w:rPr>
          <w:sz w:val="28"/>
          <w:szCs w:val="28"/>
          <w:lang w:val="ro-RO"/>
        </w:rPr>
      </w:pPr>
    </w:p>
    <w:p w:rsidR="00AF1AFA" w:rsidRDefault="00AF1AFA" w:rsidP="00C53603">
      <w:pPr>
        <w:rPr>
          <w:sz w:val="28"/>
          <w:szCs w:val="28"/>
          <w:lang w:val="ro-RO"/>
        </w:rPr>
      </w:pPr>
    </w:p>
    <w:p w:rsidR="00AF1AFA" w:rsidRDefault="00AF1AFA" w:rsidP="00C53603">
      <w:pPr>
        <w:rPr>
          <w:sz w:val="28"/>
          <w:szCs w:val="28"/>
          <w:lang w:val="ro-RO"/>
        </w:rPr>
      </w:pPr>
    </w:p>
    <w:p w:rsidR="00AF1AFA" w:rsidRDefault="00AF1AFA" w:rsidP="00C53603">
      <w:pPr>
        <w:rPr>
          <w:sz w:val="28"/>
          <w:szCs w:val="28"/>
          <w:lang w:val="ro-RO"/>
        </w:rPr>
      </w:pPr>
    </w:p>
    <w:p w:rsidR="00AF1AFA" w:rsidRDefault="00AF1AFA" w:rsidP="00C53603">
      <w:pPr>
        <w:rPr>
          <w:sz w:val="28"/>
          <w:szCs w:val="28"/>
          <w:lang w:val="ro-RO"/>
        </w:rPr>
      </w:pPr>
    </w:p>
    <w:p w:rsidR="00AF1AFA" w:rsidRDefault="00AF1AFA" w:rsidP="00C53603">
      <w:pPr>
        <w:rPr>
          <w:sz w:val="28"/>
          <w:szCs w:val="28"/>
          <w:lang w:val="ro-RO"/>
        </w:rPr>
      </w:pPr>
    </w:p>
    <w:p w:rsidR="00AF1AFA" w:rsidRDefault="00AF1AFA" w:rsidP="00C53603">
      <w:pPr>
        <w:rPr>
          <w:sz w:val="28"/>
          <w:szCs w:val="28"/>
          <w:lang w:val="ro-RO"/>
        </w:rPr>
      </w:pPr>
    </w:p>
    <w:p w:rsidR="00AF1AFA" w:rsidRDefault="00AF1AFA" w:rsidP="00C53603">
      <w:pPr>
        <w:rPr>
          <w:sz w:val="28"/>
          <w:szCs w:val="28"/>
          <w:lang w:val="ro-RO"/>
        </w:rPr>
      </w:pPr>
    </w:p>
    <w:p w:rsidR="00AF1AFA" w:rsidRDefault="00AF1AFA" w:rsidP="00C53603">
      <w:pPr>
        <w:rPr>
          <w:sz w:val="28"/>
          <w:szCs w:val="28"/>
          <w:lang w:val="ro-RO"/>
        </w:rPr>
      </w:pPr>
    </w:p>
    <w:p w:rsidR="00AF1AFA" w:rsidRDefault="00AF1AFA" w:rsidP="00C53603">
      <w:pPr>
        <w:rPr>
          <w:sz w:val="28"/>
          <w:szCs w:val="28"/>
          <w:lang w:val="ro-RO"/>
        </w:rPr>
      </w:pPr>
    </w:p>
    <w:p w:rsidR="00AF1AFA" w:rsidRDefault="00AF1AFA" w:rsidP="00C53603">
      <w:pPr>
        <w:rPr>
          <w:sz w:val="28"/>
          <w:szCs w:val="28"/>
          <w:lang w:val="ro-RO"/>
        </w:rPr>
      </w:pPr>
    </w:p>
    <w:p w:rsidR="00AF1AFA" w:rsidRDefault="00AF1AFA" w:rsidP="00C53603">
      <w:pPr>
        <w:rPr>
          <w:sz w:val="28"/>
          <w:szCs w:val="28"/>
          <w:lang w:val="ro-RO"/>
        </w:rPr>
      </w:pPr>
    </w:p>
    <w:p w:rsidR="00AF1AFA" w:rsidRDefault="00AF1AFA" w:rsidP="00C53603">
      <w:pPr>
        <w:rPr>
          <w:sz w:val="28"/>
          <w:szCs w:val="28"/>
          <w:lang w:val="ro-RO"/>
        </w:rPr>
      </w:pPr>
    </w:p>
    <w:p w:rsidR="00AF1AFA" w:rsidRDefault="00AF1AFA" w:rsidP="00C53603">
      <w:pPr>
        <w:rPr>
          <w:sz w:val="28"/>
          <w:szCs w:val="28"/>
          <w:lang w:val="ro-RO"/>
        </w:rPr>
      </w:pPr>
    </w:p>
    <w:p w:rsidR="00AF1AFA" w:rsidRDefault="00AF1AFA" w:rsidP="00C53603">
      <w:pPr>
        <w:rPr>
          <w:sz w:val="28"/>
          <w:szCs w:val="28"/>
          <w:lang w:val="ro-RO"/>
        </w:rPr>
      </w:pPr>
    </w:p>
    <w:p w:rsidR="00AF1AFA" w:rsidRDefault="00AF1AFA" w:rsidP="00C53603">
      <w:pPr>
        <w:rPr>
          <w:sz w:val="28"/>
          <w:szCs w:val="28"/>
          <w:lang w:val="ro-RO"/>
        </w:rPr>
      </w:pPr>
    </w:p>
    <w:p w:rsidR="00AF1AFA" w:rsidRDefault="00AF1AFA" w:rsidP="00C53603">
      <w:pPr>
        <w:rPr>
          <w:sz w:val="28"/>
          <w:szCs w:val="28"/>
          <w:lang w:val="ro-RO"/>
        </w:rPr>
      </w:pPr>
    </w:p>
    <w:p w:rsidR="00AF1AFA" w:rsidRDefault="00AF1AFA" w:rsidP="00C53603">
      <w:pPr>
        <w:rPr>
          <w:sz w:val="28"/>
          <w:szCs w:val="28"/>
          <w:lang w:val="ro-RO"/>
        </w:rPr>
      </w:pPr>
    </w:p>
    <w:p w:rsidR="00AF1AFA" w:rsidRDefault="00AF1AFA" w:rsidP="00C53603">
      <w:pPr>
        <w:rPr>
          <w:sz w:val="28"/>
          <w:szCs w:val="28"/>
          <w:lang w:val="ro-RO"/>
        </w:rPr>
      </w:pPr>
    </w:p>
    <w:p w:rsidR="00C53603" w:rsidRPr="00CE0188" w:rsidRDefault="00C53603" w:rsidP="00C405F7">
      <w:pPr>
        <w:spacing w:line="359" w:lineRule="auto"/>
        <w:ind w:right="70"/>
        <w:jc w:val="both"/>
        <w:rPr>
          <w:sz w:val="28"/>
          <w:szCs w:val="28"/>
          <w:lang w:val="ro-RO"/>
        </w:rPr>
      </w:pPr>
    </w:p>
    <w:p w:rsidR="00C53603" w:rsidRPr="00CE0188" w:rsidRDefault="00C53603" w:rsidP="00C53603">
      <w:pPr>
        <w:spacing w:line="359" w:lineRule="auto"/>
        <w:ind w:left="119" w:right="70"/>
        <w:jc w:val="both"/>
        <w:rPr>
          <w:sz w:val="28"/>
          <w:szCs w:val="28"/>
          <w:lang w:val="ro-RO"/>
        </w:rPr>
        <w:sectPr w:rsidR="00C53603" w:rsidRPr="00CE0188">
          <w:footerReference w:type="default" r:id="rId8"/>
          <w:pgSz w:w="11920" w:h="16840"/>
          <w:pgMar w:top="1040" w:right="1020" w:bottom="280" w:left="1300" w:header="0" w:footer="928" w:gutter="0"/>
          <w:cols w:space="720"/>
        </w:sectPr>
      </w:pPr>
    </w:p>
    <w:p w:rsidR="004D350F" w:rsidRPr="00166FDC" w:rsidRDefault="000941D5" w:rsidP="00166FDC">
      <w:pPr>
        <w:pStyle w:val="Heading1"/>
        <w:numPr>
          <w:ilvl w:val="0"/>
          <w:numId w:val="7"/>
        </w:numPr>
        <w:ind w:left="0" w:firstLine="0"/>
        <w:jc w:val="center"/>
        <w:rPr>
          <w:rFonts w:ascii="Times New Roman" w:hAnsi="Times New Roman" w:cs="Times New Roman"/>
          <w:lang w:val="ro-RO"/>
        </w:rPr>
      </w:pPr>
      <w:bookmarkStart w:id="2" w:name="_Toc73135263"/>
      <w:r w:rsidRPr="00CE0188">
        <w:rPr>
          <w:rFonts w:ascii="Times New Roman" w:hAnsi="Times New Roman" w:cs="Times New Roman"/>
          <w:w w:val="99"/>
          <w:lang w:val="ro-RO"/>
        </w:rPr>
        <w:lastRenderedPageBreak/>
        <w:t>Realizarea</w:t>
      </w:r>
      <w:r w:rsidR="007F6D3A" w:rsidRPr="00CE0188">
        <w:rPr>
          <w:rFonts w:ascii="Times New Roman" w:hAnsi="Times New Roman" w:cs="Times New Roman"/>
          <w:lang w:val="ro-RO"/>
        </w:rPr>
        <w:t xml:space="preserve"> </w:t>
      </w:r>
      <w:r w:rsidRPr="00CE0188">
        <w:rPr>
          <w:rFonts w:ascii="Times New Roman" w:hAnsi="Times New Roman" w:cs="Times New Roman"/>
          <w:w w:val="99"/>
          <w:lang w:val="ro-RO"/>
        </w:rPr>
        <w:t>aplicației</w:t>
      </w:r>
      <w:bookmarkEnd w:id="2"/>
    </w:p>
    <w:p w:rsidR="00BE7F79" w:rsidRDefault="00BE7F79" w:rsidP="00C53603">
      <w:pPr>
        <w:spacing w:before="16" w:line="260" w:lineRule="exact"/>
        <w:jc w:val="both"/>
        <w:rPr>
          <w:sz w:val="26"/>
          <w:szCs w:val="26"/>
          <w:lang w:val="ro-RO"/>
        </w:rPr>
      </w:pPr>
      <w:r w:rsidRPr="00CE0188">
        <w:rPr>
          <w:noProof/>
          <w:sz w:val="28"/>
          <w:szCs w:val="28"/>
        </w:rPr>
        <w:drawing>
          <wp:anchor distT="0" distB="0" distL="114300" distR="114300" simplePos="0" relativeHeight="251645440" behindDoc="1" locked="0" layoutInCell="1" allowOverlap="1" wp14:anchorId="13A33F8F" wp14:editId="78CA04B9">
            <wp:simplePos x="0" y="0"/>
            <wp:positionH relativeFrom="margin">
              <wp:posOffset>352425</wp:posOffset>
            </wp:positionH>
            <wp:positionV relativeFrom="paragraph">
              <wp:posOffset>50800</wp:posOffset>
            </wp:positionV>
            <wp:extent cx="5572125" cy="3438525"/>
            <wp:effectExtent l="0" t="0" r="9525" b="9525"/>
            <wp:wrapTight wrapText="bothSides">
              <wp:wrapPolygon edited="0">
                <wp:start x="0" y="0"/>
                <wp:lineTo x="0" y="21540"/>
                <wp:lineTo x="21563" y="21540"/>
                <wp:lineTo x="215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pboard0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2125" cy="3438525"/>
                    </a:xfrm>
                    <a:prstGeom prst="rect">
                      <a:avLst/>
                    </a:prstGeom>
                  </pic:spPr>
                </pic:pic>
              </a:graphicData>
            </a:graphic>
            <wp14:sizeRelH relativeFrom="margin">
              <wp14:pctWidth>0</wp14:pctWidth>
            </wp14:sizeRelH>
            <wp14:sizeRelV relativeFrom="margin">
              <wp14:pctHeight>0</wp14:pctHeight>
            </wp14:sizeRelV>
          </wp:anchor>
        </w:drawing>
      </w:r>
    </w:p>
    <w:p w:rsidR="00C405F7" w:rsidRDefault="00BE7F79" w:rsidP="00C405F7">
      <w:pPr>
        <w:spacing w:before="16" w:line="360" w:lineRule="auto"/>
        <w:ind w:firstLine="851"/>
        <w:jc w:val="both"/>
        <w:rPr>
          <w:sz w:val="28"/>
          <w:szCs w:val="28"/>
          <w:lang w:val="ro-RO"/>
        </w:rPr>
      </w:pPr>
      <w:r w:rsidRPr="00263C06">
        <w:rPr>
          <w:sz w:val="28"/>
          <w:szCs w:val="28"/>
          <w:lang w:val="ro-RO"/>
        </w:rPr>
        <w:t>Aceasta imagine prezintă data set-ul bazei de date a proiectului.</w:t>
      </w:r>
      <w:r w:rsidRPr="00263C06">
        <w:rPr>
          <w:lang w:val="ro-RO"/>
        </w:rPr>
        <w:t xml:space="preserve"> </w:t>
      </w:r>
      <w:r w:rsidRPr="00263C06">
        <w:rPr>
          <w:sz w:val="28"/>
          <w:szCs w:val="28"/>
          <w:lang w:val="ro-RO"/>
        </w:rPr>
        <w:t>Un set de date este un set de obiecte care stochează date dintr-o bază de date în memorie și acceptă urmărirea modificărilor pentru a permite operațiunile de creare, citire, actualizare și ștergere (CRUD) pe acele date fără a fi necesară conectarea întotdeauna la baza de date. Seturile de date au fost concepute pentru formulare simple peste aplicații de afaceri de date.</w:t>
      </w:r>
      <w:bookmarkStart w:id="3" w:name="_Toc40017642"/>
      <w:bookmarkEnd w:id="3"/>
      <w:r w:rsidRPr="00263C06">
        <w:rPr>
          <w:sz w:val="28"/>
          <w:szCs w:val="28"/>
          <w:lang w:val="ro-RO"/>
        </w:rPr>
        <w:t xml:space="preserve"> </w:t>
      </w:r>
    </w:p>
    <w:p w:rsidR="00C405F7" w:rsidRPr="00F60A40" w:rsidRDefault="00C405F7" w:rsidP="00C405F7">
      <w:pPr>
        <w:spacing w:before="16" w:line="360" w:lineRule="auto"/>
        <w:ind w:firstLine="851"/>
        <w:jc w:val="both"/>
        <w:rPr>
          <w:sz w:val="28"/>
          <w:szCs w:val="28"/>
          <w:lang w:val="ro-RO"/>
        </w:rPr>
      </w:pPr>
    </w:p>
    <w:p w:rsidR="00C405F7" w:rsidRPr="00C405F7" w:rsidRDefault="00C405F7" w:rsidP="00C405F7">
      <w:pPr>
        <w:spacing w:line="360" w:lineRule="auto"/>
        <w:ind w:right="63"/>
        <w:rPr>
          <w:sz w:val="28"/>
          <w:lang w:val="ro-RO"/>
        </w:rPr>
      </w:pPr>
      <w:r w:rsidRPr="00C405F7">
        <w:rPr>
          <w:color w:val="222222"/>
          <w:sz w:val="28"/>
        </w:rPr>
        <w:t>Aplicatia este creata in Visual Studio 2019, scrisa in limbajul C#.</w:t>
      </w:r>
      <w:r w:rsidRPr="00F60A40">
        <w:rPr>
          <w:color w:val="222222"/>
          <w:sz w:val="28"/>
        </w:rPr>
        <w:t xml:space="preserve">Baza de date a fost </w:t>
      </w:r>
      <w:proofErr w:type="gramStart"/>
      <w:r w:rsidRPr="00F60A40">
        <w:rPr>
          <w:color w:val="222222"/>
          <w:sz w:val="28"/>
        </w:rPr>
        <w:t xml:space="preserve">creată </w:t>
      </w:r>
      <w:r w:rsidRPr="00C405F7">
        <w:rPr>
          <w:color w:val="222222"/>
          <w:sz w:val="28"/>
        </w:rPr>
        <w:t xml:space="preserve"> prin</w:t>
      </w:r>
      <w:proofErr w:type="gramEnd"/>
      <w:r w:rsidRPr="00C405F7">
        <w:rPr>
          <w:color w:val="222222"/>
          <w:sz w:val="28"/>
        </w:rPr>
        <w:t xml:space="preserve"> </w:t>
      </w:r>
      <w:r w:rsidRPr="00C405F7">
        <w:rPr>
          <w:sz w:val="28"/>
          <w:lang w:val="ro-RO"/>
        </w:rPr>
        <w:t>Microsoft SQL Server , un sistem de gestionare a bazelor de date relaționale (RDBMS) produs de compania Microsoft.</w:t>
      </w:r>
      <w:r w:rsidRPr="00C405F7">
        <w:rPr>
          <w:sz w:val="28"/>
          <w:lang w:val="ro-RO"/>
        </w:rPr>
        <w:t xml:space="preserve"> </w:t>
      </w:r>
      <w:r w:rsidRPr="00C405F7">
        <w:rPr>
          <w:sz w:val="28"/>
          <w:lang w:val="ro-RO"/>
        </w:rPr>
        <w:t>Limbajul de interogare este SQL, iar extensia procedurală este T-SQL.</w:t>
      </w:r>
    </w:p>
    <w:p w:rsidR="007B1904" w:rsidRPr="00CE0188" w:rsidRDefault="00C405F7" w:rsidP="00C405F7">
      <w:pPr>
        <w:shd w:val="clear" w:color="auto" w:fill="FFFFFF"/>
        <w:spacing w:after="100" w:afterAutospacing="1" w:line="360" w:lineRule="auto"/>
        <w:rPr>
          <w:sz w:val="28"/>
          <w:szCs w:val="28"/>
          <w:lang w:val="ro-RO"/>
        </w:rPr>
      </w:pPr>
      <w:r w:rsidRPr="00F60A40">
        <w:rPr>
          <w:color w:val="222222"/>
          <w:sz w:val="28"/>
        </w:rPr>
        <w:t>Pentru realizarea interfeț</w:t>
      </w:r>
      <w:proofErr w:type="gramStart"/>
      <w:r w:rsidRPr="00F60A40">
        <w:rPr>
          <w:color w:val="222222"/>
          <w:sz w:val="28"/>
        </w:rPr>
        <w:t>ei,</w:t>
      </w:r>
      <w:proofErr w:type="gramEnd"/>
      <w:r w:rsidRPr="00F60A40">
        <w:rPr>
          <w:color w:val="222222"/>
          <w:sz w:val="28"/>
        </w:rPr>
        <w:t xml:space="preserve"> am utilizat </w:t>
      </w:r>
      <w:r w:rsidRPr="00C405F7">
        <w:rPr>
          <w:color w:val="222222"/>
          <w:sz w:val="28"/>
        </w:rPr>
        <w:t>formularele de design din Visual Studio 2019, autogenerate prin xml scris de program</w:t>
      </w:r>
      <w:r w:rsidRPr="00F60A40">
        <w:rPr>
          <w:color w:val="222222"/>
          <w:sz w:val="28"/>
        </w:rPr>
        <w:t xml:space="preserve">. Logo-ul acestui site a fost creat integral in Logo </w:t>
      </w:r>
      <w:r w:rsidRPr="00C405F7">
        <w:rPr>
          <w:color w:val="222222"/>
          <w:sz w:val="28"/>
        </w:rPr>
        <w:t>Maker &amp; Adobe Photoshop CC</w:t>
      </w:r>
      <w:r w:rsidRPr="00F60A40">
        <w:rPr>
          <w:color w:val="222222"/>
          <w:sz w:val="28"/>
        </w:rPr>
        <w:t>.</w:t>
      </w:r>
      <w:r w:rsidR="007F6D3A" w:rsidRPr="00CE0188">
        <w:rPr>
          <w:color w:val="000000"/>
          <w:sz w:val="28"/>
          <w:szCs w:val="28"/>
          <w:shd w:val="clear" w:color="auto" w:fill="FFFFFF"/>
          <w:lang w:val="ro-RO"/>
        </w:rPr>
        <w:t xml:space="preserve"> </w:t>
      </w:r>
    </w:p>
    <w:p w:rsidR="00483FF3" w:rsidRPr="00CE0188" w:rsidRDefault="00483FF3" w:rsidP="00C53603">
      <w:pPr>
        <w:spacing w:line="360" w:lineRule="auto"/>
        <w:ind w:left="119" w:right="68" w:firstLine="852"/>
        <w:jc w:val="both"/>
        <w:rPr>
          <w:sz w:val="28"/>
          <w:szCs w:val="28"/>
          <w:lang w:val="ro-RO"/>
        </w:rPr>
      </w:pPr>
    </w:p>
    <w:p w:rsidR="00C405F7" w:rsidRPr="00CE0188" w:rsidRDefault="00C405F7" w:rsidP="00C405F7">
      <w:pPr>
        <w:spacing w:line="359" w:lineRule="auto"/>
        <w:ind w:left="119" w:right="102" w:firstLine="852"/>
        <w:jc w:val="both"/>
        <w:rPr>
          <w:sz w:val="28"/>
          <w:szCs w:val="28"/>
          <w:lang w:val="ro-RO"/>
        </w:rPr>
      </w:pPr>
      <w:r w:rsidRPr="00CE0188">
        <w:rPr>
          <w:sz w:val="28"/>
          <w:szCs w:val="28"/>
          <w:lang w:val="ro-RO"/>
        </w:rPr>
        <w:t xml:space="preserve">Una dintre cele mai mari probleme care a apărut odată cu dezvoltarea tehnologiei și introducerea unei varietăți din ce în ce mai mare de platforme și sisteme de operare </w:t>
      </w:r>
      <w:r w:rsidRPr="00CE0188">
        <w:rPr>
          <w:sz w:val="28"/>
          <w:szCs w:val="28"/>
          <w:lang w:val="ro-RO"/>
        </w:rPr>
        <w:lastRenderedPageBreak/>
        <w:t>diferite este portabilitatea codului. Limbajul C# a fost creat pentru a ajuta dezvoltatorii de aplicații să depășească această problemă. Cu toate că limbajul Java a fost primul care a oferit o soluție, acesta are câteva limitări. Una dintre acestea este interoperabilitatea limbajelor diferite, sau programarea în limbaj mixt (posibilitatea codului scris într-un limbaj de a lucra în mod natural cu codul scris în alt limbaj). Interoperabilitatea limbajelor diferite este esentială la realizarea sistemelor software de dimensiuni mari.</w:t>
      </w:r>
    </w:p>
    <w:p w:rsidR="00C405F7" w:rsidRPr="00CE0188" w:rsidRDefault="00C405F7" w:rsidP="00C405F7">
      <w:pPr>
        <w:spacing w:before="8" w:line="360" w:lineRule="auto"/>
        <w:ind w:left="119" w:right="63" w:firstLine="852"/>
        <w:jc w:val="both"/>
        <w:rPr>
          <w:sz w:val="28"/>
          <w:szCs w:val="28"/>
          <w:lang w:val="ro-RO"/>
        </w:rPr>
      </w:pPr>
      <w:r w:rsidRPr="00CE0188">
        <w:rPr>
          <w:sz w:val="28"/>
          <w:szCs w:val="28"/>
          <w:lang w:val="ro-RO"/>
        </w:rPr>
        <w:t>Ca parte a ansamblului strategiei .NET, dezvoltată de Microsoft, în jurul anului 2000 a fost creat limbajul C#. C# este direct înrudit cu C, C++, dar și cu Java. Precursorul limbajului C# este C-ul. De la C, C# moștenește sintaxa, multe din cuvintele cheie și operatorii. De asemenea, C# construiește peste modelul de obiecte definit în C++. Relația dintre C# și Java este mai complexă. Java derivă la rândul său din C și C++. Ca și Java, C# a fost proiectat pentru a produce cod portabil. Limbajul C# nu derivă din Java. Relația dintre cele două provine din faptul că ele derivă din același strămoș, dar se deosebesc prin multe caracteristici importante.</w:t>
      </w:r>
    </w:p>
    <w:p w:rsidR="00C405F7" w:rsidRPr="00CE0188" w:rsidRDefault="00C405F7" w:rsidP="00C405F7">
      <w:pPr>
        <w:spacing w:before="5" w:line="360" w:lineRule="auto"/>
        <w:ind w:left="119" w:right="63" w:firstLine="852"/>
        <w:jc w:val="both"/>
        <w:rPr>
          <w:sz w:val="28"/>
          <w:szCs w:val="28"/>
          <w:lang w:val="ro-RO"/>
        </w:rPr>
      </w:pPr>
      <w:r w:rsidRPr="00CE0188">
        <w:rPr>
          <w:sz w:val="28"/>
          <w:szCs w:val="28"/>
          <w:lang w:val="ro-RO"/>
        </w:rPr>
        <w:t>Limbajul C# conține mai multe facilități inovatoare, dintre care cele mai importante se referă la suportul incorporat pentru componente software. C# dispune  de  facilități  care  implementeaza  direct  elementele  care  alcătuiesc componentele software, cum ar fi proprietățile, metodele și evenimentele. Poate cea mai importantă facilitate de care dispune C# este posibilitatea de a lucra într-un mediu cu limbaj mixt.</w:t>
      </w:r>
    </w:p>
    <w:p w:rsidR="00C405F7" w:rsidRPr="00CE0188" w:rsidRDefault="00C405F7" w:rsidP="00C405F7">
      <w:pPr>
        <w:spacing w:before="67" w:line="360" w:lineRule="auto"/>
        <w:ind w:left="119" w:right="63" w:firstLine="852"/>
        <w:jc w:val="both"/>
        <w:rPr>
          <w:sz w:val="28"/>
          <w:szCs w:val="28"/>
          <w:lang w:val="ro-RO"/>
        </w:rPr>
      </w:pPr>
      <w:r w:rsidRPr="00CE0188">
        <w:rPr>
          <w:sz w:val="28"/>
          <w:szCs w:val="28"/>
          <w:lang w:val="ro-RO"/>
        </w:rPr>
        <w:t>C# are o legatură deosebită cu mediul său de rulare, arhitectura .NET. Arhitectura .NET definește un mediu de programare care permite dezvoltarea și execuția aplicațiilor, indiferent de platformă. Aceasta permite programarea în limbaj mixt și oferă facilități de securitate și portabilitate a programelor. Deși Microsoft nu a implementat-o în totalitate decât pentru sistemele de operare Windows, arhitectura a fost concepută astfel încât să fie cross-platform. Astfel, ea poate  fi  implementată  cu  succes  și  pe  alte  sisteme  de  operare,  păstrând compatibilitatea.</w:t>
      </w:r>
    </w:p>
    <w:p w:rsidR="00C405F7" w:rsidRPr="00CE0188" w:rsidRDefault="00C405F7" w:rsidP="00C405F7">
      <w:pPr>
        <w:spacing w:before="5" w:line="360" w:lineRule="auto"/>
        <w:ind w:left="119" w:right="66" w:firstLine="852"/>
        <w:jc w:val="both"/>
        <w:rPr>
          <w:sz w:val="28"/>
          <w:szCs w:val="28"/>
          <w:lang w:val="ro-RO"/>
        </w:rPr>
      </w:pPr>
      <w:r w:rsidRPr="00CE0188">
        <w:rPr>
          <w:sz w:val="28"/>
          <w:szCs w:val="28"/>
          <w:lang w:val="ro-RO"/>
        </w:rPr>
        <w:t>Legat de C#, arhitectura .NET definește două entități importante și anume biblioteca de clase .NET sau Framework Class Library (FCL) și motorul comun de programare sau Common Language Runtime (CLR).</w:t>
      </w:r>
    </w:p>
    <w:p w:rsidR="00C405F7" w:rsidRPr="00CE0188" w:rsidRDefault="00C405F7" w:rsidP="00C405F7">
      <w:pPr>
        <w:spacing w:before="4" w:line="360" w:lineRule="auto"/>
        <w:ind w:left="119" w:right="63" w:firstLine="852"/>
        <w:jc w:val="both"/>
        <w:rPr>
          <w:sz w:val="28"/>
          <w:szCs w:val="28"/>
          <w:lang w:val="ro-RO"/>
        </w:rPr>
      </w:pPr>
      <w:r w:rsidRPr="00CE0188">
        <w:rPr>
          <w:sz w:val="28"/>
          <w:szCs w:val="28"/>
          <w:lang w:val="ro-RO"/>
        </w:rPr>
        <w:lastRenderedPageBreak/>
        <w:t>C# nu are o bibliotecă de clase proprie, ci utilizează direct biblioteca de clase .NET. De exemplu, când se ruleaza un program care efectuează operații de intrare-ieșire, cum ar fi afișarea unui text pe ecran, se utilizează biblioteca de clase</w:t>
      </w:r>
    </w:p>
    <w:p w:rsidR="00C405F7" w:rsidRPr="00CE0188" w:rsidRDefault="00C405F7" w:rsidP="00C405F7">
      <w:pPr>
        <w:spacing w:before="4" w:line="300" w:lineRule="exact"/>
        <w:ind w:left="119"/>
        <w:jc w:val="both"/>
        <w:rPr>
          <w:sz w:val="28"/>
          <w:szCs w:val="28"/>
          <w:lang w:val="ro-RO"/>
        </w:rPr>
      </w:pPr>
      <w:r w:rsidRPr="00CE0188">
        <w:rPr>
          <w:position w:val="-1"/>
          <w:sz w:val="28"/>
          <w:szCs w:val="28"/>
          <w:lang w:val="ro-RO"/>
        </w:rPr>
        <w:t>.NET.</w:t>
      </w:r>
    </w:p>
    <w:p w:rsidR="00C405F7" w:rsidRPr="00CE0188" w:rsidRDefault="00C405F7" w:rsidP="00C405F7">
      <w:pPr>
        <w:spacing w:before="2" w:line="140" w:lineRule="exact"/>
        <w:jc w:val="both"/>
        <w:rPr>
          <w:sz w:val="14"/>
          <w:szCs w:val="14"/>
          <w:lang w:val="ro-RO"/>
        </w:rPr>
      </w:pPr>
    </w:p>
    <w:p w:rsidR="00C405F7" w:rsidRPr="00CE0188" w:rsidRDefault="00C405F7" w:rsidP="00C405F7">
      <w:pPr>
        <w:spacing w:before="24" w:line="360" w:lineRule="auto"/>
        <w:ind w:left="119" w:right="62" w:firstLine="852"/>
        <w:jc w:val="both"/>
        <w:rPr>
          <w:sz w:val="28"/>
          <w:szCs w:val="28"/>
          <w:lang w:val="ro-RO"/>
        </w:rPr>
        <w:sectPr w:rsidR="00C405F7" w:rsidRPr="00CE0188" w:rsidSect="00AF1AFA">
          <w:footerReference w:type="default" r:id="rId10"/>
          <w:pgSz w:w="11920" w:h="16840"/>
          <w:pgMar w:top="1134" w:right="434" w:bottom="1134" w:left="1134" w:header="0" w:footer="930" w:gutter="284"/>
          <w:cols w:space="720"/>
          <w:titlePg/>
          <w:docGrid w:linePitch="272"/>
        </w:sectPr>
      </w:pPr>
      <w:r w:rsidRPr="00CE0188">
        <w:rPr>
          <w:sz w:val="28"/>
          <w:szCs w:val="28"/>
          <w:lang w:val="ro-RO"/>
        </w:rPr>
        <w:t>Motorul comun de programare (CLR) se ocupă de execuția programelor C#.  El  asigură,  de  asemenea,  programarea  în  limbaj  mixt,  securitatea  și portabilitatea programelor. Atunci când este compilat un program C# sau un program în limbaj mixt, rezultatul compilării nu este un cod executabil. În locul acestuia, se produce un fișier care conține un tip de pseudocod numit limbaj intermediar sau pe scurt, IL (Intermediate Language). Acest fișier IL poate fi copiat în orice calculator care dispune de .NET CLR. Prin intermediul unui compilator denumit JIT (Just In Time), motorul comun de pogramare transformă codul intermediar în cod executabil. Procesul de conversie decurge astfel: atunci când  un  program  .NET  este  executat,  CLR  activează  compilatorul  JIT. Compilatorul JIT convertește IL în cod executabil pe masură ce fiecare parte a programului este neceasră. In concluzie, orice program compilat pana in format IL poate rula in orice mediu pentru care CLR este implementat, asigurându-se portabilitatea.</w:t>
      </w:r>
    </w:p>
    <w:p w:rsidR="00C405F7" w:rsidRPr="00CE0188" w:rsidRDefault="00C405F7" w:rsidP="00C405F7">
      <w:pPr>
        <w:pStyle w:val="Heading2"/>
        <w:numPr>
          <w:ilvl w:val="1"/>
          <w:numId w:val="7"/>
        </w:numPr>
        <w:ind w:left="0" w:firstLine="0"/>
        <w:jc w:val="center"/>
        <w:rPr>
          <w:rFonts w:ascii="Times New Roman" w:eastAsia="Calibri" w:hAnsi="Times New Roman" w:cs="Times New Roman"/>
          <w:lang w:val="ro-RO"/>
        </w:rPr>
      </w:pPr>
      <w:bookmarkStart w:id="4" w:name="_Toc73135264"/>
      <w:r w:rsidRPr="00CE0188">
        <w:rPr>
          <w:rFonts w:ascii="Times New Roman" w:eastAsia="Calibri" w:hAnsi="Times New Roman" w:cs="Times New Roman"/>
          <w:lang w:val="ro-RO"/>
        </w:rPr>
        <w:lastRenderedPageBreak/>
        <w:t>Scurtă descriere a programării orientate pe obiecte</w:t>
      </w:r>
      <w:bookmarkEnd w:id="4"/>
    </w:p>
    <w:p w:rsidR="00C405F7" w:rsidRPr="00CE0188" w:rsidRDefault="00C405F7" w:rsidP="00C405F7">
      <w:pPr>
        <w:spacing w:line="200" w:lineRule="exact"/>
        <w:jc w:val="both"/>
        <w:rPr>
          <w:lang w:val="ro-RO"/>
        </w:rPr>
      </w:pPr>
    </w:p>
    <w:p w:rsidR="00C405F7" w:rsidRPr="00CE0188" w:rsidRDefault="00C405F7" w:rsidP="00C405F7">
      <w:pPr>
        <w:spacing w:line="360" w:lineRule="auto"/>
        <w:ind w:left="119" w:right="64" w:firstLine="852"/>
        <w:jc w:val="both"/>
        <w:rPr>
          <w:sz w:val="28"/>
          <w:szCs w:val="28"/>
          <w:lang w:val="ro-RO"/>
        </w:rPr>
      </w:pPr>
      <w:r w:rsidRPr="00CE0188">
        <w:rPr>
          <w:sz w:val="28"/>
          <w:szCs w:val="28"/>
          <w:lang w:val="ro-RO"/>
        </w:rPr>
        <w:t>Metodologiile de programare s-au modificat continuu de la apariția calculatoarelor pentru a ține pasul cu mărirea complexității programelor. Pentru primele calculatoare, programarea se făcea introducând instrucțiunile scrise în binar. Pe masură ce programele au crescut, s-a inventat limbajul de asamblare, în care se puteau gestiona programe mai mari prin utilizarea unor reprezentări simbolice ale instrucțiunilor mașină. Cum programele continuau să crească, s-au introdus limbaje de nivel înalt, precum FORTRAN și COBOL, iar apoi s-a inventat programarea structurată</w:t>
      </w:r>
    </w:p>
    <w:p w:rsidR="00C405F7" w:rsidRPr="00CE0188" w:rsidRDefault="00C405F7" w:rsidP="00C405F7">
      <w:pPr>
        <w:spacing w:before="5" w:line="360" w:lineRule="auto"/>
        <w:ind w:left="119" w:right="64" w:firstLine="852"/>
        <w:jc w:val="both"/>
        <w:rPr>
          <w:sz w:val="28"/>
          <w:szCs w:val="28"/>
          <w:lang w:val="ro-RO"/>
        </w:rPr>
      </w:pPr>
      <w:r w:rsidRPr="00CE0188">
        <w:rPr>
          <w:sz w:val="28"/>
          <w:szCs w:val="28"/>
          <w:lang w:val="ro-RO"/>
        </w:rPr>
        <w:t>POO  a  preluat  cele  mai  bune  idei  de  la  programarea  structurată, combinându-le cu concepte noi. A rezultat o modalitate diferită de a organiza un program. În fapt, un program poate fi organizat în două moduri: în jurul codului (mod de lucru descris de sintagma „codul acționeaza asupra datelor”, valabil în cazul programării structurate) sau în jurul datelor (abordare descrisă de sintagma</w:t>
      </w:r>
    </w:p>
    <w:p w:rsidR="00C405F7" w:rsidRPr="00CE0188" w:rsidRDefault="00C405F7" w:rsidP="00C405F7">
      <w:pPr>
        <w:spacing w:before="7"/>
        <w:ind w:left="119"/>
        <w:jc w:val="both"/>
        <w:rPr>
          <w:sz w:val="28"/>
          <w:szCs w:val="28"/>
          <w:lang w:val="ro-RO"/>
        </w:rPr>
      </w:pPr>
      <w:r w:rsidRPr="00CE0188">
        <w:rPr>
          <w:sz w:val="28"/>
          <w:szCs w:val="28"/>
          <w:lang w:val="ro-RO"/>
        </w:rPr>
        <w:t>„datele controlează accesul la cod”, valabila in cazul programarii orientate obiect).</w:t>
      </w:r>
    </w:p>
    <w:p w:rsidR="00C405F7" w:rsidRPr="00CE0188" w:rsidRDefault="00C405F7" w:rsidP="00C405F7">
      <w:pPr>
        <w:spacing w:before="1" w:line="160" w:lineRule="exact"/>
        <w:jc w:val="both"/>
        <w:rPr>
          <w:sz w:val="16"/>
          <w:szCs w:val="16"/>
          <w:lang w:val="ro-RO"/>
        </w:rPr>
      </w:pPr>
    </w:p>
    <w:p w:rsidR="00C405F7" w:rsidRPr="00CE0188" w:rsidRDefault="00C405F7" w:rsidP="00C405F7">
      <w:pPr>
        <w:ind w:left="927" w:right="67"/>
        <w:jc w:val="both"/>
        <w:rPr>
          <w:sz w:val="28"/>
          <w:szCs w:val="28"/>
          <w:lang w:val="ro-RO"/>
        </w:rPr>
      </w:pPr>
      <w:r w:rsidRPr="00CE0188">
        <w:rPr>
          <w:sz w:val="28"/>
          <w:szCs w:val="28"/>
          <w:lang w:val="ro-RO"/>
        </w:rPr>
        <w:t>Toate limbajele POO au patru  caracteristici  comune:  incapsularea,</w:t>
      </w:r>
    </w:p>
    <w:p w:rsidR="00C405F7" w:rsidRPr="00CE0188" w:rsidRDefault="00C405F7" w:rsidP="00C405F7">
      <w:pPr>
        <w:spacing w:line="160" w:lineRule="exact"/>
        <w:jc w:val="both"/>
        <w:rPr>
          <w:sz w:val="16"/>
          <w:szCs w:val="16"/>
          <w:lang w:val="ro-RO"/>
        </w:rPr>
      </w:pPr>
    </w:p>
    <w:p w:rsidR="00C405F7" w:rsidRPr="00CE0188" w:rsidRDefault="00C405F7" w:rsidP="00C405F7">
      <w:pPr>
        <w:ind w:left="119"/>
        <w:jc w:val="both"/>
        <w:rPr>
          <w:sz w:val="28"/>
          <w:szCs w:val="28"/>
          <w:lang w:val="ro-RO"/>
        </w:rPr>
      </w:pPr>
      <w:r w:rsidRPr="00CE0188">
        <w:rPr>
          <w:sz w:val="28"/>
          <w:szCs w:val="28"/>
          <w:lang w:val="ro-RO"/>
        </w:rPr>
        <w:t>polimorfismul, moștenirea și reutilizarea.</w:t>
      </w:r>
    </w:p>
    <w:p w:rsidR="00C405F7" w:rsidRPr="00CE0188" w:rsidRDefault="00C405F7" w:rsidP="00C405F7">
      <w:pPr>
        <w:spacing w:line="160" w:lineRule="exact"/>
        <w:jc w:val="both"/>
        <w:rPr>
          <w:sz w:val="16"/>
          <w:szCs w:val="16"/>
          <w:lang w:val="ro-RO"/>
        </w:rPr>
      </w:pPr>
    </w:p>
    <w:p w:rsidR="00C405F7" w:rsidRPr="00CE0188" w:rsidRDefault="00C405F7" w:rsidP="00C405F7">
      <w:pPr>
        <w:spacing w:line="360" w:lineRule="auto"/>
        <w:ind w:left="119" w:right="63" w:firstLine="852"/>
        <w:jc w:val="both"/>
        <w:rPr>
          <w:sz w:val="28"/>
          <w:szCs w:val="28"/>
          <w:lang w:val="ro-RO"/>
        </w:rPr>
      </w:pPr>
      <w:r w:rsidRPr="00CE0188">
        <w:rPr>
          <w:sz w:val="28"/>
          <w:szCs w:val="28"/>
          <w:lang w:val="ro-RO"/>
        </w:rPr>
        <w:t>Incapsularea este un mecanism care combină codul și datele pe care le manipulează,  menținând  integritatea  acestora  față  de  interferența  cu  lumea exterioară. Când codul și datele sunt incapsulate, se creează un obiect. În cadrul unui obiect, codul și datele pot fi publice sau private. Codul și datele private sunt accesibile doar în cadrul aceluiași obiect, în timp ce codul și datele publice pot fi utilizate și din părți ale programului care există în afara acelui obiect. Unitatea fundamentală de incapsulare este clasa. Clasa specifică datele și codul care operează asupra datelor. O clasă definește forma unui obiect.</w:t>
      </w:r>
    </w:p>
    <w:p w:rsidR="00C405F7" w:rsidRPr="00CE0188" w:rsidRDefault="00C405F7" w:rsidP="00C405F7">
      <w:pPr>
        <w:spacing w:before="5" w:line="360" w:lineRule="auto"/>
        <w:ind w:left="119" w:right="63" w:firstLine="852"/>
        <w:jc w:val="both"/>
        <w:rPr>
          <w:sz w:val="28"/>
          <w:szCs w:val="28"/>
          <w:lang w:val="ro-RO"/>
        </w:rPr>
        <w:sectPr w:rsidR="00C405F7" w:rsidRPr="00CE0188">
          <w:pgSz w:w="11920" w:h="16840"/>
          <w:pgMar w:top="1080" w:right="1020" w:bottom="280" w:left="1300" w:header="0" w:footer="928" w:gutter="0"/>
          <w:cols w:space="720"/>
        </w:sectPr>
      </w:pPr>
      <w:r w:rsidRPr="00CE0188">
        <w:rPr>
          <w:sz w:val="28"/>
          <w:szCs w:val="28"/>
          <w:lang w:val="ro-RO"/>
        </w:rPr>
        <w:t>Polimorfismul este calitatea care permite unei interfețe să aibă acces la un grup generic de acțiuni. Termenul este derivat dintr-un cuvânt grecesc având semnificația “cu mai multe forme”. Spre exemplu, să presupunem că avem nevoie</w:t>
      </w:r>
    </w:p>
    <w:p w:rsidR="00C405F7" w:rsidRPr="00CE0188" w:rsidRDefault="00C405F7" w:rsidP="00C405F7">
      <w:pPr>
        <w:spacing w:before="67" w:line="360" w:lineRule="auto"/>
        <w:ind w:left="119" w:right="63"/>
        <w:jc w:val="both"/>
        <w:rPr>
          <w:sz w:val="28"/>
          <w:szCs w:val="28"/>
          <w:lang w:val="ro-RO"/>
        </w:rPr>
      </w:pPr>
      <w:r w:rsidRPr="00CE0188">
        <w:rPr>
          <w:sz w:val="28"/>
          <w:szCs w:val="28"/>
          <w:lang w:val="ro-RO"/>
        </w:rPr>
        <w:lastRenderedPageBreak/>
        <w:t>de o rutină care să returneze aria unei forme geometrice, care poate fi un triunghi, cerc sau trapez. Întrucât ariile celor trei forme se calculeaza diferit, rutina trebuie să fie adaptată la datele pe care le primește, astfel încât să distingă despre ce fel de formă este vorba și să returneze rezultatul corect.</w:t>
      </w:r>
    </w:p>
    <w:p w:rsidR="00C405F7" w:rsidRPr="00CE0188" w:rsidRDefault="00C405F7" w:rsidP="00C405F7">
      <w:pPr>
        <w:spacing w:before="5" w:line="360" w:lineRule="auto"/>
        <w:ind w:left="119" w:right="63" w:firstLine="852"/>
        <w:jc w:val="both"/>
        <w:rPr>
          <w:sz w:val="28"/>
          <w:szCs w:val="28"/>
          <w:lang w:val="ro-RO"/>
        </w:rPr>
      </w:pPr>
      <w:r w:rsidRPr="00CE0188">
        <w:rPr>
          <w:sz w:val="28"/>
          <w:szCs w:val="28"/>
          <w:lang w:val="ro-RO"/>
        </w:rPr>
        <w:t>Moștenirea este mecanismul prin care o clasă preia structura (datele membre) și comportamentul (metodele) unei alte clase, la care adaugă elemente specifice. Se definesc conceptele de clasă de bază (clasa de la care se preiau structura și  comportamentul) și  clasă derivată  (clasa care preia structura  și comportamentul).  Avantajele oferite  de  acest  mecanism  sunt  posibilitatea reutilizării codului și obținerea extensiei unei clase fără a fi necesară o recompilare a clasei inițiale.</w:t>
      </w:r>
    </w:p>
    <w:p w:rsidR="00C405F7" w:rsidRPr="00CE0188" w:rsidRDefault="00C405F7" w:rsidP="00C405F7">
      <w:pPr>
        <w:spacing w:before="5" w:line="360" w:lineRule="auto"/>
        <w:ind w:left="119" w:right="64" w:firstLine="852"/>
        <w:jc w:val="both"/>
        <w:rPr>
          <w:sz w:val="28"/>
          <w:szCs w:val="28"/>
          <w:lang w:val="ro-RO"/>
        </w:rPr>
        <w:sectPr w:rsidR="00C405F7" w:rsidRPr="00CE0188">
          <w:pgSz w:w="11920" w:h="16840"/>
          <w:pgMar w:top="1040" w:right="1020" w:bottom="280" w:left="1300" w:header="0" w:footer="928" w:gutter="0"/>
          <w:cols w:space="720"/>
        </w:sectPr>
      </w:pPr>
      <w:r w:rsidRPr="00CE0188">
        <w:rPr>
          <w:sz w:val="28"/>
          <w:szCs w:val="28"/>
          <w:lang w:val="ro-RO"/>
        </w:rPr>
        <w:t>Atunci când este creată o clasă, aceasta poate fi utilizată pentru a crea o multitudine de obiecte. Prin utilizarea moștenirii și a incapsulării, clasa amintită poate fi reutilizată. Nu mai este necesară testarea codul respectiv, ci doar utlizarea sa corectă.</w:t>
      </w:r>
    </w:p>
    <w:p w:rsidR="00C405F7" w:rsidRPr="00CE0188" w:rsidRDefault="00C405F7" w:rsidP="00C405F7">
      <w:pPr>
        <w:pStyle w:val="Heading2"/>
        <w:numPr>
          <w:ilvl w:val="1"/>
          <w:numId w:val="7"/>
        </w:numPr>
        <w:ind w:left="0" w:firstLine="0"/>
        <w:jc w:val="center"/>
        <w:rPr>
          <w:rFonts w:ascii="Times New Roman" w:eastAsia="Calibri" w:hAnsi="Times New Roman" w:cs="Times New Roman"/>
          <w:lang w:val="ro-RO"/>
        </w:rPr>
      </w:pPr>
      <w:bookmarkStart w:id="5" w:name="_Toc73135265"/>
      <w:r w:rsidRPr="00CE0188">
        <w:rPr>
          <w:rFonts w:ascii="Times New Roman" w:eastAsia="Calibri" w:hAnsi="Times New Roman" w:cs="Times New Roman"/>
          <w:lang w:val="ro-RO"/>
        </w:rPr>
        <w:lastRenderedPageBreak/>
        <w:t>Scurtă prezentarea a serverului de baze de date MSSql Server</w:t>
      </w:r>
      <w:bookmarkEnd w:id="5"/>
    </w:p>
    <w:p w:rsidR="00C405F7" w:rsidRPr="00CE0188" w:rsidRDefault="00C405F7" w:rsidP="00C405F7">
      <w:pPr>
        <w:spacing w:line="200" w:lineRule="exact"/>
        <w:jc w:val="both"/>
        <w:rPr>
          <w:lang w:val="ro-RO"/>
        </w:rPr>
      </w:pPr>
    </w:p>
    <w:p w:rsidR="00C405F7" w:rsidRPr="00CE0188" w:rsidRDefault="00C405F7" w:rsidP="00C405F7">
      <w:pPr>
        <w:spacing w:line="359" w:lineRule="auto"/>
        <w:ind w:left="119" w:right="63" w:firstLine="852"/>
        <w:jc w:val="both"/>
        <w:rPr>
          <w:sz w:val="28"/>
          <w:szCs w:val="28"/>
          <w:lang w:val="ro-RO"/>
        </w:rPr>
      </w:pPr>
      <w:r w:rsidRPr="00CE0188">
        <w:rPr>
          <w:sz w:val="28"/>
          <w:szCs w:val="28"/>
          <w:lang w:val="ro-RO"/>
        </w:rPr>
        <w:t>Microsoft SQL Server este un sistem de gestionare a bazelor de date relaționale (RDBMS) produs de compania Microsoft. Limbajul de interogare este SQL, iar extensia procedurală este T-SQL.</w:t>
      </w:r>
    </w:p>
    <w:p w:rsidR="00C405F7" w:rsidRPr="00CE0188" w:rsidRDefault="00C405F7" w:rsidP="00C405F7">
      <w:pPr>
        <w:spacing w:before="6" w:line="360" w:lineRule="auto"/>
        <w:ind w:left="119" w:right="61" w:firstLine="852"/>
        <w:jc w:val="both"/>
        <w:rPr>
          <w:sz w:val="28"/>
          <w:szCs w:val="28"/>
          <w:lang w:val="ro-RO"/>
        </w:rPr>
      </w:pPr>
      <w:r w:rsidRPr="00CE0188">
        <w:rPr>
          <w:sz w:val="28"/>
          <w:szCs w:val="28"/>
          <w:lang w:val="ro-RO"/>
        </w:rPr>
        <w:t>Acesta suportă versiunea companiei Microsoft de SQL (Structured Query Language), cel mai răspândit limbaj de interogare pentru bazele de date. Este considerat un sistem de gestionare a bazelor de date pentru întreprinderi. El se poate aplica bazelor de date de dimensiuni foarte mari. Cu toate aceste, ultimele versiuni au venit cu mai multe tipuri de licențiere, de la cele free la unele avansate, astfel că în prezent se poate considera că SQL Server este potrivit pentru baze de date de orice dimensiune.</w:t>
      </w:r>
    </w:p>
    <w:p w:rsidR="00C405F7" w:rsidRPr="00CE0188" w:rsidRDefault="00C405F7" w:rsidP="00C405F7">
      <w:pPr>
        <w:spacing w:before="5" w:line="360" w:lineRule="auto"/>
        <w:ind w:left="119" w:right="64" w:firstLine="852"/>
        <w:jc w:val="both"/>
        <w:rPr>
          <w:sz w:val="28"/>
          <w:szCs w:val="28"/>
          <w:lang w:val="ro-RO"/>
        </w:rPr>
      </w:pPr>
      <w:r w:rsidRPr="00CE0188">
        <w:rPr>
          <w:sz w:val="28"/>
          <w:szCs w:val="28"/>
          <w:lang w:val="ro-RO"/>
        </w:rPr>
        <w:t>Codul de bază pentru Microsoft SQL Server își are originile în Sybase SQL Server și a reprezentat intrarea Microsoft pe piața bazelor de date relaționale, concurând cu Oracle, IBM și Sybase. Microsoft, Sybase si Ashton-Tate s-au unit pentru a crea și a scoate pe piață prima versiune numită SQL Server 4.2. Mai tarziu Microsoft a negociat pentru drepturi de exclusivitate la toate versiunile de SQL Server concepute pentru sistemele de operare Microsoft. Sybase și-a schimbat ulterior numele în Adaptive Server Enterprise, pentru a evita confuzia cu Microsoft SQL Server.</w:t>
      </w:r>
    </w:p>
    <w:p w:rsidR="00C405F7" w:rsidRPr="00CE0188" w:rsidRDefault="00C405F7" w:rsidP="00C405F7">
      <w:pPr>
        <w:spacing w:before="5" w:line="360" w:lineRule="auto"/>
        <w:ind w:left="119" w:right="65" w:firstLine="852"/>
        <w:jc w:val="both"/>
        <w:rPr>
          <w:sz w:val="28"/>
          <w:szCs w:val="28"/>
          <w:lang w:val="ro-RO"/>
        </w:rPr>
        <w:sectPr w:rsidR="00C405F7" w:rsidRPr="00CE0188">
          <w:pgSz w:w="11920" w:h="16840"/>
          <w:pgMar w:top="1080" w:right="1020" w:bottom="280" w:left="1300" w:header="0" w:footer="928" w:gutter="0"/>
          <w:cols w:space="720"/>
        </w:sectPr>
      </w:pPr>
      <w:r w:rsidRPr="00CE0188">
        <w:rPr>
          <w:sz w:val="28"/>
          <w:szCs w:val="28"/>
          <w:lang w:val="ro-RO"/>
        </w:rPr>
        <w:t>SQL Server 7.0 a fost primul server de baze de date bazat pe o interfață grafică (GUI). O variantă de SQL Server 2000 a fost prima variantă comercială pentru arhitectura Intel. În anii următori s-au lansat și alte versiuni, ce au adus îmbunătățiri  de  performanță,  unelte  IDE  și  ETL,  suport  pentru  date  XML, geometrice sau spațiale, căutare în text, self-tuning, clustering (un cluster este un grup de 2 sau mai multe servere fizice, cu același nivel de acces la stocare, care au rolul de a asigura resursele necesare stocării datelor din baza de date și care poartă denumirea de noduri) și HADR (high availability and disaster recovery).</w:t>
      </w:r>
    </w:p>
    <w:p w:rsidR="00C405F7" w:rsidRPr="00CE0188" w:rsidRDefault="00C405F7" w:rsidP="00C405F7">
      <w:pPr>
        <w:spacing w:before="67" w:line="360" w:lineRule="auto"/>
        <w:ind w:left="119" w:right="64" w:firstLine="852"/>
        <w:jc w:val="both"/>
        <w:rPr>
          <w:sz w:val="28"/>
          <w:szCs w:val="28"/>
          <w:lang w:val="ro-RO"/>
        </w:rPr>
      </w:pPr>
      <w:r w:rsidRPr="00CE0188">
        <w:rPr>
          <w:sz w:val="28"/>
          <w:szCs w:val="28"/>
          <w:lang w:val="ro-RO"/>
        </w:rPr>
        <w:lastRenderedPageBreak/>
        <w:t>Microsoft SQL Server folosește o variantă de SQL numită T-SQL, sau Transact-SQL, o implementare de SQL-92 (standardul ISO pentru SQL) cu unele extensii. T-SQL adaugă sintaxă adițională pentru procedurile stocate și pentru tranzacții. Standardele SQL necesită ACID: cele 4 condiții ce trebuie îndeplinite de orice tranzacție: atomicitate, consistență, izolare, durabilitate. MS SQL Server suportă ODBC (Open Database Connectivity).</w:t>
      </w:r>
    </w:p>
    <w:p w:rsidR="00C405F7" w:rsidRPr="00CE0188" w:rsidRDefault="00C405F7" w:rsidP="00C405F7">
      <w:pPr>
        <w:spacing w:before="5" w:line="359" w:lineRule="auto"/>
        <w:ind w:right="65" w:firstLine="852"/>
        <w:jc w:val="both"/>
        <w:rPr>
          <w:sz w:val="15"/>
          <w:szCs w:val="15"/>
          <w:lang w:val="ro-RO"/>
        </w:rPr>
      </w:pPr>
      <w:r w:rsidRPr="00CE0188">
        <w:rPr>
          <w:sz w:val="28"/>
          <w:szCs w:val="28"/>
          <w:lang w:val="ro-RO"/>
        </w:rPr>
        <w:t>Stocarea datelor se face pe modelul relațional, sub forma unei colecții de tabele cu rânduri</w:t>
      </w:r>
      <w:r w:rsidRPr="00CE0188">
        <w:rPr>
          <w:sz w:val="15"/>
          <w:szCs w:val="15"/>
          <w:lang w:val="ro-RO"/>
        </w:rPr>
        <w:t xml:space="preserve"> </w:t>
      </w:r>
      <w:r w:rsidRPr="00CE0188">
        <w:rPr>
          <w:sz w:val="28"/>
          <w:szCs w:val="28"/>
          <w:lang w:val="ro-RO"/>
        </w:rPr>
        <w:t>și coloane. Fiecare coloană este de un anumit tip: SQL Server suportă atât tipurile primare, precum întreg, zecimal, caracter, dată calendaristică, dar și tipuri mai complexe precum text, date binare, date geometrice, date spațiale, XML, etc.</w:t>
      </w:r>
    </w:p>
    <w:p w:rsidR="00C405F7" w:rsidRPr="00CE0188" w:rsidRDefault="00C405F7" w:rsidP="00C405F7">
      <w:pPr>
        <w:spacing w:line="359" w:lineRule="auto"/>
        <w:ind w:left="119" w:right="70"/>
        <w:jc w:val="both"/>
        <w:rPr>
          <w:sz w:val="28"/>
          <w:szCs w:val="28"/>
          <w:lang w:val="ro-RO"/>
        </w:rPr>
      </w:pPr>
    </w:p>
    <w:p w:rsidR="00483FF3" w:rsidRPr="00CE0188" w:rsidRDefault="00483FF3" w:rsidP="00C53603">
      <w:pPr>
        <w:spacing w:line="360" w:lineRule="auto"/>
        <w:ind w:left="119" w:right="68" w:firstLine="852"/>
        <w:jc w:val="both"/>
        <w:rPr>
          <w:sz w:val="28"/>
          <w:szCs w:val="28"/>
          <w:lang w:val="ro-RO"/>
        </w:rPr>
        <w:sectPr w:rsidR="00483FF3" w:rsidRPr="00CE0188" w:rsidSect="00C405F7">
          <w:footerReference w:type="default" r:id="rId11"/>
          <w:pgSz w:w="11920" w:h="16840"/>
          <w:pgMar w:top="1040" w:right="1005" w:bottom="280" w:left="1300" w:header="0" w:footer="567" w:gutter="0"/>
          <w:cols w:space="720"/>
          <w:docGrid w:linePitch="272"/>
        </w:sectPr>
      </w:pPr>
    </w:p>
    <w:p w:rsidR="004D350F" w:rsidRPr="00C405F7" w:rsidRDefault="000941D5" w:rsidP="00C405F7">
      <w:pPr>
        <w:pStyle w:val="Heading2"/>
        <w:numPr>
          <w:ilvl w:val="1"/>
          <w:numId w:val="7"/>
        </w:numPr>
        <w:ind w:left="0" w:firstLine="0"/>
        <w:jc w:val="center"/>
        <w:rPr>
          <w:rFonts w:ascii="Times New Roman" w:eastAsia="Calibri" w:hAnsi="Times New Roman" w:cs="Times New Roman"/>
          <w:lang w:val="ro-RO"/>
        </w:rPr>
      </w:pPr>
      <w:bookmarkStart w:id="6" w:name="_Toc73135266"/>
      <w:r w:rsidRPr="00C405F7">
        <w:rPr>
          <w:rFonts w:ascii="Times New Roman" w:eastAsia="Calibri" w:hAnsi="Times New Roman" w:cs="Times New Roman"/>
          <w:lang w:val="ro-RO"/>
        </w:rPr>
        <w:lastRenderedPageBreak/>
        <w:t>Descrierea</w:t>
      </w:r>
      <w:r w:rsidR="007F6D3A" w:rsidRPr="00C405F7">
        <w:rPr>
          <w:rFonts w:ascii="Times New Roman" w:eastAsia="Calibri" w:hAnsi="Times New Roman" w:cs="Times New Roman"/>
          <w:lang w:val="ro-RO"/>
        </w:rPr>
        <w:t xml:space="preserve"> </w:t>
      </w:r>
      <w:r w:rsidRPr="00C405F7">
        <w:rPr>
          <w:rFonts w:ascii="Times New Roman" w:eastAsia="Calibri" w:hAnsi="Times New Roman" w:cs="Times New Roman"/>
          <w:lang w:val="ro-RO"/>
        </w:rPr>
        <w:t>interfeței</w:t>
      </w:r>
      <w:bookmarkEnd w:id="6"/>
    </w:p>
    <w:p w:rsidR="004D350F" w:rsidRPr="00CE0188" w:rsidRDefault="00C405F7" w:rsidP="00C53603">
      <w:pPr>
        <w:spacing w:before="4" w:line="100" w:lineRule="exact"/>
        <w:jc w:val="both"/>
        <w:rPr>
          <w:sz w:val="10"/>
          <w:szCs w:val="10"/>
          <w:lang w:val="ro-RO"/>
        </w:rPr>
      </w:pPr>
      <w:r>
        <w:rPr>
          <w:noProof/>
          <w:sz w:val="10"/>
          <w:szCs w:val="10"/>
        </w:rPr>
        <w:drawing>
          <wp:anchor distT="0" distB="0" distL="114300" distR="114300" simplePos="0" relativeHeight="251686400" behindDoc="1" locked="0" layoutInCell="1" allowOverlap="1">
            <wp:simplePos x="0" y="0"/>
            <wp:positionH relativeFrom="margin">
              <wp:align>right</wp:align>
            </wp:positionH>
            <wp:positionV relativeFrom="paragraph">
              <wp:posOffset>119380</wp:posOffset>
            </wp:positionV>
            <wp:extent cx="6096000" cy="3453765"/>
            <wp:effectExtent l="0" t="0" r="0" b="0"/>
            <wp:wrapTight wrapText="bothSides">
              <wp:wrapPolygon edited="0">
                <wp:start x="0" y="0"/>
                <wp:lineTo x="0" y="21445"/>
                <wp:lineTo x="21533" y="21445"/>
                <wp:lineTo x="21533"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ipboard02.jpg"/>
                    <pic:cNvPicPr/>
                  </pic:nvPicPr>
                  <pic:blipFill>
                    <a:blip r:embed="rId12">
                      <a:extLst>
                        <a:ext uri="{28A0092B-C50C-407E-A947-70E740481C1C}">
                          <a14:useLocalDpi xmlns:a14="http://schemas.microsoft.com/office/drawing/2010/main" val="0"/>
                        </a:ext>
                      </a:extLst>
                    </a:blip>
                    <a:stretch>
                      <a:fillRect/>
                    </a:stretch>
                  </pic:blipFill>
                  <pic:spPr>
                    <a:xfrm>
                      <a:off x="0" y="0"/>
                      <a:ext cx="6096000" cy="3453765"/>
                    </a:xfrm>
                    <a:prstGeom prst="rect">
                      <a:avLst/>
                    </a:prstGeom>
                  </pic:spPr>
                </pic:pic>
              </a:graphicData>
            </a:graphic>
          </wp:anchor>
        </w:drawing>
      </w:r>
    </w:p>
    <w:p w:rsidR="004D350F" w:rsidRPr="00CE0188" w:rsidRDefault="004D350F" w:rsidP="00C53603">
      <w:pPr>
        <w:spacing w:line="200" w:lineRule="exact"/>
        <w:jc w:val="both"/>
        <w:rPr>
          <w:lang w:val="ro-RO"/>
        </w:rPr>
      </w:pPr>
    </w:p>
    <w:p w:rsidR="004D350F" w:rsidRPr="00CE0188" w:rsidRDefault="004D350F" w:rsidP="00C53603">
      <w:pPr>
        <w:spacing w:line="200" w:lineRule="exact"/>
        <w:jc w:val="both"/>
        <w:rPr>
          <w:lang w:val="ro-RO"/>
        </w:rPr>
      </w:pPr>
    </w:p>
    <w:p w:rsidR="007B1904" w:rsidRPr="00CE0188" w:rsidRDefault="007B1904" w:rsidP="00CE0188">
      <w:pPr>
        <w:shd w:val="clear" w:color="auto" w:fill="FFFFFF"/>
        <w:spacing w:line="360" w:lineRule="auto"/>
        <w:ind w:right="68" w:firstLine="851"/>
        <w:jc w:val="both"/>
        <w:rPr>
          <w:color w:val="000000"/>
          <w:sz w:val="24"/>
          <w:szCs w:val="24"/>
          <w:lang w:val="ro-RO"/>
        </w:rPr>
      </w:pPr>
      <w:r w:rsidRPr="00CE0188">
        <w:rPr>
          <w:color w:val="000000"/>
          <w:sz w:val="28"/>
          <w:szCs w:val="28"/>
          <w:lang w:val="ro-RO"/>
        </w:rPr>
        <w:t>Meniul</w:t>
      </w:r>
      <w:r w:rsidR="007F6D3A" w:rsidRPr="00CE0188">
        <w:rPr>
          <w:color w:val="000000"/>
          <w:sz w:val="28"/>
          <w:szCs w:val="28"/>
          <w:lang w:val="ro-RO"/>
        </w:rPr>
        <w:t xml:space="preserve"> </w:t>
      </w:r>
      <w:r w:rsidRPr="00CE0188">
        <w:rPr>
          <w:color w:val="000000"/>
          <w:sz w:val="28"/>
          <w:szCs w:val="28"/>
          <w:lang w:val="ro-RO"/>
        </w:rPr>
        <w:t>principal</w:t>
      </w:r>
      <w:r w:rsidR="007F6D3A" w:rsidRPr="00CE0188">
        <w:rPr>
          <w:color w:val="000000"/>
          <w:sz w:val="28"/>
          <w:szCs w:val="28"/>
          <w:lang w:val="ro-RO"/>
        </w:rPr>
        <w:t xml:space="preserve"> </w:t>
      </w:r>
      <w:r w:rsidRPr="00CE0188">
        <w:rPr>
          <w:color w:val="000000"/>
          <w:sz w:val="28"/>
          <w:szCs w:val="28"/>
          <w:lang w:val="ro-RO"/>
        </w:rPr>
        <w:t>al</w:t>
      </w:r>
      <w:r w:rsidR="007F6D3A" w:rsidRPr="00CE0188">
        <w:rPr>
          <w:color w:val="000000"/>
          <w:sz w:val="28"/>
          <w:szCs w:val="28"/>
          <w:lang w:val="ro-RO"/>
        </w:rPr>
        <w:t xml:space="preserve"> </w:t>
      </w:r>
      <w:r w:rsidRPr="00CE0188">
        <w:rPr>
          <w:color w:val="000000"/>
          <w:sz w:val="28"/>
          <w:szCs w:val="28"/>
          <w:lang w:val="ro-RO"/>
        </w:rPr>
        <w:t>aplicației.</w:t>
      </w:r>
      <w:r w:rsidR="007F6D3A" w:rsidRPr="00CE0188">
        <w:rPr>
          <w:color w:val="000000"/>
          <w:sz w:val="28"/>
          <w:szCs w:val="28"/>
          <w:lang w:val="ro-RO"/>
        </w:rPr>
        <w:t xml:space="preserve"> </w:t>
      </w:r>
      <w:r w:rsidRPr="00CE0188">
        <w:rPr>
          <w:color w:val="000000"/>
          <w:sz w:val="28"/>
          <w:szCs w:val="28"/>
          <w:lang w:val="ro-RO"/>
        </w:rPr>
        <w:t>Există</w:t>
      </w:r>
      <w:r w:rsidR="007F6D3A" w:rsidRPr="00CE0188">
        <w:rPr>
          <w:color w:val="000000"/>
          <w:sz w:val="28"/>
          <w:szCs w:val="28"/>
          <w:lang w:val="ro-RO"/>
        </w:rPr>
        <w:t xml:space="preserve"> </w:t>
      </w:r>
      <w:r w:rsidRPr="00CE0188">
        <w:rPr>
          <w:color w:val="000000"/>
          <w:sz w:val="28"/>
          <w:szCs w:val="28"/>
          <w:lang w:val="ro-RO"/>
        </w:rPr>
        <w:t>butoane</w:t>
      </w:r>
      <w:r w:rsidR="007F6D3A" w:rsidRPr="00CE0188">
        <w:rPr>
          <w:color w:val="000000"/>
          <w:sz w:val="28"/>
          <w:szCs w:val="28"/>
          <w:lang w:val="ro-RO"/>
        </w:rPr>
        <w:t xml:space="preserve"> </w:t>
      </w:r>
      <w:r w:rsidRPr="00CE0188">
        <w:rPr>
          <w:color w:val="000000"/>
          <w:sz w:val="28"/>
          <w:szCs w:val="28"/>
          <w:lang w:val="ro-RO"/>
        </w:rPr>
        <w:t>pentru</w:t>
      </w:r>
      <w:r w:rsidR="007F6D3A" w:rsidRPr="00CE0188">
        <w:rPr>
          <w:color w:val="000000"/>
          <w:sz w:val="28"/>
          <w:szCs w:val="28"/>
          <w:lang w:val="ro-RO"/>
        </w:rPr>
        <w:t xml:space="preserve"> </w:t>
      </w:r>
      <w:r w:rsidRPr="00CE0188">
        <w:rPr>
          <w:color w:val="000000"/>
          <w:sz w:val="28"/>
          <w:szCs w:val="28"/>
          <w:lang w:val="ro-RO"/>
        </w:rPr>
        <w:t>fiecare</w:t>
      </w:r>
      <w:r w:rsidR="007F6D3A" w:rsidRPr="00CE0188">
        <w:rPr>
          <w:color w:val="000000"/>
          <w:sz w:val="28"/>
          <w:szCs w:val="28"/>
          <w:lang w:val="ro-RO"/>
        </w:rPr>
        <w:t xml:space="preserve"> </w:t>
      </w:r>
      <w:r w:rsidRPr="00CE0188">
        <w:rPr>
          <w:color w:val="000000"/>
          <w:sz w:val="28"/>
          <w:szCs w:val="28"/>
          <w:lang w:val="ro-RO"/>
        </w:rPr>
        <w:t>tip</w:t>
      </w:r>
      <w:r w:rsidR="007F6D3A" w:rsidRPr="00CE0188">
        <w:rPr>
          <w:color w:val="000000"/>
          <w:sz w:val="28"/>
          <w:szCs w:val="28"/>
          <w:lang w:val="ro-RO"/>
        </w:rPr>
        <w:t xml:space="preserve"> </w:t>
      </w:r>
      <w:r w:rsidRPr="00CE0188">
        <w:rPr>
          <w:color w:val="000000"/>
          <w:sz w:val="28"/>
          <w:szCs w:val="28"/>
          <w:lang w:val="ro-RO"/>
        </w:rPr>
        <w:t>de</w:t>
      </w:r>
      <w:r w:rsidR="007F6D3A" w:rsidRPr="00CE0188">
        <w:rPr>
          <w:color w:val="000000"/>
          <w:sz w:val="28"/>
          <w:szCs w:val="28"/>
          <w:lang w:val="ro-RO"/>
        </w:rPr>
        <w:t xml:space="preserve"> </w:t>
      </w:r>
      <w:r w:rsidRPr="00CE0188">
        <w:rPr>
          <w:color w:val="000000"/>
          <w:sz w:val="28"/>
          <w:szCs w:val="28"/>
          <w:lang w:val="ro-RO"/>
        </w:rPr>
        <w:t>operație</w:t>
      </w:r>
      <w:r w:rsidR="007F6D3A" w:rsidRPr="00CE0188">
        <w:rPr>
          <w:color w:val="000000"/>
          <w:sz w:val="28"/>
          <w:szCs w:val="28"/>
          <w:lang w:val="ro-RO"/>
        </w:rPr>
        <w:t xml:space="preserve"> </w:t>
      </w:r>
      <w:r w:rsidRPr="00CE0188">
        <w:rPr>
          <w:color w:val="000000"/>
          <w:sz w:val="28"/>
          <w:szCs w:val="28"/>
          <w:lang w:val="ro-RO"/>
        </w:rPr>
        <w:t>pe</w:t>
      </w:r>
      <w:r w:rsidR="007F6D3A" w:rsidRPr="00CE0188">
        <w:rPr>
          <w:color w:val="000000"/>
          <w:sz w:val="28"/>
          <w:szCs w:val="28"/>
          <w:lang w:val="ro-RO"/>
        </w:rPr>
        <w:t xml:space="preserve"> </w:t>
      </w:r>
      <w:r w:rsidRPr="00CE0188">
        <w:rPr>
          <w:color w:val="000000"/>
          <w:sz w:val="28"/>
          <w:szCs w:val="28"/>
          <w:lang w:val="ro-RO"/>
        </w:rPr>
        <w:t>care</w:t>
      </w:r>
      <w:r w:rsidR="007F6D3A" w:rsidRPr="00CE0188">
        <w:rPr>
          <w:color w:val="000000"/>
          <w:sz w:val="28"/>
          <w:szCs w:val="28"/>
          <w:lang w:val="ro-RO"/>
        </w:rPr>
        <w:t xml:space="preserve"> </w:t>
      </w:r>
      <w:r w:rsidRPr="00CE0188">
        <w:rPr>
          <w:color w:val="000000"/>
          <w:sz w:val="28"/>
          <w:szCs w:val="28"/>
          <w:lang w:val="ro-RO"/>
        </w:rPr>
        <w:t>un</w:t>
      </w:r>
      <w:r w:rsidR="007F6D3A" w:rsidRPr="00CE0188">
        <w:rPr>
          <w:color w:val="000000"/>
          <w:sz w:val="28"/>
          <w:szCs w:val="28"/>
          <w:lang w:val="ro-RO"/>
        </w:rPr>
        <w:t xml:space="preserve"> </w:t>
      </w:r>
      <w:r w:rsidRPr="00CE0188">
        <w:rPr>
          <w:color w:val="000000"/>
          <w:sz w:val="28"/>
          <w:szCs w:val="28"/>
          <w:lang w:val="ro-RO"/>
        </w:rPr>
        <w:t>administrator</w:t>
      </w:r>
      <w:r w:rsidR="007F6D3A" w:rsidRPr="00CE0188">
        <w:rPr>
          <w:color w:val="000000"/>
          <w:sz w:val="28"/>
          <w:szCs w:val="28"/>
          <w:lang w:val="ro-RO"/>
        </w:rPr>
        <w:t xml:space="preserve"> </w:t>
      </w:r>
      <w:r w:rsidRPr="00CE0188">
        <w:rPr>
          <w:color w:val="000000"/>
          <w:sz w:val="28"/>
          <w:szCs w:val="28"/>
          <w:lang w:val="ro-RO"/>
        </w:rPr>
        <w:t>al</w:t>
      </w:r>
      <w:r w:rsidR="007F6D3A" w:rsidRPr="00CE0188">
        <w:rPr>
          <w:color w:val="000000"/>
          <w:sz w:val="28"/>
          <w:szCs w:val="28"/>
          <w:lang w:val="ro-RO"/>
        </w:rPr>
        <w:t xml:space="preserve"> </w:t>
      </w:r>
      <w:r w:rsidRPr="00CE0188">
        <w:rPr>
          <w:color w:val="000000"/>
          <w:sz w:val="28"/>
          <w:szCs w:val="28"/>
          <w:lang w:val="ro-RO"/>
        </w:rPr>
        <w:t>unei</w:t>
      </w:r>
      <w:r w:rsidR="007F6D3A" w:rsidRPr="00CE0188">
        <w:rPr>
          <w:color w:val="000000"/>
          <w:sz w:val="28"/>
          <w:szCs w:val="28"/>
          <w:lang w:val="ro-RO"/>
        </w:rPr>
        <w:t xml:space="preserve"> </w:t>
      </w:r>
      <w:r w:rsidRPr="00CE0188">
        <w:rPr>
          <w:color w:val="000000"/>
          <w:sz w:val="28"/>
          <w:szCs w:val="28"/>
          <w:lang w:val="ro-RO"/>
        </w:rPr>
        <w:t>firme</w:t>
      </w:r>
      <w:r w:rsidR="007F6D3A" w:rsidRPr="00CE0188">
        <w:rPr>
          <w:color w:val="000000"/>
          <w:sz w:val="28"/>
          <w:szCs w:val="28"/>
          <w:lang w:val="ro-RO"/>
        </w:rPr>
        <w:t xml:space="preserve"> </w:t>
      </w:r>
      <w:r w:rsidRPr="00CE0188">
        <w:rPr>
          <w:color w:val="000000"/>
          <w:sz w:val="28"/>
          <w:szCs w:val="28"/>
          <w:lang w:val="ro-RO"/>
        </w:rPr>
        <w:t>de</w:t>
      </w:r>
      <w:r w:rsidR="007F6D3A" w:rsidRPr="00CE0188">
        <w:rPr>
          <w:color w:val="000000"/>
          <w:sz w:val="28"/>
          <w:szCs w:val="28"/>
          <w:lang w:val="ro-RO"/>
        </w:rPr>
        <w:t xml:space="preserve"> </w:t>
      </w:r>
      <w:r w:rsidRPr="00CE0188">
        <w:rPr>
          <w:color w:val="000000"/>
          <w:sz w:val="28"/>
          <w:szCs w:val="28"/>
          <w:lang w:val="ro-RO"/>
        </w:rPr>
        <w:t>taxi</w:t>
      </w:r>
      <w:r w:rsidR="007F6D3A" w:rsidRPr="00CE0188">
        <w:rPr>
          <w:color w:val="000000"/>
          <w:sz w:val="28"/>
          <w:szCs w:val="28"/>
          <w:lang w:val="ro-RO"/>
        </w:rPr>
        <w:t xml:space="preserve"> </w:t>
      </w:r>
      <w:r w:rsidRPr="00CE0188">
        <w:rPr>
          <w:color w:val="000000"/>
          <w:sz w:val="28"/>
          <w:szCs w:val="28"/>
          <w:lang w:val="ro-RO"/>
        </w:rPr>
        <w:t>ar</w:t>
      </w:r>
      <w:r w:rsidR="007F6D3A" w:rsidRPr="00CE0188">
        <w:rPr>
          <w:color w:val="000000"/>
          <w:sz w:val="28"/>
          <w:szCs w:val="28"/>
          <w:lang w:val="ro-RO"/>
        </w:rPr>
        <w:t xml:space="preserve"> </w:t>
      </w:r>
      <w:r w:rsidRPr="00CE0188">
        <w:rPr>
          <w:color w:val="000000"/>
          <w:sz w:val="28"/>
          <w:szCs w:val="28"/>
          <w:lang w:val="ro-RO"/>
        </w:rPr>
        <w:t>dori</w:t>
      </w:r>
      <w:r w:rsidR="007F6D3A" w:rsidRPr="00CE0188">
        <w:rPr>
          <w:color w:val="000000"/>
          <w:sz w:val="28"/>
          <w:szCs w:val="28"/>
          <w:lang w:val="ro-RO"/>
        </w:rPr>
        <w:t xml:space="preserve"> </w:t>
      </w:r>
      <w:r w:rsidRPr="00CE0188">
        <w:rPr>
          <w:color w:val="000000"/>
          <w:sz w:val="28"/>
          <w:szCs w:val="28"/>
          <w:lang w:val="ro-RO"/>
        </w:rPr>
        <w:t>să</w:t>
      </w:r>
      <w:r w:rsidR="007F6D3A" w:rsidRPr="00CE0188">
        <w:rPr>
          <w:color w:val="000000"/>
          <w:sz w:val="28"/>
          <w:szCs w:val="28"/>
          <w:lang w:val="ro-RO"/>
        </w:rPr>
        <w:t xml:space="preserve"> </w:t>
      </w:r>
      <w:r w:rsidRPr="00CE0188">
        <w:rPr>
          <w:color w:val="000000"/>
          <w:sz w:val="28"/>
          <w:szCs w:val="28"/>
          <w:lang w:val="ro-RO"/>
        </w:rPr>
        <w:t>le</w:t>
      </w:r>
      <w:r w:rsidR="007F6D3A" w:rsidRPr="00CE0188">
        <w:rPr>
          <w:color w:val="000000"/>
          <w:sz w:val="28"/>
          <w:szCs w:val="28"/>
          <w:lang w:val="ro-RO"/>
        </w:rPr>
        <w:t xml:space="preserve"> </w:t>
      </w:r>
      <w:r w:rsidRPr="00CE0188">
        <w:rPr>
          <w:color w:val="000000"/>
          <w:sz w:val="28"/>
          <w:szCs w:val="28"/>
          <w:lang w:val="ro-RO"/>
        </w:rPr>
        <w:t>întreprindă,</w:t>
      </w:r>
      <w:r w:rsidR="007F6D3A" w:rsidRPr="00CE0188">
        <w:rPr>
          <w:color w:val="000000"/>
          <w:sz w:val="28"/>
          <w:szCs w:val="28"/>
          <w:lang w:val="ro-RO"/>
        </w:rPr>
        <w:t xml:space="preserve"> </w:t>
      </w:r>
      <w:r w:rsidRPr="00CE0188">
        <w:rPr>
          <w:color w:val="000000"/>
          <w:sz w:val="28"/>
          <w:szCs w:val="28"/>
          <w:lang w:val="ro-RO"/>
        </w:rPr>
        <w:t>de</w:t>
      </w:r>
      <w:r w:rsidR="007F6D3A" w:rsidRPr="00CE0188">
        <w:rPr>
          <w:color w:val="000000"/>
          <w:sz w:val="28"/>
          <w:szCs w:val="28"/>
          <w:lang w:val="ro-RO"/>
        </w:rPr>
        <w:t xml:space="preserve"> </w:t>
      </w:r>
      <w:r w:rsidRPr="00CE0188">
        <w:rPr>
          <w:color w:val="000000"/>
          <w:sz w:val="28"/>
          <w:szCs w:val="28"/>
          <w:lang w:val="ro-RO"/>
        </w:rPr>
        <w:t>la</w:t>
      </w:r>
      <w:r w:rsidR="007F6D3A" w:rsidRPr="00CE0188">
        <w:rPr>
          <w:color w:val="000000"/>
          <w:sz w:val="28"/>
          <w:szCs w:val="28"/>
          <w:lang w:val="ro-RO"/>
        </w:rPr>
        <w:t xml:space="preserve"> </w:t>
      </w:r>
      <w:r w:rsidRPr="00CE0188">
        <w:rPr>
          <w:color w:val="000000"/>
          <w:sz w:val="28"/>
          <w:szCs w:val="28"/>
          <w:lang w:val="ro-RO"/>
        </w:rPr>
        <w:t>adaugari</w:t>
      </w:r>
      <w:r w:rsidR="007F6D3A" w:rsidRPr="00CE0188">
        <w:rPr>
          <w:color w:val="000000"/>
          <w:sz w:val="28"/>
          <w:szCs w:val="28"/>
          <w:lang w:val="ro-RO"/>
        </w:rPr>
        <w:t xml:space="preserve"> </w:t>
      </w:r>
      <w:r w:rsidRPr="00CE0188">
        <w:rPr>
          <w:color w:val="000000"/>
          <w:sz w:val="28"/>
          <w:szCs w:val="28"/>
          <w:lang w:val="ro-RO"/>
        </w:rPr>
        <w:t>de</w:t>
      </w:r>
      <w:r w:rsidR="007F6D3A" w:rsidRPr="00CE0188">
        <w:rPr>
          <w:color w:val="000000"/>
          <w:sz w:val="28"/>
          <w:szCs w:val="28"/>
          <w:lang w:val="ro-RO"/>
        </w:rPr>
        <w:t xml:space="preserve"> </w:t>
      </w:r>
      <w:r w:rsidRPr="00CE0188">
        <w:rPr>
          <w:color w:val="000000"/>
          <w:sz w:val="28"/>
          <w:szCs w:val="28"/>
          <w:lang w:val="ro-RO"/>
        </w:rPr>
        <w:t>șoferi,</w:t>
      </w:r>
      <w:r w:rsidR="00833B9D" w:rsidRPr="00CE0188">
        <w:rPr>
          <w:color w:val="000000"/>
          <w:sz w:val="28"/>
          <w:szCs w:val="28"/>
          <w:lang w:val="ro-RO"/>
        </w:rPr>
        <w:t xml:space="preserve"> </w:t>
      </w:r>
      <w:r w:rsidRPr="00CE0188">
        <w:rPr>
          <w:color w:val="000000"/>
          <w:sz w:val="28"/>
          <w:szCs w:val="28"/>
          <w:lang w:val="ro-RO"/>
        </w:rPr>
        <w:t>client,</w:t>
      </w:r>
      <w:r w:rsidR="00833B9D" w:rsidRPr="00CE0188">
        <w:rPr>
          <w:color w:val="000000"/>
          <w:sz w:val="28"/>
          <w:szCs w:val="28"/>
          <w:lang w:val="ro-RO"/>
        </w:rPr>
        <w:t xml:space="preserve"> </w:t>
      </w:r>
      <w:r w:rsidRPr="00CE0188">
        <w:rPr>
          <w:color w:val="000000"/>
          <w:sz w:val="28"/>
          <w:szCs w:val="28"/>
          <w:lang w:val="ro-RO"/>
        </w:rPr>
        <w:t>mașini</w:t>
      </w:r>
      <w:r w:rsidR="007F6D3A" w:rsidRPr="00CE0188">
        <w:rPr>
          <w:color w:val="000000"/>
          <w:sz w:val="28"/>
          <w:szCs w:val="28"/>
          <w:lang w:val="ro-RO"/>
        </w:rPr>
        <w:t xml:space="preserve"> </w:t>
      </w:r>
      <w:r w:rsidRPr="00CE0188">
        <w:rPr>
          <w:color w:val="000000"/>
          <w:sz w:val="28"/>
          <w:szCs w:val="28"/>
          <w:lang w:val="ro-RO"/>
        </w:rPr>
        <w:t>sau</w:t>
      </w:r>
      <w:r w:rsidR="007F6D3A" w:rsidRPr="00CE0188">
        <w:rPr>
          <w:color w:val="000000"/>
          <w:sz w:val="28"/>
          <w:szCs w:val="28"/>
          <w:lang w:val="ro-RO"/>
        </w:rPr>
        <w:t xml:space="preserve"> </w:t>
      </w:r>
      <w:r w:rsidRPr="00CE0188">
        <w:rPr>
          <w:color w:val="000000"/>
          <w:sz w:val="28"/>
          <w:szCs w:val="28"/>
          <w:lang w:val="ro-RO"/>
        </w:rPr>
        <w:t>curse</w:t>
      </w:r>
      <w:r w:rsidR="007F6D3A" w:rsidRPr="00CE0188">
        <w:rPr>
          <w:color w:val="000000"/>
          <w:sz w:val="28"/>
          <w:szCs w:val="28"/>
          <w:lang w:val="ro-RO"/>
        </w:rPr>
        <w:t xml:space="preserve"> </w:t>
      </w:r>
      <w:r w:rsidRPr="00CE0188">
        <w:rPr>
          <w:color w:val="000000"/>
          <w:sz w:val="28"/>
          <w:szCs w:val="28"/>
          <w:lang w:val="ro-RO"/>
        </w:rPr>
        <w:t>până</w:t>
      </w:r>
      <w:r w:rsidR="007F6D3A" w:rsidRPr="00CE0188">
        <w:rPr>
          <w:color w:val="000000"/>
          <w:sz w:val="28"/>
          <w:szCs w:val="28"/>
          <w:lang w:val="ro-RO"/>
        </w:rPr>
        <w:t xml:space="preserve"> </w:t>
      </w:r>
      <w:r w:rsidRPr="00CE0188">
        <w:rPr>
          <w:color w:val="000000"/>
          <w:sz w:val="28"/>
          <w:szCs w:val="28"/>
          <w:lang w:val="ro-RO"/>
        </w:rPr>
        <w:t>la</w:t>
      </w:r>
      <w:r w:rsidR="007F6D3A" w:rsidRPr="00CE0188">
        <w:rPr>
          <w:color w:val="000000"/>
          <w:sz w:val="28"/>
          <w:szCs w:val="28"/>
          <w:lang w:val="ro-RO"/>
        </w:rPr>
        <w:t xml:space="preserve"> </w:t>
      </w:r>
      <w:r w:rsidRPr="00CE0188">
        <w:rPr>
          <w:color w:val="000000"/>
          <w:sz w:val="28"/>
          <w:szCs w:val="28"/>
          <w:lang w:val="ro-RO"/>
        </w:rPr>
        <w:t>modificări</w:t>
      </w:r>
      <w:r w:rsidR="007F6D3A" w:rsidRPr="00CE0188">
        <w:rPr>
          <w:color w:val="000000"/>
          <w:sz w:val="28"/>
          <w:szCs w:val="28"/>
          <w:lang w:val="ro-RO"/>
        </w:rPr>
        <w:t xml:space="preserve"> </w:t>
      </w:r>
      <w:r w:rsidRPr="00CE0188">
        <w:rPr>
          <w:color w:val="000000"/>
          <w:sz w:val="28"/>
          <w:szCs w:val="28"/>
          <w:lang w:val="ro-RO"/>
        </w:rPr>
        <w:t>ale</w:t>
      </w:r>
      <w:r w:rsidR="007F6D3A" w:rsidRPr="00CE0188">
        <w:rPr>
          <w:color w:val="000000"/>
          <w:sz w:val="28"/>
          <w:szCs w:val="28"/>
          <w:lang w:val="ro-RO"/>
        </w:rPr>
        <w:t xml:space="preserve"> </w:t>
      </w:r>
      <w:r w:rsidRPr="00CE0188">
        <w:rPr>
          <w:color w:val="000000"/>
          <w:sz w:val="28"/>
          <w:szCs w:val="28"/>
          <w:lang w:val="ro-RO"/>
        </w:rPr>
        <w:t>acestora</w:t>
      </w:r>
      <w:r w:rsidR="007F6D3A" w:rsidRPr="00CE0188">
        <w:rPr>
          <w:color w:val="000000"/>
          <w:sz w:val="28"/>
          <w:szCs w:val="28"/>
          <w:lang w:val="ro-RO"/>
        </w:rPr>
        <w:t xml:space="preserve"> </w:t>
      </w:r>
      <w:r w:rsidRPr="00CE0188">
        <w:rPr>
          <w:color w:val="000000"/>
          <w:sz w:val="28"/>
          <w:szCs w:val="28"/>
          <w:lang w:val="ro-RO"/>
        </w:rPr>
        <w:t>sau</w:t>
      </w:r>
      <w:r w:rsidR="007F6D3A" w:rsidRPr="00CE0188">
        <w:rPr>
          <w:color w:val="000000"/>
          <w:sz w:val="28"/>
          <w:szCs w:val="28"/>
          <w:lang w:val="ro-RO"/>
        </w:rPr>
        <w:t xml:space="preserve"> </w:t>
      </w:r>
      <w:r w:rsidRPr="00CE0188">
        <w:rPr>
          <w:color w:val="000000"/>
          <w:sz w:val="28"/>
          <w:szCs w:val="28"/>
          <w:lang w:val="ro-RO"/>
        </w:rPr>
        <w:t>ștergeri.</w:t>
      </w:r>
      <w:r w:rsidR="007F6D3A" w:rsidRPr="00CE0188">
        <w:rPr>
          <w:color w:val="000000"/>
          <w:sz w:val="28"/>
          <w:szCs w:val="28"/>
          <w:lang w:val="ro-RO"/>
        </w:rPr>
        <w:t xml:space="preserve"> </w:t>
      </w:r>
      <w:r w:rsidRPr="00CE0188">
        <w:rPr>
          <w:color w:val="000000"/>
          <w:sz w:val="28"/>
          <w:szCs w:val="28"/>
          <w:lang w:val="ro-RO"/>
        </w:rPr>
        <w:t>Există</w:t>
      </w:r>
      <w:r w:rsidR="007F6D3A" w:rsidRPr="00CE0188">
        <w:rPr>
          <w:color w:val="000000"/>
          <w:sz w:val="28"/>
          <w:szCs w:val="28"/>
          <w:lang w:val="ro-RO"/>
        </w:rPr>
        <w:t xml:space="preserve"> </w:t>
      </w:r>
      <w:r w:rsidRPr="00CE0188">
        <w:rPr>
          <w:color w:val="000000"/>
          <w:sz w:val="28"/>
          <w:szCs w:val="28"/>
          <w:lang w:val="ro-RO"/>
        </w:rPr>
        <w:t>și</w:t>
      </w:r>
      <w:r w:rsidR="007F6D3A" w:rsidRPr="00CE0188">
        <w:rPr>
          <w:color w:val="000000"/>
          <w:sz w:val="28"/>
          <w:szCs w:val="28"/>
          <w:lang w:val="ro-RO"/>
        </w:rPr>
        <w:t xml:space="preserve"> </w:t>
      </w:r>
      <w:r w:rsidRPr="00CE0188">
        <w:rPr>
          <w:color w:val="000000"/>
          <w:sz w:val="28"/>
          <w:szCs w:val="28"/>
          <w:lang w:val="ro-RO"/>
        </w:rPr>
        <w:t>butoane</w:t>
      </w:r>
      <w:r w:rsidR="007F6D3A" w:rsidRPr="00CE0188">
        <w:rPr>
          <w:color w:val="000000"/>
          <w:sz w:val="28"/>
          <w:szCs w:val="28"/>
          <w:lang w:val="ro-RO"/>
        </w:rPr>
        <w:t xml:space="preserve"> </w:t>
      </w:r>
      <w:r w:rsidRPr="00CE0188">
        <w:rPr>
          <w:color w:val="000000"/>
          <w:sz w:val="28"/>
          <w:szCs w:val="28"/>
          <w:lang w:val="ro-RO"/>
        </w:rPr>
        <w:t>ce</w:t>
      </w:r>
      <w:r w:rsidR="007F6D3A" w:rsidRPr="00CE0188">
        <w:rPr>
          <w:color w:val="000000"/>
          <w:sz w:val="28"/>
          <w:szCs w:val="28"/>
          <w:lang w:val="ro-RO"/>
        </w:rPr>
        <w:t xml:space="preserve"> </w:t>
      </w:r>
      <w:r w:rsidRPr="00CE0188">
        <w:rPr>
          <w:color w:val="000000"/>
          <w:sz w:val="28"/>
          <w:szCs w:val="28"/>
          <w:lang w:val="ro-RO"/>
        </w:rPr>
        <w:t>întreprind</w:t>
      </w:r>
      <w:r w:rsidR="007F6D3A" w:rsidRPr="00CE0188">
        <w:rPr>
          <w:color w:val="000000"/>
          <w:sz w:val="28"/>
          <w:szCs w:val="28"/>
          <w:lang w:val="ro-RO"/>
        </w:rPr>
        <w:t xml:space="preserve"> </w:t>
      </w:r>
      <w:r w:rsidRPr="00CE0188">
        <w:rPr>
          <w:color w:val="000000"/>
          <w:sz w:val="28"/>
          <w:szCs w:val="28"/>
          <w:lang w:val="ro-RO"/>
        </w:rPr>
        <w:t>comenzi</w:t>
      </w:r>
      <w:r w:rsidR="007F6D3A" w:rsidRPr="00CE0188">
        <w:rPr>
          <w:color w:val="000000"/>
          <w:sz w:val="28"/>
          <w:szCs w:val="28"/>
          <w:lang w:val="ro-RO"/>
        </w:rPr>
        <w:t xml:space="preserve"> </w:t>
      </w:r>
      <w:r w:rsidRPr="00CE0188">
        <w:rPr>
          <w:color w:val="000000"/>
          <w:sz w:val="28"/>
          <w:szCs w:val="28"/>
          <w:lang w:val="ro-RO"/>
        </w:rPr>
        <w:t>special,</w:t>
      </w:r>
      <w:r w:rsidR="007F6D3A" w:rsidRPr="00CE0188">
        <w:rPr>
          <w:color w:val="000000"/>
          <w:sz w:val="28"/>
          <w:szCs w:val="28"/>
          <w:lang w:val="ro-RO"/>
        </w:rPr>
        <w:t xml:space="preserve"> </w:t>
      </w:r>
      <w:r w:rsidRPr="00CE0188">
        <w:rPr>
          <w:color w:val="000000"/>
          <w:sz w:val="28"/>
          <w:szCs w:val="28"/>
          <w:lang w:val="ro-RO"/>
        </w:rPr>
        <w:t>precum</w:t>
      </w:r>
      <w:r w:rsidR="007F6D3A" w:rsidRPr="00CE0188">
        <w:rPr>
          <w:color w:val="000000"/>
          <w:sz w:val="28"/>
          <w:szCs w:val="28"/>
          <w:lang w:val="ro-RO"/>
        </w:rPr>
        <w:t xml:space="preserve"> </w:t>
      </w:r>
      <w:r w:rsidRPr="00CE0188">
        <w:rPr>
          <w:color w:val="000000"/>
          <w:sz w:val="28"/>
          <w:szCs w:val="28"/>
          <w:lang w:val="ro-RO"/>
        </w:rPr>
        <w:t>generarea</w:t>
      </w:r>
      <w:r w:rsidR="007F6D3A" w:rsidRPr="00CE0188">
        <w:rPr>
          <w:color w:val="000000"/>
          <w:sz w:val="28"/>
          <w:szCs w:val="28"/>
          <w:lang w:val="ro-RO"/>
        </w:rPr>
        <w:t xml:space="preserve"> </w:t>
      </w:r>
      <w:r w:rsidRPr="00CE0188">
        <w:rPr>
          <w:color w:val="000000"/>
          <w:sz w:val="28"/>
          <w:szCs w:val="28"/>
          <w:lang w:val="ro-RO"/>
        </w:rPr>
        <w:t>unui</w:t>
      </w:r>
      <w:r w:rsidR="007F6D3A" w:rsidRPr="00CE0188">
        <w:rPr>
          <w:color w:val="000000"/>
          <w:sz w:val="28"/>
          <w:szCs w:val="28"/>
          <w:lang w:val="ro-RO"/>
        </w:rPr>
        <w:t xml:space="preserve"> </w:t>
      </w:r>
      <w:r w:rsidRPr="00CE0188">
        <w:rPr>
          <w:color w:val="000000"/>
          <w:sz w:val="28"/>
          <w:szCs w:val="28"/>
          <w:lang w:val="ro-RO"/>
        </w:rPr>
        <w:t>total</w:t>
      </w:r>
      <w:r w:rsidR="007F6D3A" w:rsidRPr="00CE0188">
        <w:rPr>
          <w:color w:val="000000"/>
          <w:sz w:val="28"/>
          <w:szCs w:val="28"/>
          <w:lang w:val="ro-RO"/>
        </w:rPr>
        <w:t xml:space="preserve"> </w:t>
      </w:r>
      <w:r w:rsidRPr="00CE0188">
        <w:rPr>
          <w:color w:val="000000"/>
          <w:sz w:val="28"/>
          <w:szCs w:val="28"/>
          <w:lang w:val="ro-RO"/>
        </w:rPr>
        <w:t>de</w:t>
      </w:r>
      <w:r w:rsidR="007F6D3A" w:rsidRPr="00CE0188">
        <w:rPr>
          <w:color w:val="000000"/>
          <w:sz w:val="28"/>
          <w:szCs w:val="28"/>
          <w:lang w:val="ro-RO"/>
        </w:rPr>
        <w:t xml:space="preserve"> </w:t>
      </w:r>
      <w:r w:rsidRPr="00CE0188">
        <w:rPr>
          <w:color w:val="000000"/>
          <w:sz w:val="28"/>
          <w:szCs w:val="28"/>
          <w:lang w:val="ro-RO"/>
        </w:rPr>
        <w:t>venituri,</w:t>
      </w:r>
      <w:r w:rsidR="007F6D3A" w:rsidRPr="00CE0188">
        <w:rPr>
          <w:color w:val="000000"/>
          <w:sz w:val="28"/>
          <w:szCs w:val="28"/>
          <w:lang w:val="ro-RO"/>
        </w:rPr>
        <w:t xml:space="preserve"> </w:t>
      </w:r>
      <w:r w:rsidRPr="00CE0188">
        <w:rPr>
          <w:color w:val="000000"/>
          <w:sz w:val="28"/>
          <w:szCs w:val="28"/>
          <w:lang w:val="ro-RO"/>
        </w:rPr>
        <w:t>total</w:t>
      </w:r>
      <w:r w:rsidR="007F6D3A" w:rsidRPr="00CE0188">
        <w:rPr>
          <w:color w:val="000000"/>
          <w:sz w:val="28"/>
          <w:szCs w:val="28"/>
          <w:lang w:val="ro-RO"/>
        </w:rPr>
        <w:t xml:space="preserve"> </w:t>
      </w:r>
      <w:r w:rsidRPr="00CE0188">
        <w:rPr>
          <w:color w:val="000000"/>
          <w:sz w:val="28"/>
          <w:szCs w:val="28"/>
          <w:lang w:val="ro-RO"/>
        </w:rPr>
        <w:t>de</w:t>
      </w:r>
      <w:r w:rsidR="007F6D3A" w:rsidRPr="00CE0188">
        <w:rPr>
          <w:color w:val="000000"/>
          <w:sz w:val="28"/>
          <w:szCs w:val="28"/>
          <w:lang w:val="ro-RO"/>
        </w:rPr>
        <w:t xml:space="preserve"> </w:t>
      </w:r>
      <w:r w:rsidRPr="00CE0188">
        <w:rPr>
          <w:color w:val="000000"/>
          <w:sz w:val="28"/>
          <w:szCs w:val="28"/>
          <w:lang w:val="ro-RO"/>
        </w:rPr>
        <w:t>kilometrii</w:t>
      </w:r>
      <w:r w:rsidR="007F6D3A" w:rsidRPr="00CE0188">
        <w:rPr>
          <w:color w:val="000000"/>
          <w:sz w:val="28"/>
          <w:szCs w:val="28"/>
          <w:lang w:val="ro-RO"/>
        </w:rPr>
        <w:t xml:space="preserve"> </w:t>
      </w:r>
      <w:r w:rsidRPr="00CE0188">
        <w:rPr>
          <w:color w:val="000000"/>
          <w:sz w:val="28"/>
          <w:szCs w:val="28"/>
          <w:lang w:val="ro-RO"/>
        </w:rPr>
        <w:t>sau</w:t>
      </w:r>
      <w:r w:rsidR="007F6D3A" w:rsidRPr="00CE0188">
        <w:rPr>
          <w:color w:val="000000"/>
          <w:sz w:val="28"/>
          <w:szCs w:val="28"/>
          <w:lang w:val="ro-RO"/>
        </w:rPr>
        <w:t xml:space="preserve"> </w:t>
      </w:r>
      <w:r w:rsidRPr="00CE0188">
        <w:rPr>
          <w:color w:val="000000"/>
          <w:sz w:val="28"/>
          <w:szCs w:val="28"/>
          <w:lang w:val="ro-RO"/>
        </w:rPr>
        <w:t>total</w:t>
      </w:r>
      <w:r w:rsidR="007F6D3A" w:rsidRPr="00CE0188">
        <w:rPr>
          <w:color w:val="000000"/>
          <w:sz w:val="28"/>
          <w:szCs w:val="28"/>
          <w:lang w:val="ro-RO"/>
        </w:rPr>
        <w:t xml:space="preserve"> </w:t>
      </w:r>
      <w:r w:rsidRPr="00CE0188">
        <w:rPr>
          <w:color w:val="000000"/>
          <w:sz w:val="28"/>
          <w:szCs w:val="28"/>
          <w:lang w:val="ro-RO"/>
        </w:rPr>
        <w:t>de</w:t>
      </w:r>
      <w:r w:rsidR="007F6D3A" w:rsidRPr="00CE0188">
        <w:rPr>
          <w:color w:val="000000"/>
          <w:sz w:val="28"/>
          <w:szCs w:val="28"/>
          <w:lang w:val="ro-RO"/>
        </w:rPr>
        <w:t xml:space="preserve"> </w:t>
      </w:r>
      <w:r w:rsidRPr="00CE0188">
        <w:rPr>
          <w:color w:val="000000"/>
          <w:sz w:val="28"/>
          <w:szCs w:val="28"/>
          <w:lang w:val="ro-RO"/>
        </w:rPr>
        <w:t>curse</w:t>
      </w:r>
      <w:r w:rsidR="007F6D3A" w:rsidRPr="00CE0188">
        <w:rPr>
          <w:color w:val="000000"/>
          <w:sz w:val="28"/>
          <w:szCs w:val="28"/>
          <w:lang w:val="ro-RO"/>
        </w:rPr>
        <w:t xml:space="preserve"> </w:t>
      </w:r>
      <w:r w:rsidRPr="00CE0188">
        <w:rPr>
          <w:color w:val="000000"/>
          <w:sz w:val="28"/>
          <w:szCs w:val="28"/>
          <w:lang w:val="ro-RO"/>
        </w:rPr>
        <w:t>într-o</w:t>
      </w:r>
      <w:r w:rsidR="007F6D3A" w:rsidRPr="00CE0188">
        <w:rPr>
          <w:color w:val="000000"/>
          <w:sz w:val="28"/>
          <w:szCs w:val="28"/>
          <w:lang w:val="ro-RO"/>
        </w:rPr>
        <w:t xml:space="preserve"> </w:t>
      </w:r>
      <w:r w:rsidRPr="00CE0188">
        <w:rPr>
          <w:color w:val="000000"/>
          <w:sz w:val="28"/>
          <w:szCs w:val="28"/>
          <w:lang w:val="ro-RO"/>
        </w:rPr>
        <w:t>zi</w:t>
      </w:r>
      <w:r w:rsidR="007F6D3A" w:rsidRPr="00CE0188">
        <w:rPr>
          <w:color w:val="000000"/>
          <w:sz w:val="28"/>
          <w:szCs w:val="28"/>
          <w:lang w:val="ro-RO"/>
        </w:rPr>
        <w:t xml:space="preserve"> </w:t>
      </w:r>
      <w:r w:rsidRPr="00CE0188">
        <w:rPr>
          <w:color w:val="000000"/>
          <w:sz w:val="28"/>
          <w:szCs w:val="28"/>
          <w:lang w:val="ro-RO"/>
        </w:rPr>
        <w:t>aleasă</w:t>
      </w:r>
      <w:r w:rsidR="007F6D3A" w:rsidRPr="00CE0188">
        <w:rPr>
          <w:color w:val="000000"/>
          <w:sz w:val="28"/>
          <w:szCs w:val="28"/>
          <w:lang w:val="ro-RO"/>
        </w:rPr>
        <w:t xml:space="preserve"> </w:t>
      </w:r>
      <w:r w:rsidRPr="00CE0188">
        <w:rPr>
          <w:color w:val="000000"/>
          <w:sz w:val="28"/>
          <w:szCs w:val="28"/>
          <w:lang w:val="ro-RO"/>
        </w:rPr>
        <w:t>de</w:t>
      </w:r>
      <w:r w:rsidR="007F6D3A" w:rsidRPr="00CE0188">
        <w:rPr>
          <w:color w:val="000000"/>
          <w:sz w:val="28"/>
          <w:szCs w:val="28"/>
          <w:lang w:val="ro-RO"/>
        </w:rPr>
        <w:t xml:space="preserve"> </w:t>
      </w:r>
      <w:r w:rsidRPr="00CE0188">
        <w:rPr>
          <w:color w:val="000000"/>
          <w:sz w:val="28"/>
          <w:szCs w:val="28"/>
          <w:lang w:val="ro-RO"/>
        </w:rPr>
        <w:t>către</w:t>
      </w:r>
      <w:r w:rsidR="007F6D3A" w:rsidRPr="00CE0188">
        <w:rPr>
          <w:color w:val="000000"/>
          <w:sz w:val="28"/>
          <w:szCs w:val="28"/>
          <w:lang w:val="ro-RO"/>
        </w:rPr>
        <w:t xml:space="preserve"> </w:t>
      </w:r>
      <w:r w:rsidRPr="00CE0188">
        <w:rPr>
          <w:color w:val="000000"/>
          <w:sz w:val="28"/>
          <w:szCs w:val="28"/>
          <w:lang w:val="ro-RO"/>
        </w:rPr>
        <w:t>utilizator.</w:t>
      </w:r>
    </w:p>
    <w:p w:rsidR="007B1904" w:rsidRPr="00CE0188" w:rsidRDefault="007B1904" w:rsidP="00CE0188">
      <w:pPr>
        <w:shd w:val="clear" w:color="auto" w:fill="FFFFFF"/>
        <w:spacing w:line="360" w:lineRule="auto"/>
        <w:ind w:right="68" w:firstLine="851"/>
        <w:jc w:val="both"/>
        <w:rPr>
          <w:color w:val="000000"/>
          <w:sz w:val="24"/>
          <w:szCs w:val="24"/>
          <w:lang w:val="ro-RO"/>
        </w:rPr>
      </w:pPr>
      <w:r w:rsidRPr="00CE0188">
        <w:rPr>
          <w:color w:val="000000"/>
          <w:sz w:val="28"/>
          <w:szCs w:val="28"/>
          <w:lang w:val="ro-RO"/>
        </w:rPr>
        <w:t>Fiecare</w:t>
      </w:r>
      <w:r w:rsidR="007F6D3A" w:rsidRPr="00CE0188">
        <w:rPr>
          <w:color w:val="000000"/>
          <w:sz w:val="28"/>
          <w:szCs w:val="28"/>
          <w:lang w:val="ro-RO"/>
        </w:rPr>
        <w:t xml:space="preserve"> </w:t>
      </w:r>
      <w:r w:rsidRPr="00CE0188">
        <w:rPr>
          <w:color w:val="000000"/>
          <w:sz w:val="28"/>
          <w:szCs w:val="28"/>
          <w:lang w:val="ro-RO"/>
        </w:rPr>
        <w:t>dintre</w:t>
      </w:r>
      <w:r w:rsidR="007F6D3A" w:rsidRPr="00CE0188">
        <w:rPr>
          <w:color w:val="000000"/>
          <w:sz w:val="28"/>
          <w:szCs w:val="28"/>
          <w:lang w:val="ro-RO"/>
        </w:rPr>
        <w:t xml:space="preserve"> </w:t>
      </w:r>
      <w:r w:rsidRPr="00CE0188">
        <w:rPr>
          <w:color w:val="000000"/>
          <w:sz w:val="28"/>
          <w:szCs w:val="28"/>
          <w:lang w:val="ro-RO"/>
        </w:rPr>
        <w:t>butoanele</w:t>
      </w:r>
      <w:r w:rsidR="007F6D3A" w:rsidRPr="00CE0188">
        <w:rPr>
          <w:color w:val="000000"/>
          <w:sz w:val="28"/>
          <w:szCs w:val="28"/>
          <w:lang w:val="ro-RO"/>
        </w:rPr>
        <w:t xml:space="preserve"> </w:t>
      </w:r>
      <w:r w:rsidRPr="00CE0188">
        <w:rPr>
          <w:color w:val="000000"/>
          <w:sz w:val="28"/>
          <w:szCs w:val="28"/>
          <w:lang w:val="ro-RO"/>
        </w:rPr>
        <w:t>cu</w:t>
      </w:r>
      <w:r w:rsidR="007F6D3A" w:rsidRPr="00CE0188">
        <w:rPr>
          <w:color w:val="000000"/>
          <w:sz w:val="28"/>
          <w:szCs w:val="28"/>
          <w:lang w:val="ro-RO"/>
        </w:rPr>
        <w:t xml:space="preserve"> </w:t>
      </w:r>
      <w:r w:rsidRPr="00CE0188">
        <w:rPr>
          <w:color w:val="000000"/>
          <w:sz w:val="28"/>
          <w:szCs w:val="28"/>
          <w:lang w:val="ro-RO"/>
        </w:rPr>
        <w:t>pictograma</w:t>
      </w:r>
      <w:r w:rsidR="007F6D3A" w:rsidRPr="00CE0188">
        <w:rPr>
          <w:color w:val="000000"/>
          <w:sz w:val="28"/>
          <w:szCs w:val="28"/>
          <w:lang w:val="ro-RO"/>
        </w:rPr>
        <w:t xml:space="preserve"> </w:t>
      </w:r>
      <w:r w:rsidRPr="00CE0188">
        <w:rPr>
          <w:color w:val="000000"/>
          <w:sz w:val="28"/>
          <w:szCs w:val="28"/>
          <w:lang w:val="ro-RO"/>
        </w:rPr>
        <w:t>de</w:t>
      </w:r>
      <w:r w:rsidR="007F6D3A" w:rsidRPr="00CE0188">
        <w:rPr>
          <w:color w:val="000000"/>
          <w:sz w:val="28"/>
          <w:szCs w:val="28"/>
          <w:lang w:val="ro-RO"/>
        </w:rPr>
        <w:t xml:space="preserve"> </w:t>
      </w:r>
      <w:r w:rsidRPr="00CE0188">
        <w:rPr>
          <w:color w:val="000000"/>
          <w:sz w:val="28"/>
          <w:szCs w:val="28"/>
          <w:lang w:val="ro-RO"/>
        </w:rPr>
        <w:t>plus</w:t>
      </w:r>
      <w:r w:rsidR="007F6D3A" w:rsidRPr="00CE0188">
        <w:rPr>
          <w:color w:val="000000"/>
          <w:sz w:val="28"/>
          <w:szCs w:val="28"/>
          <w:lang w:val="ro-RO"/>
        </w:rPr>
        <w:t xml:space="preserve"> </w:t>
      </w:r>
      <w:r w:rsidRPr="00CE0188">
        <w:rPr>
          <w:color w:val="000000"/>
          <w:sz w:val="28"/>
          <w:szCs w:val="28"/>
          <w:lang w:val="ro-RO"/>
        </w:rPr>
        <w:t>deschid</w:t>
      </w:r>
      <w:r w:rsidR="007F6D3A" w:rsidRPr="00CE0188">
        <w:rPr>
          <w:color w:val="000000"/>
          <w:sz w:val="28"/>
          <w:szCs w:val="28"/>
          <w:lang w:val="ro-RO"/>
        </w:rPr>
        <w:t xml:space="preserve"> </w:t>
      </w:r>
      <w:r w:rsidRPr="00CE0188">
        <w:rPr>
          <w:color w:val="000000"/>
          <w:sz w:val="28"/>
          <w:szCs w:val="28"/>
          <w:lang w:val="ro-RO"/>
        </w:rPr>
        <w:t>o</w:t>
      </w:r>
      <w:r w:rsidR="007F6D3A" w:rsidRPr="00CE0188">
        <w:rPr>
          <w:color w:val="000000"/>
          <w:sz w:val="28"/>
          <w:szCs w:val="28"/>
          <w:lang w:val="ro-RO"/>
        </w:rPr>
        <w:t xml:space="preserve"> </w:t>
      </w:r>
      <w:r w:rsidRPr="00CE0188">
        <w:rPr>
          <w:color w:val="000000"/>
          <w:sz w:val="28"/>
          <w:szCs w:val="28"/>
          <w:lang w:val="ro-RO"/>
        </w:rPr>
        <w:t>interfață</w:t>
      </w:r>
      <w:r w:rsidR="007F6D3A" w:rsidRPr="00CE0188">
        <w:rPr>
          <w:color w:val="000000"/>
          <w:sz w:val="28"/>
          <w:szCs w:val="28"/>
          <w:lang w:val="ro-RO"/>
        </w:rPr>
        <w:t xml:space="preserve"> </w:t>
      </w:r>
      <w:r w:rsidRPr="00CE0188">
        <w:rPr>
          <w:color w:val="000000"/>
          <w:sz w:val="28"/>
          <w:szCs w:val="28"/>
          <w:lang w:val="ro-RO"/>
        </w:rPr>
        <w:t>de</w:t>
      </w:r>
      <w:r w:rsidR="007F6D3A" w:rsidRPr="00CE0188">
        <w:rPr>
          <w:color w:val="000000"/>
          <w:sz w:val="28"/>
          <w:szCs w:val="28"/>
          <w:lang w:val="ro-RO"/>
        </w:rPr>
        <w:t xml:space="preserve"> </w:t>
      </w:r>
      <w:r w:rsidRPr="00CE0188">
        <w:rPr>
          <w:color w:val="000000"/>
          <w:sz w:val="28"/>
          <w:szCs w:val="28"/>
          <w:lang w:val="ro-RO"/>
        </w:rPr>
        <w:t>adăugare</w:t>
      </w:r>
      <w:r w:rsidR="007F6D3A" w:rsidRPr="00CE0188">
        <w:rPr>
          <w:color w:val="000000"/>
          <w:sz w:val="28"/>
          <w:szCs w:val="28"/>
          <w:lang w:val="ro-RO"/>
        </w:rPr>
        <w:t xml:space="preserve"> </w:t>
      </w:r>
      <w:r w:rsidRPr="00CE0188">
        <w:rPr>
          <w:color w:val="000000"/>
          <w:sz w:val="28"/>
          <w:szCs w:val="28"/>
          <w:lang w:val="ro-RO"/>
        </w:rPr>
        <w:t>în</w:t>
      </w:r>
      <w:r w:rsidR="007F6D3A" w:rsidRPr="00CE0188">
        <w:rPr>
          <w:color w:val="000000"/>
          <w:sz w:val="28"/>
          <w:szCs w:val="28"/>
          <w:lang w:val="ro-RO"/>
        </w:rPr>
        <w:t xml:space="preserve"> </w:t>
      </w:r>
      <w:r w:rsidRPr="00CE0188">
        <w:rPr>
          <w:color w:val="000000"/>
          <w:sz w:val="28"/>
          <w:szCs w:val="28"/>
          <w:lang w:val="ro-RO"/>
        </w:rPr>
        <w:t>baza</w:t>
      </w:r>
      <w:r w:rsidR="007F6D3A" w:rsidRPr="00CE0188">
        <w:rPr>
          <w:color w:val="000000"/>
          <w:sz w:val="28"/>
          <w:szCs w:val="28"/>
          <w:lang w:val="ro-RO"/>
        </w:rPr>
        <w:t xml:space="preserve"> </w:t>
      </w:r>
      <w:r w:rsidRPr="00CE0188">
        <w:rPr>
          <w:color w:val="000000"/>
          <w:sz w:val="28"/>
          <w:szCs w:val="28"/>
          <w:lang w:val="ro-RO"/>
        </w:rPr>
        <w:t>de</w:t>
      </w:r>
      <w:r w:rsidR="007F6D3A" w:rsidRPr="00CE0188">
        <w:rPr>
          <w:color w:val="000000"/>
          <w:sz w:val="28"/>
          <w:szCs w:val="28"/>
          <w:lang w:val="ro-RO"/>
        </w:rPr>
        <w:t xml:space="preserve"> </w:t>
      </w:r>
      <w:r w:rsidRPr="00CE0188">
        <w:rPr>
          <w:color w:val="000000"/>
          <w:sz w:val="28"/>
          <w:szCs w:val="28"/>
          <w:lang w:val="ro-RO"/>
        </w:rPr>
        <w:t>date</w:t>
      </w:r>
      <w:r w:rsidR="007F6D3A" w:rsidRPr="00CE0188">
        <w:rPr>
          <w:color w:val="000000"/>
          <w:sz w:val="28"/>
          <w:szCs w:val="28"/>
          <w:lang w:val="ro-RO"/>
        </w:rPr>
        <w:t xml:space="preserve"> </w:t>
      </w:r>
      <w:r w:rsidRPr="00CE0188">
        <w:rPr>
          <w:color w:val="000000"/>
          <w:sz w:val="28"/>
          <w:szCs w:val="28"/>
          <w:lang w:val="ro-RO"/>
        </w:rPr>
        <w:t>a</w:t>
      </w:r>
      <w:r w:rsidR="007F6D3A" w:rsidRPr="00CE0188">
        <w:rPr>
          <w:color w:val="000000"/>
          <w:sz w:val="28"/>
          <w:szCs w:val="28"/>
          <w:lang w:val="ro-RO"/>
        </w:rPr>
        <w:t xml:space="preserve"> </w:t>
      </w:r>
      <w:r w:rsidRPr="00CE0188">
        <w:rPr>
          <w:color w:val="000000"/>
          <w:sz w:val="28"/>
          <w:szCs w:val="28"/>
          <w:lang w:val="ro-RO"/>
        </w:rPr>
        <w:t>elementului.</w:t>
      </w:r>
    </w:p>
    <w:p w:rsidR="00F17AAA" w:rsidRPr="00CE0188" w:rsidRDefault="00F17AAA" w:rsidP="00347E95">
      <w:pPr>
        <w:spacing w:line="360" w:lineRule="auto"/>
        <w:ind w:left="119" w:right="67" w:firstLine="852"/>
        <w:jc w:val="both"/>
        <w:rPr>
          <w:sz w:val="28"/>
          <w:szCs w:val="28"/>
          <w:lang w:val="ro-RO"/>
        </w:rPr>
      </w:pPr>
    </w:p>
    <w:p w:rsidR="00F17AAA" w:rsidRPr="00CE0188" w:rsidRDefault="00AF1AFA" w:rsidP="00CC250E">
      <w:pPr>
        <w:spacing w:line="360" w:lineRule="auto"/>
        <w:ind w:left="119" w:right="68" w:firstLine="851"/>
        <w:jc w:val="both"/>
        <w:rPr>
          <w:sz w:val="28"/>
          <w:szCs w:val="28"/>
          <w:lang w:val="ro-RO"/>
        </w:rPr>
      </w:pPr>
      <w:r w:rsidRPr="00CE0188">
        <w:rPr>
          <w:noProof/>
          <w:sz w:val="28"/>
          <w:szCs w:val="28"/>
        </w:rPr>
        <w:lastRenderedPageBreak/>
        <w:drawing>
          <wp:anchor distT="0" distB="0" distL="114300" distR="114300" simplePos="0" relativeHeight="251649536" behindDoc="1" locked="0" layoutInCell="1" allowOverlap="1">
            <wp:simplePos x="0" y="0"/>
            <wp:positionH relativeFrom="page">
              <wp:posOffset>895350</wp:posOffset>
            </wp:positionH>
            <wp:positionV relativeFrom="paragraph">
              <wp:posOffset>314325</wp:posOffset>
            </wp:positionV>
            <wp:extent cx="5648325" cy="2886075"/>
            <wp:effectExtent l="0" t="0" r="9525" b="9525"/>
            <wp:wrapTight wrapText="bothSides">
              <wp:wrapPolygon edited="0">
                <wp:start x="0" y="0"/>
                <wp:lineTo x="0" y="21529"/>
                <wp:lineTo x="21564" y="21529"/>
                <wp:lineTo x="2156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augareSofer.jpg"/>
                    <pic:cNvPicPr/>
                  </pic:nvPicPr>
                  <pic:blipFill rotWithShape="1">
                    <a:blip r:embed="rId13">
                      <a:extLst>
                        <a:ext uri="{28A0092B-C50C-407E-A947-70E740481C1C}">
                          <a14:useLocalDpi xmlns:a14="http://schemas.microsoft.com/office/drawing/2010/main" val="0"/>
                        </a:ext>
                      </a:extLst>
                    </a:blip>
                    <a:srcRect l="2283" t="9511" r="979" b="3170"/>
                    <a:stretch/>
                  </pic:blipFill>
                  <pic:spPr bwMode="auto">
                    <a:xfrm>
                      <a:off x="0" y="0"/>
                      <a:ext cx="5648325" cy="2886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7AAA" w:rsidRPr="00CE0188">
        <w:rPr>
          <w:sz w:val="28"/>
          <w:szCs w:val="28"/>
          <w:lang w:val="ro-RO"/>
        </w:rPr>
        <w:t>Formularul</w:t>
      </w:r>
      <w:r w:rsidR="007F6D3A" w:rsidRPr="00CE0188">
        <w:rPr>
          <w:sz w:val="28"/>
          <w:szCs w:val="28"/>
          <w:lang w:val="ro-RO"/>
        </w:rPr>
        <w:t xml:space="preserve"> </w:t>
      </w:r>
      <w:r w:rsidR="00F17AAA" w:rsidRPr="00CE0188">
        <w:rPr>
          <w:sz w:val="28"/>
          <w:szCs w:val="28"/>
          <w:lang w:val="ro-RO"/>
        </w:rPr>
        <w:t>de</w:t>
      </w:r>
      <w:r w:rsidR="007F6D3A" w:rsidRPr="00CE0188">
        <w:rPr>
          <w:sz w:val="28"/>
          <w:szCs w:val="28"/>
          <w:lang w:val="ro-RO"/>
        </w:rPr>
        <w:t xml:space="preserve"> </w:t>
      </w:r>
      <w:r w:rsidR="00F17AAA" w:rsidRPr="00CE0188">
        <w:rPr>
          <w:sz w:val="28"/>
          <w:szCs w:val="28"/>
          <w:lang w:val="ro-RO"/>
        </w:rPr>
        <w:t>adaugare</w:t>
      </w:r>
      <w:r w:rsidR="007F6D3A" w:rsidRPr="00CE0188">
        <w:rPr>
          <w:sz w:val="28"/>
          <w:szCs w:val="28"/>
          <w:lang w:val="ro-RO"/>
        </w:rPr>
        <w:t xml:space="preserve"> </w:t>
      </w:r>
      <w:r w:rsidR="00F17AAA" w:rsidRPr="00CE0188">
        <w:rPr>
          <w:sz w:val="28"/>
          <w:szCs w:val="28"/>
          <w:lang w:val="ro-RO"/>
        </w:rPr>
        <w:t>a</w:t>
      </w:r>
      <w:r w:rsidR="007F6D3A" w:rsidRPr="00CE0188">
        <w:rPr>
          <w:sz w:val="28"/>
          <w:szCs w:val="28"/>
          <w:lang w:val="ro-RO"/>
        </w:rPr>
        <w:t xml:space="preserve"> </w:t>
      </w:r>
      <w:r w:rsidR="00F17AAA" w:rsidRPr="00CE0188">
        <w:rPr>
          <w:sz w:val="28"/>
          <w:szCs w:val="28"/>
          <w:lang w:val="ro-RO"/>
        </w:rPr>
        <w:t>unui</w:t>
      </w:r>
      <w:r w:rsidR="007F6D3A" w:rsidRPr="00CE0188">
        <w:rPr>
          <w:sz w:val="28"/>
          <w:szCs w:val="28"/>
          <w:lang w:val="ro-RO"/>
        </w:rPr>
        <w:t xml:space="preserve"> </w:t>
      </w:r>
      <w:r w:rsidR="00F17AAA" w:rsidRPr="00CE0188">
        <w:rPr>
          <w:sz w:val="28"/>
          <w:szCs w:val="28"/>
          <w:lang w:val="ro-RO"/>
        </w:rPr>
        <w:t>sofer.</w:t>
      </w:r>
      <w:r w:rsidR="007F6D3A" w:rsidRPr="00CE0188">
        <w:rPr>
          <w:sz w:val="28"/>
          <w:szCs w:val="28"/>
          <w:lang w:val="ro-RO"/>
        </w:rPr>
        <w:t xml:space="preserve"> </w:t>
      </w:r>
      <w:r w:rsidR="007B1904" w:rsidRPr="00CE0188">
        <w:rPr>
          <w:color w:val="000000"/>
          <w:sz w:val="28"/>
          <w:szCs w:val="28"/>
          <w:shd w:val="clear" w:color="auto" w:fill="FFFFFF"/>
          <w:lang w:val="ro-RO"/>
        </w:rPr>
        <w:t>În</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stânga</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și</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în</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dreapta</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se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completează</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valorile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pentru</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fiecare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parametru.</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Butonul</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„Înregistrare”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declanșează</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algoritmul</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înregistrare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în</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baza</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date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a</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noii</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intrări</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în</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tabela</w:t>
      </w:r>
      <w:r w:rsidR="007F6D3A" w:rsidRPr="00CE0188">
        <w:rPr>
          <w:color w:val="000000"/>
          <w:sz w:val="28"/>
          <w:szCs w:val="28"/>
          <w:shd w:val="clear" w:color="auto" w:fill="FFFFFF"/>
          <w:lang w:val="ro-RO"/>
        </w:rPr>
        <w:t xml:space="preserve"> </w:t>
      </w:r>
      <w:r w:rsidR="00F17AAA" w:rsidRPr="00CE0188">
        <w:rPr>
          <w:sz w:val="28"/>
          <w:szCs w:val="28"/>
          <w:lang w:val="ro-RO"/>
        </w:rPr>
        <w:t>Sofer.</w:t>
      </w:r>
    </w:p>
    <w:p w:rsidR="00E7262D" w:rsidRPr="00CE0188" w:rsidRDefault="00E7262D" w:rsidP="00C53603">
      <w:pPr>
        <w:spacing w:line="359" w:lineRule="auto"/>
        <w:ind w:left="119" w:right="67"/>
        <w:jc w:val="both"/>
        <w:rPr>
          <w:sz w:val="28"/>
          <w:szCs w:val="28"/>
          <w:lang w:val="ro-RO"/>
        </w:rPr>
      </w:pPr>
    </w:p>
    <w:p w:rsidR="00E7262D" w:rsidRPr="00CE0188" w:rsidRDefault="00AF1AFA" w:rsidP="00C53603">
      <w:pPr>
        <w:spacing w:line="359" w:lineRule="auto"/>
        <w:ind w:left="119" w:right="67"/>
        <w:jc w:val="both"/>
        <w:rPr>
          <w:sz w:val="28"/>
          <w:szCs w:val="28"/>
          <w:lang w:val="ro-RO"/>
        </w:rPr>
      </w:pPr>
      <w:r w:rsidRPr="00CE0188">
        <w:rPr>
          <w:noProof/>
          <w:sz w:val="28"/>
          <w:szCs w:val="28"/>
        </w:rPr>
        <w:drawing>
          <wp:anchor distT="0" distB="0" distL="114300" distR="114300" simplePos="0" relativeHeight="251650560" behindDoc="1" locked="0" layoutInCell="1" allowOverlap="1">
            <wp:simplePos x="0" y="0"/>
            <wp:positionH relativeFrom="page">
              <wp:posOffset>1933575</wp:posOffset>
            </wp:positionH>
            <wp:positionV relativeFrom="paragraph">
              <wp:posOffset>136525</wp:posOffset>
            </wp:positionV>
            <wp:extent cx="3686175" cy="3571875"/>
            <wp:effectExtent l="0" t="0" r="9525" b="9525"/>
            <wp:wrapTight wrapText="bothSides">
              <wp:wrapPolygon edited="0">
                <wp:start x="0" y="0"/>
                <wp:lineTo x="0" y="21542"/>
                <wp:lineTo x="21544" y="21542"/>
                <wp:lineTo x="2154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augareClient.jpg"/>
                    <pic:cNvPicPr/>
                  </pic:nvPicPr>
                  <pic:blipFill rotWithShape="1">
                    <a:blip r:embed="rId14">
                      <a:extLst>
                        <a:ext uri="{28A0092B-C50C-407E-A947-70E740481C1C}">
                          <a14:useLocalDpi xmlns:a14="http://schemas.microsoft.com/office/drawing/2010/main" val="0"/>
                        </a:ext>
                      </a:extLst>
                    </a:blip>
                    <a:srcRect l="2690" t="7022" r="2690" b="2179"/>
                    <a:stretch/>
                  </pic:blipFill>
                  <pic:spPr bwMode="auto">
                    <a:xfrm>
                      <a:off x="0" y="0"/>
                      <a:ext cx="3686175" cy="3571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7262D" w:rsidRPr="00CE0188" w:rsidRDefault="00E7262D" w:rsidP="00C53603">
      <w:pPr>
        <w:spacing w:line="359" w:lineRule="auto"/>
        <w:ind w:left="119" w:right="67"/>
        <w:jc w:val="both"/>
        <w:rPr>
          <w:sz w:val="28"/>
          <w:szCs w:val="28"/>
          <w:lang w:val="ro-RO"/>
        </w:rPr>
      </w:pPr>
    </w:p>
    <w:p w:rsidR="00E7262D" w:rsidRPr="00CE0188" w:rsidRDefault="00E7262D" w:rsidP="00C53603">
      <w:pPr>
        <w:spacing w:line="359" w:lineRule="auto"/>
        <w:ind w:left="119" w:right="67"/>
        <w:jc w:val="both"/>
        <w:rPr>
          <w:sz w:val="28"/>
          <w:szCs w:val="28"/>
          <w:lang w:val="ro-RO"/>
        </w:rPr>
      </w:pPr>
    </w:p>
    <w:p w:rsidR="00E7262D" w:rsidRPr="00CE0188" w:rsidRDefault="00E7262D" w:rsidP="00C53603">
      <w:pPr>
        <w:spacing w:line="359" w:lineRule="auto"/>
        <w:ind w:left="119" w:right="67"/>
        <w:jc w:val="both"/>
        <w:rPr>
          <w:sz w:val="28"/>
          <w:szCs w:val="28"/>
          <w:lang w:val="ro-RO"/>
        </w:rPr>
      </w:pPr>
    </w:p>
    <w:p w:rsidR="00E7262D" w:rsidRPr="00CE0188" w:rsidRDefault="00E7262D" w:rsidP="00C53603">
      <w:pPr>
        <w:spacing w:line="359" w:lineRule="auto"/>
        <w:ind w:left="119" w:right="67"/>
        <w:jc w:val="both"/>
        <w:rPr>
          <w:sz w:val="28"/>
          <w:szCs w:val="28"/>
          <w:lang w:val="ro-RO"/>
        </w:rPr>
      </w:pPr>
    </w:p>
    <w:p w:rsidR="00E7262D" w:rsidRPr="00CE0188" w:rsidRDefault="00E7262D" w:rsidP="00C53603">
      <w:pPr>
        <w:spacing w:line="359" w:lineRule="auto"/>
        <w:ind w:left="119" w:right="67"/>
        <w:jc w:val="both"/>
        <w:rPr>
          <w:sz w:val="28"/>
          <w:szCs w:val="28"/>
          <w:lang w:val="ro-RO"/>
        </w:rPr>
      </w:pPr>
    </w:p>
    <w:p w:rsidR="00E7262D" w:rsidRPr="00CE0188" w:rsidRDefault="00E7262D" w:rsidP="00C53603">
      <w:pPr>
        <w:spacing w:line="359" w:lineRule="auto"/>
        <w:ind w:left="119" w:right="67"/>
        <w:jc w:val="both"/>
        <w:rPr>
          <w:sz w:val="28"/>
          <w:szCs w:val="28"/>
          <w:lang w:val="ro-RO"/>
        </w:rPr>
      </w:pPr>
    </w:p>
    <w:p w:rsidR="00E7262D" w:rsidRPr="00CE0188" w:rsidRDefault="00E7262D" w:rsidP="00C53603">
      <w:pPr>
        <w:spacing w:line="359" w:lineRule="auto"/>
        <w:ind w:left="119" w:right="67"/>
        <w:jc w:val="both"/>
        <w:rPr>
          <w:sz w:val="28"/>
          <w:szCs w:val="28"/>
          <w:lang w:val="ro-RO"/>
        </w:rPr>
      </w:pPr>
    </w:p>
    <w:p w:rsidR="00E7262D" w:rsidRPr="00CE0188" w:rsidRDefault="00E7262D" w:rsidP="00C53603">
      <w:pPr>
        <w:spacing w:line="359" w:lineRule="auto"/>
        <w:ind w:left="119" w:right="67"/>
        <w:jc w:val="both"/>
        <w:rPr>
          <w:sz w:val="28"/>
          <w:szCs w:val="28"/>
          <w:lang w:val="ro-RO"/>
        </w:rPr>
      </w:pPr>
    </w:p>
    <w:p w:rsidR="00E7262D" w:rsidRPr="00CE0188" w:rsidRDefault="00E7262D" w:rsidP="00C53603">
      <w:pPr>
        <w:spacing w:line="359" w:lineRule="auto"/>
        <w:ind w:left="119" w:right="67"/>
        <w:jc w:val="both"/>
        <w:rPr>
          <w:sz w:val="28"/>
          <w:szCs w:val="28"/>
          <w:lang w:val="ro-RO"/>
        </w:rPr>
      </w:pPr>
    </w:p>
    <w:p w:rsidR="00E7262D" w:rsidRPr="00CE0188" w:rsidRDefault="00E7262D" w:rsidP="00C53603">
      <w:pPr>
        <w:spacing w:line="359" w:lineRule="auto"/>
        <w:ind w:left="119" w:right="67"/>
        <w:jc w:val="both"/>
        <w:rPr>
          <w:sz w:val="28"/>
          <w:szCs w:val="28"/>
          <w:lang w:val="ro-RO"/>
        </w:rPr>
      </w:pPr>
    </w:p>
    <w:p w:rsidR="00E7262D" w:rsidRPr="00CE0188" w:rsidRDefault="00E7262D" w:rsidP="00C53603">
      <w:pPr>
        <w:spacing w:line="359" w:lineRule="auto"/>
        <w:ind w:left="119" w:right="67"/>
        <w:jc w:val="both"/>
        <w:rPr>
          <w:sz w:val="28"/>
          <w:szCs w:val="28"/>
          <w:lang w:val="ro-RO"/>
        </w:rPr>
      </w:pPr>
    </w:p>
    <w:p w:rsidR="00F17AAA" w:rsidRPr="00CE0188" w:rsidRDefault="00F17AAA" w:rsidP="00CC250E">
      <w:pPr>
        <w:spacing w:line="360" w:lineRule="auto"/>
        <w:ind w:left="119" w:right="68" w:firstLine="851"/>
        <w:jc w:val="both"/>
        <w:rPr>
          <w:sz w:val="28"/>
          <w:szCs w:val="28"/>
          <w:lang w:val="ro-RO"/>
        </w:rPr>
      </w:pPr>
      <w:r w:rsidRPr="00CE0188">
        <w:rPr>
          <w:sz w:val="28"/>
          <w:szCs w:val="28"/>
          <w:lang w:val="ro-RO"/>
        </w:rPr>
        <w:t>Formularul</w:t>
      </w:r>
      <w:r w:rsidR="007F6D3A" w:rsidRPr="00CE0188">
        <w:rPr>
          <w:sz w:val="28"/>
          <w:szCs w:val="28"/>
          <w:lang w:val="ro-RO"/>
        </w:rPr>
        <w:t xml:space="preserve"> </w:t>
      </w:r>
      <w:r w:rsidRPr="00CE0188">
        <w:rPr>
          <w:sz w:val="28"/>
          <w:szCs w:val="28"/>
          <w:lang w:val="ro-RO"/>
        </w:rPr>
        <w:t>de</w:t>
      </w:r>
      <w:r w:rsidR="007F6D3A" w:rsidRPr="00CE0188">
        <w:rPr>
          <w:sz w:val="28"/>
          <w:szCs w:val="28"/>
          <w:lang w:val="ro-RO"/>
        </w:rPr>
        <w:t xml:space="preserve"> </w:t>
      </w:r>
      <w:r w:rsidRPr="00CE0188">
        <w:rPr>
          <w:sz w:val="28"/>
          <w:szCs w:val="28"/>
          <w:lang w:val="ro-RO"/>
        </w:rPr>
        <w:t>adaugare</w:t>
      </w:r>
      <w:r w:rsidR="007F6D3A" w:rsidRPr="00CE0188">
        <w:rPr>
          <w:sz w:val="28"/>
          <w:szCs w:val="28"/>
          <w:lang w:val="ro-RO"/>
        </w:rPr>
        <w:t xml:space="preserve"> </w:t>
      </w:r>
      <w:r w:rsidRPr="00CE0188">
        <w:rPr>
          <w:sz w:val="28"/>
          <w:szCs w:val="28"/>
          <w:lang w:val="ro-RO"/>
        </w:rPr>
        <w:t>a</w:t>
      </w:r>
      <w:r w:rsidR="007F6D3A" w:rsidRPr="00CE0188">
        <w:rPr>
          <w:sz w:val="28"/>
          <w:szCs w:val="28"/>
          <w:lang w:val="ro-RO"/>
        </w:rPr>
        <w:t xml:space="preserve"> </w:t>
      </w:r>
      <w:r w:rsidRPr="00CE0188">
        <w:rPr>
          <w:sz w:val="28"/>
          <w:szCs w:val="28"/>
          <w:lang w:val="ro-RO"/>
        </w:rPr>
        <w:t>unui</w:t>
      </w:r>
      <w:r w:rsidR="007F6D3A" w:rsidRPr="00CE0188">
        <w:rPr>
          <w:sz w:val="28"/>
          <w:szCs w:val="28"/>
          <w:lang w:val="ro-RO"/>
        </w:rPr>
        <w:t xml:space="preserve"> </w:t>
      </w:r>
      <w:r w:rsidR="007B1904" w:rsidRPr="00CE0188">
        <w:rPr>
          <w:sz w:val="28"/>
          <w:szCs w:val="28"/>
          <w:lang w:val="ro-RO"/>
        </w:rPr>
        <w:t>c</w:t>
      </w:r>
      <w:r w:rsidRPr="00CE0188">
        <w:rPr>
          <w:sz w:val="28"/>
          <w:szCs w:val="28"/>
          <w:lang w:val="ro-RO"/>
        </w:rPr>
        <w:t>lient.</w:t>
      </w:r>
      <w:r w:rsidR="007F6D3A" w:rsidRPr="00CE0188">
        <w:rPr>
          <w:sz w:val="28"/>
          <w:szCs w:val="28"/>
          <w:lang w:val="ro-RO"/>
        </w:rPr>
        <w:t xml:space="preserve"> </w:t>
      </w:r>
      <w:r w:rsidR="007B1904" w:rsidRPr="00CE0188">
        <w:rPr>
          <w:color w:val="000000"/>
          <w:sz w:val="28"/>
          <w:szCs w:val="28"/>
          <w:shd w:val="clear" w:color="auto" w:fill="FFFFFF"/>
          <w:lang w:val="ro-RO"/>
        </w:rPr>
        <w:t>În</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stânga</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și</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în</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dreapta</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se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completează</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valorile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pentru</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fiecare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parametru.</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Butonul</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„Înregistrare”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declanșează</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algoritmul</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înregistrare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în</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baza</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date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a</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noii</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intrări</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în</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tabela</w:t>
      </w:r>
      <w:r w:rsidR="007F6D3A" w:rsidRPr="00CE0188">
        <w:rPr>
          <w:color w:val="000000"/>
          <w:sz w:val="28"/>
          <w:szCs w:val="28"/>
          <w:shd w:val="clear" w:color="auto" w:fill="FFFFFF"/>
          <w:lang w:val="ro-RO"/>
        </w:rPr>
        <w:t xml:space="preserve"> </w:t>
      </w:r>
      <w:r w:rsidRPr="00CE0188">
        <w:rPr>
          <w:sz w:val="28"/>
          <w:szCs w:val="28"/>
          <w:lang w:val="ro-RO"/>
        </w:rPr>
        <w:t>Client.</w:t>
      </w:r>
    </w:p>
    <w:p w:rsidR="00F17AAA" w:rsidRPr="00CE0188" w:rsidRDefault="00B23C3B" w:rsidP="00CC250E">
      <w:pPr>
        <w:spacing w:line="360" w:lineRule="auto"/>
        <w:ind w:left="119" w:right="68" w:firstLine="851"/>
        <w:jc w:val="both"/>
        <w:rPr>
          <w:sz w:val="28"/>
          <w:szCs w:val="28"/>
          <w:lang w:val="ro-RO"/>
        </w:rPr>
      </w:pPr>
      <w:r w:rsidRPr="00CE0188">
        <w:rPr>
          <w:noProof/>
          <w:sz w:val="28"/>
          <w:szCs w:val="28"/>
        </w:rPr>
        <w:lastRenderedPageBreak/>
        <w:drawing>
          <wp:anchor distT="0" distB="0" distL="114300" distR="114300" simplePos="0" relativeHeight="251651584" behindDoc="1" locked="0" layoutInCell="1" allowOverlap="1">
            <wp:simplePos x="0" y="0"/>
            <wp:positionH relativeFrom="margin">
              <wp:posOffset>641350</wp:posOffset>
            </wp:positionH>
            <wp:positionV relativeFrom="paragraph">
              <wp:posOffset>361950</wp:posOffset>
            </wp:positionV>
            <wp:extent cx="4838700" cy="3095625"/>
            <wp:effectExtent l="0" t="0" r="0" b="9525"/>
            <wp:wrapTight wrapText="bothSides">
              <wp:wrapPolygon edited="0">
                <wp:start x="0" y="0"/>
                <wp:lineTo x="0" y="21534"/>
                <wp:lineTo x="21515" y="21534"/>
                <wp:lineTo x="2151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augareCursa.jpg"/>
                    <pic:cNvPicPr/>
                  </pic:nvPicPr>
                  <pic:blipFill rotWithShape="1">
                    <a:blip r:embed="rId15">
                      <a:extLst>
                        <a:ext uri="{28A0092B-C50C-407E-A947-70E740481C1C}">
                          <a14:useLocalDpi xmlns:a14="http://schemas.microsoft.com/office/drawing/2010/main" val="0"/>
                        </a:ext>
                      </a:extLst>
                    </a:blip>
                    <a:srcRect l="2087" t="6518" r="1519" b="32954"/>
                    <a:stretch/>
                  </pic:blipFill>
                  <pic:spPr bwMode="auto">
                    <a:xfrm>
                      <a:off x="0" y="0"/>
                      <a:ext cx="4838700" cy="3095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7AAA" w:rsidRPr="00CE0188">
        <w:rPr>
          <w:sz w:val="28"/>
          <w:szCs w:val="28"/>
          <w:lang w:val="ro-RO"/>
        </w:rPr>
        <w:t>Formularul</w:t>
      </w:r>
      <w:r w:rsidR="007F6D3A" w:rsidRPr="00CE0188">
        <w:rPr>
          <w:sz w:val="28"/>
          <w:szCs w:val="28"/>
          <w:lang w:val="ro-RO"/>
        </w:rPr>
        <w:t xml:space="preserve"> </w:t>
      </w:r>
      <w:r w:rsidR="00F17AAA" w:rsidRPr="00CE0188">
        <w:rPr>
          <w:sz w:val="28"/>
          <w:szCs w:val="28"/>
          <w:lang w:val="ro-RO"/>
        </w:rPr>
        <w:t>de</w:t>
      </w:r>
      <w:r w:rsidR="007F6D3A" w:rsidRPr="00CE0188">
        <w:rPr>
          <w:sz w:val="28"/>
          <w:szCs w:val="28"/>
          <w:lang w:val="ro-RO"/>
        </w:rPr>
        <w:t xml:space="preserve"> </w:t>
      </w:r>
      <w:r w:rsidR="00F17AAA" w:rsidRPr="00CE0188">
        <w:rPr>
          <w:sz w:val="28"/>
          <w:szCs w:val="28"/>
          <w:lang w:val="ro-RO"/>
        </w:rPr>
        <w:t>adaugare</w:t>
      </w:r>
      <w:r w:rsidR="007F6D3A" w:rsidRPr="00CE0188">
        <w:rPr>
          <w:sz w:val="28"/>
          <w:szCs w:val="28"/>
          <w:lang w:val="ro-RO"/>
        </w:rPr>
        <w:t xml:space="preserve"> </w:t>
      </w:r>
      <w:r w:rsidR="00F17AAA" w:rsidRPr="00CE0188">
        <w:rPr>
          <w:sz w:val="28"/>
          <w:szCs w:val="28"/>
          <w:lang w:val="ro-RO"/>
        </w:rPr>
        <w:t>a</w:t>
      </w:r>
      <w:r w:rsidR="007F6D3A" w:rsidRPr="00CE0188">
        <w:rPr>
          <w:sz w:val="28"/>
          <w:szCs w:val="28"/>
          <w:lang w:val="ro-RO"/>
        </w:rPr>
        <w:t xml:space="preserve"> </w:t>
      </w:r>
      <w:r w:rsidR="00F17AAA" w:rsidRPr="00CE0188">
        <w:rPr>
          <w:sz w:val="28"/>
          <w:szCs w:val="28"/>
          <w:lang w:val="ro-RO"/>
        </w:rPr>
        <w:t>unei</w:t>
      </w:r>
      <w:r w:rsidR="007F6D3A" w:rsidRPr="00CE0188">
        <w:rPr>
          <w:sz w:val="28"/>
          <w:szCs w:val="28"/>
          <w:lang w:val="ro-RO"/>
        </w:rPr>
        <w:t xml:space="preserve"> </w:t>
      </w:r>
      <w:r w:rsidR="007B1904" w:rsidRPr="00CE0188">
        <w:rPr>
          <w:sz w:val="28"/>
          <w:szCs w:val="28"/>
          <w:lang w:val="ro-RO"/>
        </w:rPr>
        <w:t>c</w:t>
      </w:r>
      <w:r w:rsidR="00F17AAA" w:rsidRPr="00CE0188">
        <w:rPr>
          <w:sz w:val="28"/>
          <w:szCs w:val="28"/>
          <w:lang w:val="ro-RO"/>
        </w:rPr>
        <w:t>urse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În</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stânga</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și</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în</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dreapta</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se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completează</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valorile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pentru</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fiecare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parametru.</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Butonul</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„Înregistrare”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declanșează</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algoritmul</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înregistrare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în</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baza</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date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a</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noii</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intrări</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în</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tabela</w:t>
      </w:r>
      <w:r w:rsidR="007F6D3A" w:rsidRPr="00CE0188">
        <w:rPr>
          <w:color w:val="000000"/>
          <w:sz w:val="28"/>
          <w:szCs w:val="28"/>
          <w:shd w:val="clear" w:color="auto" w:fill="FFFFFF"/>
          <w:lang w:val="ro-RO"/>
        </w:rPr>
        <w:t xml:space="preserve"> </w:t>
      </w:r>
      <w:r w:rsidR="00F17AAA" w:rsidRPr="00CE0188">
        <w:rPr>
          <w:sz w:val="28"/>
          <w:szCs w:val="28"/>
          <w:lang w:val="ro-RO"/>
        </w:rPr>
        <w:t>Cursa.</w:t>
      </w:r>
    </w:p>
    <w:p w:rsidR="00B23C3B" w:rsidRPr="00CE0188" w:rsidRDefault="00A33C76" w:rsidP="00C53603">
      <w:pPr>
        <w:spacing w:line="359" w:lineRule="auto"/>
        <w:ind w:left="119" w:right="67"/>
        <w:jc w:val="both"/>
        <w:rPr>
          <w:sz w:val="28"/>
          <w:szCs w:val="28"/>
          <w:lang w:val="ro-RO"/>
        </w:rPr>
      </w:pPr>
      <w:r w:rsidRPr="00CE0188">
        <w:rPr>
          <w:noProof/>
          <w:sz w:val="28"/>
          <w:szCs w:val="28"/>
        </w:rPr>
        <w:drawing>
          <wp:anchor distT="0" distB="0" distL="114300" distR="114300" simplePos="0" relativeHeight="251675136" behindDoc="1" locked="0" layoutInCell="1" allowOverlap="1">
            <wp:simplePos x="0" y="0"/>
            <wp:positionH relativeFrom="page">
              <wp:posOffset>1990725</wp:posOffset>
            </wp:positionH>
            <wp:positionV relativeFrom="paragraph">
              <wp:posOffset>238125</wp:posOffset>
            </wp:positionV>
            <wp:extent cx="3695700" cy="3976370"/>
            <wp:effectExtent l="0" t="0" r="0" b="5080"/>
            <wp:wrapTight wrapText="bothSides">
              <wp:wrapPolygon edited="0">
                <wp:start x="0" y="0"/>
                <wp:lineTo x="0" y="21524"/>
                <wp:lineTo x="21489" y="21524"/>
                <wp:lineTo x="2148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augareMasina.jpg"/>
                    <pic:cNvPicPr/>
                  </pic:nvPicPr>
                  <pic:blipFill rotWithShape="1">
                    <a:blip r:embed="rId16">
                      <a:extLst>
                        <a:ext uri="{28A0092B-C50C-407E-A947-70E740481C1C}">
                          <a14:useLocalDpi xmlns:a14="http://schemas.microsoft.com/office/drawing/2010/main" val="0"/>
                        </a:ext>
                      </a:extLst>
                    </a:blip>
                    <a:srcRect l="2257" t="5883" r="500" b="12250"/>
                    <a:stretch/>
                  </pic:blipFill>
                  <pic:spPr bwMode="auto">
                    <a:xfrm>
                      <a:off x="0" y="0"/>
                      <a:ext cx="3695700" cy="3976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7262D" w:rsidRPr="00CE0188" w:rsidRDefault="00E7262D" w:rsidP="00C53603">
      <w:pPr>
        <w:spacing w:line="359" w:lineRule="auto"/>
        <w:ind w:left="119" w:right="67"/>
        <w:jc w:val="both"/>
        <w:rPr>
          <w:sz w:val="28"/>
          <w:szCs w:val="28"/>
          <w:lang w:val="ro-RO"/>
        </w:rPr>
      </w:pPr>
    </w:p>
    <w:p w:rsidR="00E7262D" w:rsidRPr="00CE0188" w:rsidRDefault="00E7262D" w:rsidP="00C53603">
      <w:pPr>
        <w:spacing w:line="359" w:lineRule="auto"/>
        <w:ind w:left="119" w:right="67"/>
        <w:jc w:val="both"/>
        <w:rPr>
          <w:sz w:val="28"/>
          <w:szCs w:val="28"/>
          <w:lang w:val="ro-RO"/>
        </w:rPr>
      </w:pPr>
    </w:p>
    <w:p w:rsidR="00E7262D" w:rsidRPr="00CE0188" w:rsidRDefault="00E7262D" w:rsidP="00C53603">
      <w:pPr>
        <w:spacing w:line="359" w:lineRule="auto"/>
        <w:ind w:left="119" w:right="67"/>
        <w:jc w:val="both"/>
        <w:rPr>
          <w:sz w:val="28"/>
          <w:szCs w:val="28"/>
          <w:lang w:val="ro-RO"/>
        </w:rPr>
      </w:pPr>
    </w:p>
    <w:p w:rsidR="00E7262D" w:rsidRPr="00CE0188" w:rsidRDefault="00E7262D" w:rsidP="00C53603">
      <w:pPr>
        <w:spacing w:line="359" w:lineRule="auto"/>
        <w:ind w:left="119" w:right="67"/>
        <w:jc w:val="both"/>
        <w:rPr>
          <w:sz w:val="28"/>
          <w:szCs w:val="28"/>
          <w:lang w:val="ro-RO"/>
        </w:rPr>
      </w:pPr>
    </w:p>
    <w:p w:rsidR="00E7262D" w:rsidRPr="00CE0188" w:rsidRDefault="00E7262D" w:rsidP="00C53603">
      <w:pPr>
        <w:spacing w:line="359" w:lineRule="auto"/>
        <w:ind w:left="119" w:right="67"/>
        <w:jc w:val="both"/>
        <w:rPr>
          <w:sz w:val="28"/>
          <w:szCs w:val="28"/>
          <w:lang w:val="ro-RO"/>
        </w:rPr>
      </w:pPr>
    </w:p>
    <w:p w:rsidR="00E7262D" w:rsidRPr="00CE0188" w:rsidRDefault="00E7262D" w:rsidP="00C53603">
      <w:pPr>
        <w:spacing w:line="359" w:lineRule="auto"/>
        <w:ind w:left="119" w:right="67"/>
        <w:jc w:val="both"/>
        <w:rPr>
          <w:sz w:val="28"/>
          <w:szCs w:val="28"/>
          <w:lang w:val="ro-RO"/>
        </w:rPr>
      </w:pPr>
    </w:p>
    <w:p w:rsidR="00E7262D" w:rsidRPr="00CE0188" w:rsidRDefault="00E7262D" w:rsidP="00C53603">
      <w:pPr>
        <w:spacing w:line="359" w:lineRule="auto"/>
        <w:ind w:left="119" w:right="67"/>
        <w:jc w:val="both"/>
        <w:rPr>
          <w:sz w:val="28"/>
          <w:szCs w:val="28"/>
          <w:lang w:val="ro-RO"/>
        </w:rPr>
      </w:pPr>
    </w:p>
    <w:p w:rsidR="00E7262D" w:rsidRPr="00CE0188" w:rsidRDefault="00E7262D" w:rsidP="00C53603">
      <w:pPr>
        <w:spacing w:line="359" w:lineRule="auto"/>
        <w:ind w:left="119" w:right="67"/>
        <w:jc w:val="both"/>
        <w:rPr>
          <w:sz w:val="28"/>
          <w:szCs w:val="28"/>
          <w:lang w:val="ro-RO"/>
        </w:rPr>
      </w:pPr>
    </w:p>
    <w:p w:rsidR="00E7262D" w:rsidRPr="00CE0188" w:rsidRDefault="00E7262D" w:rsidP="00B23C3B">
      <w:pPr>
        <w:spacing w:before="96"/>
        <w:jc w:val="both"/>
        <w:rPr>
          <w:color w:val="000000"/>
          <w:sz w:val="28"/>
          <w:szCs w:val="28"/>
          <w:shd w:val="clear" w:color="auto" w:fill="FFFFFF"/>
          <w:lang w:val="ro-RO"/>
        </w:rPr>
      </w:pPr>
    </w:p>
    <w:p w:rsidR="00E7262D" w:rsidRPr="00CE0188" w:rsidRDefault="00E7262D" w:rsidP="00B23C3B">
      <w:pPr>
        <w:spacing w:before="96"/>
        <w:jc w:val="both"/>
        <w:rPr>
          <w:color w:val="000000"/>
          <w:sz w:val="28"/>
          <w:szCs w:val="28"/>
          <w:shd w:val="clear" w:color="auto" w:fill="FFFFFF"/>
          <w:lang w:val="ro-RO"/>
        </w:rPr>
      </w:pPr>
    </w:p>
    <w:p w:rsidR="00E7262D" w:rsidRPr="00CE0188" w:rsidRDefault="00E7262D" w:rsidP="00B23C3B">
      <w:pPr>
        <w:spacing w:before="96"/>
        <w:jc w:val="both"/>
        <w:rPr>
          <w:color w:val="000000"/>
          <w:sz w:val="28"/>
          <w:szCs w:val="28"/>
          <w:shd w:val="clear" w:color="auto" w:fill="FFFFFF"/>
          <w:lang w:val="ro-RO"/>
        </w:rPr>
      </w:pPr>
    </w:p>
    <w:p w:rsidR="00E7262D" w:rsidRPr="00CE0188" w:rsidRDefault="00E7262D" w:rsidP="00B23C3B">
      <w:pPr>
        <w:spacing w:before="96"/>
        <w:jc w:val="both"/>
        <w:rPr>
          <w:color w:val="000000"/>
          <w:sz w:val="28"/>
          <w:szCs w:val="28"/>
          <w:shd w:val="clear" w:color="auto" w:fill="FFFFFF"/>
          <w:lang w:val="ro-RO"/>
        </w:rPr>
      </w:pPr>
    </w:p>
    <w:p w:rsidR="00E7262D" w:rsidRPr="00CE0188" w:rsidRDefault="00E7262D" w:rsidP="00B23C3B">
      <w:pPr>
        <w:spacing w:before="96"/>
        <w:jc w:val="both"/>
        <w:rPr>
          <w:color w:val="000000"/>
          <w:sz w:val="28"/>
          <w:szCs w:val="28"/>
          <w:shd w:val="clear" w:color="auto" w:fill="FFFFFF"/>
          <w:lang w:val="ro-RO"/>
        </w:rPr>
      </w:pPr>
    </w:p>
    <w:p w:rsidR="00E7262D" w:rsidRPr="00CE0188" w:rsidRDefault="00E7262D" w:rsidP="00B23C3B">
      <w:pPr>
        <w:spacing w:before="96"/>
        <w:jc w:val="both"/>
        <w:rPr>
          <w:color w:val="000000"/>
          <w:sz w:val="28"/>
          <w:szCs w:val="28"/>
          <w:shd w:val="clear" w:color="auto" w:fill="FFFFFF"/>
          <w:lang w:val="ro-RO"/>
        </w:rPr>
      </w:pPr>
    </w:p>
    <w:p w:rsidR="00E7262D" w:rsidRPr="00CE0188" w:rsidRDefault="00E7262D" w:rsidP="00B23C3B">
      <w:pPr>
        <w:spacing w:before="96"/>
        <w:jc w:val="both"/>
        <w:rPr>
          <w:color w:val="000000"/>
          <w:sz w:val="28"/>
          <w:szCs w:val="28"/>
          <w:shd w:val="clear" w:color="auto" w:fill="FFFFFF"/>
          <w:lang w:val="ro-RO"/>
        </w:rPr>
      </w:pPr>
    </w:p>
    <w:p w:rsidR="00E7262D" w:rsidRPr="00CE0188" w:rsidRDefault="00E7262D" w:rsidP="00B23C3B">
      <w:pPr>
        <w:spacing w:before="96"/>
        <w:jc w:val="both"/>
        <w:rPr>
          <w:color w:val="000000"/>
          <w:sz w:val="28"/>
          <w:szCs w:val="28"/>
          <w:shd w:val="clear" w:color="auto" w:fill="FFFFFF"/>
          <w:lang w:val="ro-RO"/>
        </w:rPr>
      </w:pPr>
    </w:p>
    <w:p w:rsidR="00E7262D" w:rsidRPr="00CE0188" w:rsidRDefault="00E7262D" w:rsidP="00B23C3B">
      <w:pPr>
        <w:spacing w:before="96"/>
        <w:jc w:val="both"/>
        <w:rPr>
          <w:color w:val="000000"/>
          <w:sz w:val="28"/>
          <w:szCs w:val="28"/>
          <w:shd w:val="clear" w:color="auto" w:fill="FFFFFF"/>
          <w:lang w:val="ro-RO"/>
        </w:rPr>
      </w:pPr>
    </w:p>
    <w:p w:rsidR="004D350F" w:rsidRPr="00CE0188" w:rsidRDefault="00AF1AFA" w:rsidP="00CC250E">
      <w:pPr>
        <w:spacing w:before="96" w:line="360" w:lineRule="auto"/>
        <w:ind w:firstLine="851"/>
        <w:jc w:val="both"/>
        <w:rPr>
          <w:lang w:val="ro-RO"/>
        </w:rPr>
      </w:pPr>
      <w:r w:rsidRPr="00CE0188">
        <w:rPr>
          <w:noProof/>
        </w:rPr>
        <w:drawing>
          <wp:anchor distT="0" distB="0" distL="114300" distR="114300" simplePos="0" relativeHeight="251652608" behindDoc="1" locked="0" layoutInCell="1" allowOverlap="1">
            <wp:simplePos x="0" y="0"/>
            <wp:positionH relativeFrom="margin">
              <wp:align>center</wp:align>
            </wp:positionH>
            <wp:positionV relativeFrom="paragraph">
              <wp:posOffset>1068705</wp:posOffset>
            </wp:positionV>
            <wp:extent cx="5857875" cy="3241040"/>
            <wp:effectExtent l="0" t="0" r="9525" b="0"/>
            <wp:wrapTight wrapText="bothSides">
              <wp:wrapPolygon edited="0">
                <wp:start x="0" y="0"/>
                <wp:lineTo x="0" y="21456"/>
                <wp:lineTo x="21565" y="21456"/>
                <wp:lineTo x="2156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dificareClient.jpg"/>
                    <pic:cNvPicPr/>
                  </pic:nvPicPr>
                  <pic:blipFill rotWithShape="1">
                    <a:blip r:embed="rId17">
                      <a:extLst>
                        <a:ext uri="{28A0092B-C50C-407E-A947-70E740481C1C}">
                          <a14:useLocalDpi xmlns:a14="http://schemas.microsoft.com/office/drawing/2010/main" val="0"/>
                        </a:ext>
                      </a:extLst>
                    </a:blip>
                    <a:srcRect t="6845"/>
                    <a:stretch/>
                  </pic:blipFill>
                  <pic:spPr bwMode="auto">
                    <a:xfrm>
                      <a:off x="0" y="0"/>
                      <a:ext cx="5857875" cy="3241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1904" w:rsidRPr="00CE0188">
        <w:rPr>
          <w:color w:val="000000"/>
          <w:sz w:val="28"/>
          <w:szCs w:val="28"/>
          <w:shd w:val="clear" w:color="auto" w:fill="FFFFFF"/>
          <w:lang w:val="ro-RO"/>
        </w:rPr>
        <w:t>Formularul</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adăugare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a</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unei</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mașini.</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În</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stânga</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și</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în</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dreapta</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se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completează</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valorile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pentru</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fiecare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parametru.</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Butonul</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„Înregistrare”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declanșează</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algoritmul</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înregistrare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în</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baza</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date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a</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noii</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intrări</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în</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tabela</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Masina.</w:t>
      </w:r>
    </w:p>
    <w:p w:rsidR="005A0164" w:rsidRPr="00CE0188" w:rsidRDefault="005A0164" w:rsidP="00C53603">
      <w:pPr>
        <w:spacing w:before="96"/>
        <w:ind w:left="1580"/>
        <w:jc w:val="both"/>
        <w:rPr>
          <w:lang w:val="ro-RO"/>
        </w:rPr>
      </w:pPr>
    </w:p>
    <w:p w:rsidR="005A0164" w:rsidRPr="00CE0188" w:rsidRDefault="005A0164" w:rsidP="00F57901">
      <w:pPr>
        <w:spacing w:line="360" w:lineRule="auto"/>
        <w:ind w:left="119" w:right="68" w:firstLine="851"/>
        <w:jc w:val="both"/>
        <w:rPr>
          <w:sz w:val="28"/>
          <w:szCs w:val="28"/>
          <w:lang w:val="ro-RO"/>
        </w:rPr>
      </w:pPr>
      <w:r w:rsidRPr="00CE0188">
        <w:rPr>
          <w:sz w:val="28"/>
          <w:szCs w:val="28"/>
          <w:lang w:val="ro-RO"/>
        </w:rPr>
        <w:t>Formularul</w:t>
      </w:r>
      <w:r w:rsidR="007F6D3A" w:rsidRPr="00CE0188">
        <w:rPr>
          <w:sz w:val="28"/>
          <w:szCs w:val="28"/>
          <w:lang w:val="ro-RO"/>
        </w:rPr>
        <w:t xml:space="preserve"> </w:t>
      </w:r>
      <w:r w:rsidRPr="00CE0188">
        <w:rPr>
          <w:sz w:val="28"/>
          <w:szCs w:val="28"/>
          <w:lang w:val="ro-RO"/>
        </w:rPr>
        <w:t>de</w:t>
      </w:r>
      <w:r w:rsidR="007F6D3A" w:rsidRPr="00CE0188">
        <w:rPr>
          <w:sz w:val="28"/>
          <w:szCs w:val="28"/>
          <w:lang w:val="ro-RO"/>
        </w:rPr>
        <w:t xml:space="preserve"> </w:t>
      </w:r>
      <w:r w:rsidRPr="00CE0188">
        <w:rPr>
          <w:sz w:val="28"/>
          <w:szCs w:val="28"/>
          <w:lang w:val="ro-RO"/>
        </w:rPr>
        <w:t>modificare</w:t>
      </w:r>
      <w:r w:rsidR="007F6D3A" w:rsidRPr="00CE0188">
        <w:rPr>
          <w:sz w:val="28"/>
          <w:szCs w:val="28"/>
          <w:lang w:val="ro-RO"/>
        </w:rPr>
        <w:t xml:space="preserve"> </w:t>
      </w:r>
      <w:r w:rsidRPr="00CE0188">
        <w:rPr>
          <w:sz w:val="28"/>
          <w:szCs w:val="28"/>
          <w:lang w:val="ro-RO"/>
        </w:rPr>
        <w:t>a</w:t>
      </w:r>
      <w:r w:rsidR="007F6D3A" w:rsidRPr="00CE0188">
        <w:rPr>
          <w:sz w:val="28"/>
          <w:szCs w:val="28"/>
          <w:lang w:val="ro-RO"/>
        </w:rPr>
        <w:t xml:space="preserve"> </w:t>
      </w:r>
      <w:r w:rsidRPr="00CE0188">
        <w:rPr>
          <w:sz w:val="28"/>
          <w:szCs w:val="28"/>
          <w:lang w:val="ro-RO"/>
        </w:rPr>
        <w:t>unei</w:t>
      </w:r>
      <w:r w:rsidR="007F6D3A" w:rsidRPr="00CE0188">
        <w:rPr>
          <w:sz w:val="28"/>
          <w:szCs w:val="28"/>
          <w:lang w:val="ro-RO"/>
        </w:rPr>
        <w:t xml:space="preserve"> </w:t>
      </w:r>
      <w:r w:rsidRPr="00CE0188">
        <w:rPr>
          <w:sz w:val="28"/>
          <w:szCs w:val="28"/>
          <w:lang w:val="ro-RO"/>
        </w:rPr>
        <w:t>intrari</w:t>
      </w:r>
      <w:r w:rsidR="007F6D3A" w:rsidRPr="00CE0188">
        <w:rPr>
          <w:sz w:val="28"/>
          <w:szCs w:val="28"/>
          <w:lang w:val="ro-RO"/>
        </w:rPr>
        <w:t xml:space="preserve"> </w:t>
      </w:r>
      <w:r w:rsidRPr="00CE0188">
        <w:rPr>
          <w:sz w:val="28"/>
          <w:szCs w:val="28"/>
          <w:lang w:val="ro-RO"/>
        </w:rPr>
        <w:t>in</w:t>
      </w:r>
      <w:r w:rsidR="007F6D3A" w:rsidRPr="00CE0188">
        <w:rPr>
          <w:sz w:val="28"/>
          <w:szCs w:val="28"/>
          <w:lang w:val="ro-RO"/>
        </w:rPr>
        <w:t xml:space="preserve"> </w:t>
      </w:r>
      <w:r w:rsidRPr="00CE0188">
        <w:rPr>
          <w:sz w:val="28"/>
          <w:szCs w:val="28"/>
          <w:lang w:val="ro-RO"/>
        </w:rPr>
        <w:t>tabela</w:t>
      </w:r>
      <w:r w:rsidR="007F6D3A" w:rsidRPr="00CE0188">
        <w:rPr>
          <w:sz w:val="28"/>
          <w:szCs w:val="28"/>
          <w:lang w:val="ro-RO"/>
        </w:rPr>
        <w:t xml:space="preserve"> </w:t>
      </w:r>
      <w:r w:rsidR="002B3268" w:rsidRPr="00CE0188">
        <w:rPr>
          <w:sz w:val="28"/>
          <w:szCs w:val="28"/>
          <w:lang w:val="ro-RO"/>
        </w:rPr>
        <w:t>“</w:t>
      </w:r>
      <w:r w:rsidRPr="00CE0188">
        <w:rPr>
          <w:sz w:val="28"/>
          <w:szCs w:val="28"/>
          <w:lang w:val="ro-RO"/>
        </w:rPr>
        <w:t>Client</w:t>
      </w:r>
      <w:r w:rsidR="002B3268" w:rsidRPr="00CE0188">
        <w:rPr>
          <w:sz w:val="28"/>
          <w:szCs w:val="28"/>
          <w:lang w:val="ro-RO"/>
        </w:rPr>
        <w:t>”</w:t>
      </w:r>
      <w:r w:rsidR="007B1904" w:rsidRPr="00CE0188">
        <w:rPr>
          <w:sz w:val="28"/>
          <w:szCs w:val="28"/>
          <w:lang w:val="ro-RO"/>
        </w:rPr>
        <w:t>.</w:t>
      </w:r>
      <w:r w:rsidR="00833B9D" w:rsidRPr="00CE0188">
        <w:rPr>
          <w:sz w:val="28"/>
          <w:szCs w:val="28"/>
          <w:lang w:val="ro-RO"/>
        </w:rPr>
        <w:t xml:space="preserve"> </w:t>
      </w:r>
      <w:r w:rsidR="007B1904" w:rsidRPr="00CE0188">
        <w:rPr>
          <w:color w:val="000000"/>
          <w:sz w:val="28"/>
          <w:szCs w:val="28"/>
          <w:shd w:val="clear" w:color="auto" w:fill="FFFFFF"/>
          <w:lang w:val="ro-RO"/>
        </w:rPr>
        <w:t>În</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stânga</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se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completează</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valorile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pentru</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fiecare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parametru.</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Elementul</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se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selectează</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cu</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ajutorul</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elemental</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de</w:t>
      </w:r>
      <w:r w:rsidR="00833B9D"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tip</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DataGridView.</w:t>
      </w:r>
      <w:r w:rsidR="00833B9D"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Butonul</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„Modifică</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înregistrarea</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selectată”declanșează</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algoritmul</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modificării</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în</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baza</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date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a</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intrării</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in</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tabela</w:t>
      </w:r>
      <w:r w:rsidR="007F6D3A" w:rsidRPr="00CE0188">
        <w:rPr>
          <w:color w:val="000000"/>
          <w:sz w:val="28"/>
          <w:szCs w:val="28"/>
          <w:shd w:val="clear" w:color="auto" w:fill="FFFFFF"/>
          <w:lang w:val="ro-RO"/>
        </w:rPr>
        <w:t xml:space="preserve"> </w:t>
      </w:r>
      <w:r w:rsidR="002B3268" w:rsidRPr="00CE0188">
        <w:rPr>
          <w:color w:val="000000"/>
          <w:sz w:val="28"/>
          <w:szCs w:val="28"/>
          <w:shd w:val="clear" w:color="auto" w:fill="FFFFFF"/>
          <w:lang w:val="ro-RO"/>
        </w:rPr>
        <w:t>“</w:t>
      </w:r>
      <w:r w:rsidRPr="00CE0188">
        <w:rPr>
          <w:sz w:val="28"/>
          <w:szCs w:val="28"/>
          <w:lang w:val="ro-RO"/>
        </w:rPr>
        <w:t>Client</w:t>
      </w:r>
      <w:r w:rsidR="002B3268" w:rsidRPr="00CE0188">
        <w:rPr>
          <w:sz w:val="28"/>
          <w:szCs w:val="28"/>
          <w:lang w:val="ro-RO"/>
        </w:rPr>
        <w:t>”</w:t>
      </w:r>
      <w:r w:rsidRPr="00CE0188">
        <w:rPr>
          <w:sz w:val="28"/>
          <w:szCs w:val="28"/>
          <w:lang w:val="ro-RO"/>
        </w:rPr>
        <w:t>.</w:t>
      </w:r>
    </w:p>
    <w:p w:rsidR="004D350F" w:rsidRPr="00CE0188" w:rsidRDefault="00AF1AFA" w:rsidP="00C53603">
      <w:pPr>
        <w:spacing w:before="3" w:line="120" w:lineRule="exact"/>
        <w:jc w:val="both"/>
        <w:rPr>
          <w:sz w:val="13"/>
          <w:szCs w:val="13"/>
          <w:lang w:val="ro-RO"/>
        </w:rPr>
      </w:pPr>
      <w:r w:rsidRPr="00CE0188">
        <w:rPr>
          <w:noProof/>
        </w:rPr>
        <w:drawing>
          <wp:anchor distT="0" distB="0" distL="114300" distR="114300" simplePos="0" relativeHeight="251655680" behindDoc="1" locked="0" layoutInCell="1" allowOverlap="1">
            <wp:simplePos x="0" y="0"/>
            <wp:positionH relativeFrom="margin">
              <wp:posOffset>69850</wp:posOffset>
            </wp:positionH>
            <wp:positionV relativeFrom="paragraph">
              <wp:posOffset>96520</wp:posOffset>
            </wp:positionV>
            <wp:extent cx="5934075" cy="2425065"/>
            <wp:effectExtent l="0" t="0" r="9525" b="0"/>
            <wp:wrapTight wrapText="bothSides">
              <wp:wrapPolygon edited="0">
                <wp:start x="0" y="0"/>
                <wp:lineTo x="0" y="21379"/>
                <wp:lineTo x="21565" y="21379"/>
                <wp:lineTo x="2156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dificareSofer.jpg"/>
                    <pic:cNvPicPr/>
                  </pic:nvPicPr>
                  <pic:blipFill rotWithShape="1">
                    <a:blip r:embed="rId18">
                      <a:extLst>
                        <a:ext uri="{28A0092B-C50C-407E-A947-70E740481C1C}">
                          <a14:useLocalDpi xmlns:a14="http://schemas.microsoft.com/office/drawing/2010/main" val="0"/>
                        </a:ext>
                      </a:extLst>
                    </a:blip>
                    <a:srcRect l="1094" t="7283" r="1563"/>
                    <a:stretch/>
                  </pic:blipFill>
                  <pic:spPr bwMode="auto">
                    <a:xfrm>
                      <a:off x="0" y="0"/>
                      <a:ext cx="5934075" cy="2425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A0164" w:rsidRPr="00CE0188" w:rsidRDefault="005A0164" w:rsidP="00CC250E">
      <w:pPr>
        <w:spacing w:line="360" w:lineRule="auto"/>
        <w:ind w:left="119" w:right="68" w:firstLine="851"/>
        <w:jc w:val="both"/>
        <w:rPr>
          <w:sz w:val="28"/>
          <w:szCs w:val="28"/>
          <w:lang w:val="ro-RO"/>
        </w:rPr>
      </w:pPr>
      <w:r w:rsidRPr="00CE0188">
        <w:rPr>
          <w:sz w:val="28"/>
          <w:szCs w:val="28"/>
          <w:lang w:val="ro-RO"/>
        </w:rPr>
        <w:lastRenderedPageBreak/>
        <w:t>Formularul</w:t>
      </w:r>
      <w:r w:rsidR="007F6D3A" w:rsidRPr="00CE0188">
        <w:rPr>
          <w:sz w:val="28"/>
          <w:szCs w:val="28"/>
          <w:lang w:val="ro-RO"/>
        </w:rPr>
        <w:t xml:space="preserve"> </w:t>
      </w:r>
      <w:r w:rsidRPr="00CE0188">
        <w:rPr>
          <w:sz w:val="28"/>
          <w:szCs w:val="28"/>
          <w:lang w:val="ro-RO"/>
        </w:rPr>
        <w:t>de</w:t>
      </w:r>
      <w:r w:rsidR="007F6D3A" w:rsidRPr="00CE0188">
        <w:rPr>
          <w:sz w:val="28"/>
          <w:szCs w:val="28"/>
          <w:lang w:val="ro-RO"/>
        </w:rPr>
        <w:t xml:space="preserve"> </w:t>
      </w:r>
      <w:r w:rsidRPr="00CE0188">
        <w:rPr>
          <w:sz w:val="28"/>
          <w:szCs w:val="28"/>
          <w:lang w:val="ro-RO"/>
        </w:rPr>
        <w:t>modificare</w:t>
      </w:r>
      <w:r w:rsidR="007F6D3A" w:rsidRPr="00CE0188">
        <w:rPr>
          <w:sz w:val="28"/>
          <w:szCs w:val="28"/>
          <w:lang w:val="ro-RO"/>
        </w:rPr>
        <w:t xml:space="preserve"> </w:t>
      </w:r>
      <w:r w:rsidRPr="00CE0188">
        <w:rPr>
          <w:sz w:val="28"/>
          <w:szCs w:val="28"/>
          <w:lang w:val="ro-RO"/>
        </w:rPr>
        <w:t>a</w:t>
      </w:r>
      <w:r w:rsidR="007F6D3A" w:rsidRPr="00CE0188">
        <w:rPr>
          <w:sz w:val="28"/>
          <w:szCs w:val="28"/>
          <w:lang w:val="ro-RO"/>
        </w:rPr>
        <w:t xml:space="preserve"> </w:t>
      </w:r>
      <w:r w:rsidRPr="00CE0188">
        <w:rPr>
          <w:sz w:val="28"/>
          <w:szCs w:val="28"/>
          <w:lang w:val="ro-RO"/>
        </w:rPr>
        <w:t>unei</w:t>
      </w:r>
      <w:r w:rsidR="007F6D3A" w:rsidRPr="00CE0188">
        <w:rPr>
          <w:sz w:val="28"/>
          <w:szCs w:val="28"/>
          <w:lang w:val="ro-RO"/>
        </w:rPr>
        <w:t xml:space="preserve"> </w:t>
      </w:r>
      <w:r w:rsidRPr="00CE0188">
        <w:rPr>
          <w:sz w:val="28"/>
          <w:szCs w:val="28"/>
          <w:lang w:val="ro-RO"/>
        </w:rPr>
        <w:t>intrari</w:t>
      </w:r>
      <w:r w:rsidR="007F6D3A" w:rsidRPr="00CE0188">
        <w:rPr>
          <w:sz w:val="28"/>
          <w:szCs w:val="28"/>
          <w:lang w:val="ro-RO"/>
        </w:rPr>
        <w:t xml:space="preserve"> </w:t>
      </w:r>
      <w:r w:rsidRPr="00CE0188">
        <w:rPr>
          <w:sz w:val="28"/>
          <w:szCs w:val="28"/>
          <w:lang w:val="ro-RO"/>
        </w:rPr>
        <w:t>in</w:t>
      </w:r>
      <w:r w:rsidR="007F6D3A" w:rsidRPr="00CE0188">
        <w:rPr>
          <w:sz w:val="28"/>
          <w:szCs w:val="28"/>
          <w:lang w:val="ro-RO"/>
        </w:rPr>
        <w:t xml:space="preserve"> </w:t>
      </w:r>
      <w:r w:rsidRPr="00CE0188">
        <w:rPr>
          <w:sz w:val="28"/>
          <w:szCs w:val="28"/>
          <w:lang w:val="ro-RO"/>
        </w:rPr>
        <w:t>tabela</w:t>
      </w:r>
      <w:r w:rsidR="007F6D3A" w:rsidRPr="00CE0188">
        <w:rPr>
          <w:sz w:val="28"/>
          <w:szCs w:val="28"/>
          <w:lang w:val="ro-RO"/>
        </w:rPr>
        <w:t xml:space="preserve"> </w:t>
      </w:r>
      <w:r w:rsidR="002B3268" w:rsidRPr="00CE0188">
        <w:rPr>
          <w:sz w:val="28"/>
          <w:szCs w:val="28"/>
          <w:lang w:val="ro-RO"/>
        </w:rPr>
        <w:t>“</w:t>
      </w:r>
      <w:r w:rsidRPr="00CE0188">
        <w:rPr>
          <w:sz w:val="28"/>
          <w:szCs w:val="28"/>
          <w:lang w:val="ro-RO"/>
        </w:rPr>
        <w:t>Sofer</w:t>
      </w:r>
      <w:r w:rsidR="002B3268" w:rsidRPr="00CE0188">
        <w:rPr>
          <w:sz w:val="28"/>
          <w:szCs w:val="28"/>
          <w:lang w:val="ro-RO"/>
        </w:rPr>
        <w:t>”</w:t>
      </w:r>
      <w:r w:rsidRPr="00CE0188">
        <w:rPr>
          <w:sz w:val="28"/>
          <w:szCs w:val="28"/>
          <w:lang w:val="ro-RO"/>
        </w:rPr>
        <w:t>.</w:t>
      </w:r>
      <w:r w:rsidR="007F6D3A" w:rsidRPr="00CE0188">
        <w:rPr>
          <w:sz w:val="28"/>
          <w:szCs w:val="28"/>
          <w:lang w:val="ro-RO"/>
        </w:rPr>
        <w:t xml:space="preserve"> </w:t>
      </w:r>
      <w:r w:rsidR="007B1904" w:rsidRPr="00CE0188">
        <w:rPr>
          <w:color w:val="000000"/>
          <w:sz w:val="28"/>
          <w:szCs w:val="28"/>
          <w:shd w:val="clear" w:color="auto" w:fill="FFFFFF"/>
          <w:lang w:val="ro-RO"/>
        </w:rPr>
        <w:t>În</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stânga</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se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completează</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valorile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pentru</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fiecare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parametru.</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Elementul</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se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selectează</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cu</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ajutorul</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elemental</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tip</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DataGridView.</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Butonul</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„Modifică</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înregistrarea</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selectată”</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declanșează</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algoritmul</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modificării</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în</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baza</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date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a</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intrării</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in</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tabela</w:t>
      </w:r>
      <w:r w:rsidR="007F6D3A" w:rsidRPr="00CE0188">
        <w:rPr>
          <w:sz w:val="28"/>
          <w:szCs w:val="28"/>
          <w:lang w:val="ro-RO"/>
        </w:rPr>
        <w:t xml:space="preserve"> </w:t>
      </w:r>
      <w:r w:rsidR="002B3268" w:rsidRPr="00CE0188">
        <w:rPr>
          <w:sz w:val="28"/>
          <w:szCs w:val="28"/>
          <w:lang w:val="ro-RO"/>
        </w:rPr>
        <w:t>“</w:t>
      </w:r>
      <w:r w:rsidRPr="00CE0188">
        <w:rPr>
          <w:sz w:val="28"/>
          <w:szCs w:val="28"/>
          <w:lang w:val="ro-RO"/>
        </w:rPr>
        <w:t>Sofer</w:t>
      </w:r>
      <w:r w:rsidR="002B3268" w:rsidRPr="00CE0188">
        <w:rPr>
          <w:sz w:val="28"/>
          <w:szCs w:val="28"/>
          <w:lang w:val="ro-RO"/>
        </w:rPr>
        <w:t>”</w:t>
      </w:r>
      <w:r w:rsidRPr="00CE0188">
        <w:rPr>
          <w:sz w:val="28"/>
          <w:szCs w:val="28"/>
          <w:lang w:val="ro-RO"/>
        </w:rPr>
        <w:t>.</w:t>
      </w:r>
    </w:p>
    <w:p w:rsidR="005A0164" w:rsidRPr="00CE0188" w:rsidRDefault="005A0164" w:rsidP="00C53603">
      <w:pPr>
        <w:spacing w:line="200" w:lineRule="exact"/>
        <w:jc w:val="both"/>
        <w:rPr>
          <w:lang w:val="ro-RO"/>
        </w:rPr>
      </w:pPr>
      <w:r w:rsidRPr="00CE0188">
        <w:rPr>
          <w:noProof/>
        </w:rPr>
        <w:drawing>
          <wp:anchor distT="0" distB="0" distL="114300" distR="114300" simplePos="0" relativeHeight="251653632" behindDoc="1" locked="0" layoutInCell="1" allowOverlap="1">
            <wp:simplePos x="0" y="0"/>
            <wp:positionH relativeFrom="margin">
              <wp:posOffset>3175</wp:posOffset>
            </wp:positionH>
            <wp:positionV relativeFrom="paragraph">
              <wp:posOffset>392430</wp:posOffset>
            </wp:positionV>
            <wp:extent cx="6096000" cy="1692275"/>
            <wp:effectExtent l="0" t="0" r="0" b="3175"/>
            <wp:wrapTight wrapText="bothSides">
              <wp:wrapPolygon edited="0">
                <wp:start x="0" y="0"/>
                <wp:lineTo x="0" y="21397"/>
                <wp:lineTo x="21533" y="21397"/>
                <wp:lineTo x="2153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dificareCursa.jpg"/>
                    <pic:cNvPicPr/>
                  </pic:nvPicPr>
                  <pic:blipFill rotWithShape="1">
                    <a:blip r:embed="rId19">
                      <a:extLst>
                        <a:ext uri="{28A0092B-C50C-407E-A947-70E740481C1C}">
                          <a14:useLocalDpi xmlns:a14="http://schemas.microsoft.com/office/drawing/2010/main" val="0"/>
                        </a:ext>
                      </a:extLst>
                    </a:blip>
                    <a:srcRect t="10118"/>
                    <a:stretch/>
                  </pic:blipFill>
                  <pic:spPr bwMode="auto">
                    <a:xfrm>
                      <a:off x="0" y="0"/>
                      <a:ext cx="6096000" cy="16922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5A0164" w:rsidRPr="00CE0188" w:rsidRDefault="005A0164" w:rsidP="00C2451E">
      <w:pPr>
        <w:spacing w:line="360" w:lineRule="auto"/>
        <w:ind w:left="119" w:right="67" w:firstLine="601"/>
        <w:jc w:val="both"/>
        <w:rPr>
          <w:sz w:val="28"/>
          <w:szCs w:val="28"/>
          <w:lang w:val="ro-RO"/>
        </w:rPr>
      </w:pPr>
      <w:r w:rsidRPr="00CE0188">
        <w:rPr>
          <w:sz w:val="28"/>
          <w:szCs w:val="28"/>
          <w:lang w:val="ro-RO"/>
        </w:rPr>
        <w:t>Formularul</w:t>
      </w:r>
      <w:r w:rsidR="007F6D3A" w:rsidRPr="00CE0188">
        <w:rPr>
          <w:sz w:val="28"/>
          <w:szCs w:val="28"/>
          <w:lang w:val="ro-RO"/>
        </w:rPr>
        <w:t xml:space="preserve"> </w:t>
      </w:r>
      <w:r w:rsidRPr="00CE0188">
        <w:rPr>
          <w:sz w:val="28"/>
          <w:szCs w:val="28"/>
          <w:lang w:val="ro-RO"/>
        </w:rPr>
        <w:t>de</w:t>
      </w:r>
      <w:r w:rsidR="007F6D3A" w:rsidRPr="00CE0188">
        <w:rPr>
          <w:sz w:val="28"/>
          <w:szCs w:val="28"/>
          <w:lang w:val="ro-RO"/>
        </w:rPr>
        <w:t xml:space="preserve"> </w:t>
      </w:r>
      <w:r w:rsidRPr="00CE0188">
        <w:rPr>
          <w:sz w:val="28"/>
          <w:szCs w:val="28"/>
          <w:lang w:val="ro-RO"/>
        </w:rPr>
        <w:t>modificare</w:t>
      </w:r>
      <w:r w:rsidR="007F6D3A" w:rsidRPr="00CE0188">
        <w:rPr>
          <w:sz w:val="28"/>
          <w:szCs w:val="28"/>
          <w:lang w:val="ro-RO"/>
        </w:rPr>
        <w:t xml:space="preserve"> </w:t>
      </w:r>
      <w:r w:rsidRPr="00CE0188">
        <w:rPr>
          <w:sz w:val="28"/>
          <w:szCs w:val="28"/>
          <w:lang w:val="ro-RO"/>
        </w:rPr>
        <w:t>a</w:t>
      </w:r>
      <w:r w:rsidR="007F6D3A" w:rsidRPr="00CE0188">
        <w:rPr>
          <w:sz w:val="28"/>
          <w:szCs w:val="28"/>
          <w:lang w:val="ro-RO"/>
        </w:rPr>
        <w:t xml:space="preserve"> </w:t>
      </w:r>
      <w:r w:rsidRPr="00CE0188">
        <w:rPr>
          <w:sz w:val="28"/>
          <w:szCs w:val="28"/>
          <w:lang w:val="ro-RO"/>
        </w:rPr>
        <w:t>unei</w:t>
      </w:r>
      <w:r w:rsidR="007F6D3A" w:rsidRPr="00CE0188">
        <w:rPr>
          <w:sz w:val="28"/>
          <w:szCs w:val="28"/>
          <w:lang w:val="ro-RO"/>
        </w:rPr>
        <w:t xml:space="preserve"> </w:t>
      </w:r>
      <w:r w:rsidRPr="00CE0188">
        <w:rPr>
          <w:sz w:val="28"/>
          <w:szCs w:val="28"/>
          <w:lang w:val="ro-RO"/>
        </w:rPr>
        <w:t>intrari</w:t>
      </w:r>
      <w:r w:rsidR="007F6D3A" w:rsidRPr="00CE0188">
        <w:rPr>
          <w:sz w:val="28"/>
          <w:szCs w:val="28"/>
          <w:lang w:val="ro-RO"/>
        </w:rPr>
        <w:t xml:space="preserve"> </w:t>
      </w:r>
      <w:r w:rsidRPr="00CE0188">
        <w:rPr>
          <w:sz w:val="28"/>
          <w:szCs w:val="28"/>
          <w:lang w:val="ro-RO"/>
        </w:rPr>
        <w:t>in</w:t>
      </w:r>
      <w:r w:rsidR="007F6D3A" w:rsidRPr="00CE0188">
        <w:rPr>
          <w:sz w:val="28"/>
          <w:szCs w:val="28"/>
          <w:lang w:val="ro-RO"/>
        </w:rPr>
        <w:t xml:space="preserve"> </w:t>
      </w:r>
      <w:r w:rsidRPr="00CE0188">
        <w:rPr>
          <w:sz w:val="28"/>
          <w:szCs w:val="28"/>
          <w:lang w:val="ro-RO"/>
        </w:rPr>
        <w:t>tabela</w:t>
      </w:r>
      <w:r w:rsidR="007F6D3A" w:rsidRPr="00CE0188">
        <w:rPr>
          <w:sz w:val="28"/>
          <w:szCs w:val="28"/>
          <w:lang w:val="ro-RO"/>
        </w:rPr>
        <w:t xml:space="preserve"> </w:t>
      </w:r>
      <w:r w:rsidR="002B3268" w:rsidRPr="00CE0188">
        <w:rPr>
          <w:sz w:val="28"/>
          <w:szCs w:val="28"/>
          <w:lang w:val="ro-RO"/>
        </w:rPr>
        <w:t>“</w:t>
      </w:r>
      <w:r w:rsidRPr="00CE0188">
        <w:rPr>
          <w:sz w:val="28"/>
          <w:szCs w:val="28"/>
          <w:lang w:val="ro-RO"/>
        </w:rPr>
        <w:t>Cursa</w:t>
      </w:r>
      <w:r w:rsidR="002B3268" w:rsidRPr="00CE0188">
        <w:rPr>
          <w:sz w:val="28"/>
          <w:szCs w:val="28"/>
          <w:lang w:val="ro-RO"/>
        </w:rPr>
        <w:t>”</w:t>
      </w:r>
      <w:r w:rsidR="007B1904" w:rsidRPr="00CE0188">
        <w:rPr>
          <w:sz w:val="28"/>
          <w:szCs w:val="28"/>
          <w:lang w:val="ro-RO"/>
        </w:rPr>
        <w:t>.</w:t>
      </w:r>
      <w:r w:rsidR="00833B9D" w:rsidRPr="00CE0188">
        <w:rPr>
          <w:sz w:val="28"/>
          <w:szCs w:val="28"/>
          <w:lang w:val="ro-RO"/>
        </w:rPr>
        <w:t xml:space="preserve"> </w:t>
      </w:r>
      <w:r w:rsidR="007B1904" w:rsidRPr="00CE0188">
        <w:rPr>
          <w:color w:val="000000"/>
          <w:sz w:val="28"/>
          <w:szCs w:val="28"/>
          <w:shd w:val="clear" w:color="auto" w:fill="FFFFFF"/>
          <w:lang w:val="ro-RO"/>
        </w:rPr>
        <w:t>În</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stânga</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se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completează</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valorile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pentru</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fiecare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parametru.</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Elementul</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se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selectează</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cu</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ajutorul</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elemental</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tip</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DataGridView.</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Butonul</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„Modifică</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înregistrarea</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selectată”</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declanșează</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algoritmul</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modificării</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în</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baza</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date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a</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intrării</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in</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tabela</w:t>
      </w:r>
      <w:r w:rsidR="007F6D3A" w:rsidRPr="00CE0188">
        <w:rPr>
          <w:sz w:val="28"/>
          <w:szCs w:val="28"/>
          <w:lang w:val="ro-RO"/>
        </w:rPr>
        <w:t xml:space="preserve"> </w:t>
      </w:r>
      <w:r w:rsidR="002B3268" w:rsidRPr="00CE0188">
        <w:rPr>
          <w:sz w:val="28"/>
          <w:szCs w:val="28"/>
          <w:lang w:val="ro-RO"/>
        </w:rPr>
        <w:t>“</w:t>
      </w:r>
      <w:r w:rsidRPr="00CE0188">
        <w:rPr>
          <w:sz w:val="28"/>
          <w:szCs w:val="28"/>
          <w:lang w:val="ro-RO"/>
        </w:rPr>
        <w:t>Cursa</w:t>
      </w:r>
      <w:r w:rsidR="002B3268" w:rsidRPr="00CE0188">
        <w:rPr>
          <w:sz w:val="28"/>
          <w:szCs w:val="28"/>
          <w:lang w:val="ro-RO"/>
        </w:rPr>
        <w:t>”</w:t>
      </w:r>
      <w:r w:rsidRPr="00CE0188">
        <w:rPr>
          <w:sz w:val="28"/>
          <w:szCs w:val="28"/>
          <w:lang w:val="ro-RO"/>
        </w:rPr>
        <w:t>.</w:t>
      </w:r>
    </w:p>
    <w:p w:rsidR="005A0164" w:rsidRPr="00CE0188" w:rsidRDefault="005A0164" w:rsidP="00C53603">
      <w:pPr>
        <w:spacing w:line="200" w:lineRule="exact"/>
        <w:jc w:val="both"/>
        <w:rPr>
          <w:lang w:val="ro-RO"/>
        </w:rPr>
      </w:pPr>
    </w:p>
    <w:p w:rsidR="005A0164" w:rsidRPr="00CE0188" w:rsidRDefault="00AF1AFA" w:rsidP="00CC250E">
      <w:pPr>
        <w:spacing w:line="360" w:lineRule="auto"/>
        <w:ind w:right="68" w:firstLine="851"/>
        <w:jc w:val="both"/>
        <w:rPr>
          <w:sz w:val="28"/>
          <w:szCs w:val="28"/>
          <w:lang w:val="ro-RO"/>
        </w:rPr>
      </w:pPr>
      <w:r w:rsidRPr="00CE0188">
        <w:rPr>
          <w:noProof/>
        </w:rPr>
        <w:drawing>
          <wp:anchor distT="0" distB="0" distL="114300" distR="114300" simplePos="0" relativeHeight="251654656" behindDoc="1" locked="0" layoutInCell="1" allowOverlap="1">
            <wp:simplePos x="0" y="0"/>
            <wp:positionH relativeFrom="column">
              <wp:posOffset>116840</wp:posOffset>
            </wp:positionH>
            <wp:positionV relativeFrom="paragraph">
              <wp:posOffset>467360</wp:posOffset>
            </wp:positionV>
            <wp:extent cx="6029325" cy="2620010"/>
            <wp:effectExtent l="0" t="0" r="9525" b="8890"/>
            <wp:wrapTight wrapText="bothSides">
              <wp:wrapPolygon edited="0">
                <wp:start x="0" y="0"/>
                <wp:lineTo x="0" y="21516"/>
                <wp:lineTo x="21566" y="21516"/>
                <wp:lineTo x="2156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dificareMasina.jpg"/>
                    <pic:cNvPicPr/>
                  </pic:nvPicPr>
                  <pic:blipFill rotWithShape="1">
                    <a:blip r:embed="rId20">
                      <a:extLst>
                        <a:ext uri="{28A0092B-C50C-407E-A947-70E740481C1C}">
                          <a14:useLocalDpi xmlns:a14="http://schemas.microsoft.com/office/drawing/2010/main" val="0"/>
                        </a:ext>
                      </a:extLst>
                    </a:blip>
                    <a:srcRect l="1094" t="7743" b="-337"/>
                    <a:stretch/>
                  </pic:blipFill>
                  <pic:spPr bwMode="auto">
                    <a:xfrm>
                      <a:off x="0" y="0"/>
                      <a:ext cx="6029325" cy="2620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1904" w:rsidRPr="00CE0188">
        <w:rPr>
          <w:color w:val="000000"/>
          <w:sz w:val="28"/>
          <w:szCs w:val="28"/>
          <w:shd w:val="clear" w:color="auto" w:fill="FFFFFF"/>
          <w:lang w:val="ro-RO"/>
        </w:rPr>
        <w:t>Formularul</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modificare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a</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unei</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intrări</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în</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tabela</w:t>
      </w:r>
      <w:r w:rsidR="007F6D3A" w:rsidRPr="00CE0188">
        <w:rPr>
          <w:color w:val="000000"/>
          <w:sz w:val="28"/>
          <w:szCs w:val="28"/>
          <w:shd w:val="clear" w:color="auto" w:fill="FFFFFF"/>
          <w:lang w:val="ro-RO"/>
        </w:rPr>
        <w:t xml:space="preserve"> </w:t>
      </w:r>
      <w:r w:rsidR="002B3268" w:rsidRPr="00CE0188">
        <w:rPr>
          <w:color w:val="000000"/>
          <w:sz w:val="28"/>
          <w:szCs w:val="28"/>
          <w:shd w:val="clear" w:color="auto" w:fill="FFFFFF"/>
          <w:lang w:val="ro-RO"/>
        </w:rPr>
        <w:t>“</w:t>
      </w:r>
      <w:r w:rsidR="007B1904" w:rsidRPr="00CE0188">
        <w:rPr>
          <w:color w:val="000000"/>
          <w:sz w:val="28"/>
          <w:szCs w:val="28"/>
          <w:shd w:val="clear" w:color="auto" w:fill="FFFFFF"/>
          <w:lang w:val="ro-RO"/>
        </w:rPr>
        <w:t>Masina</w:t>
      </w:r>
      <w:r w:rsidR="002B3268" w:rsidRPr="00CE0188">
        <w:rPr>
          <w:color w:val="000000"/>
          <w:sz w:val="28"/>
          <w:szCs w:val="28"/>
          <w:shd w:val="clear" w:color="auto" w:fill="FFFFFF"/>
          <w:lang w:val="ro-RO"/>
        </w:rPr>
        <w:t>”</w:t>
      </w:r>
      <w:r w:rsidR="007B1904" w:rsidRPr="00CE0188">
        <w:rPr>
          <w:color w:val="000000"/>
          <w:sz w:val="28"/>
          <w:szCs w:val="28"/>
          <w:shd w:val="clear" w:color="auto" w:fill="FFFFFF"/>
          <w:lang w:val="ro-RO"/>
        </w:rPr>
        <w:t>.</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În</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stânga</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se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completează</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valorile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pentru</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fiecare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parametru.</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Elementul</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se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selectează</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cu</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ajutorul</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elemental</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tip</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DataGridView.</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Butonul</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„Modifică</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înregistrarea</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selectată”</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declanșează</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algoritmul</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modificării</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în</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baza</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date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a</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intrării</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in</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tabela</w:t>
      </w:r>
      <w:r w:rsidR="007F6D3A" w:rsidRPr="00CE0188">
        <w:rPr>
          <w:color w:val="000000"/>
          <w:sz w:val="28"/>
          <w:szCs w:val="28"/>
          <w:shd w:val="clear" w:color="auto" w:fill="FFFFFF"/>
          <w:lang w:val="ro-RO"/>
        </w:rPr>
        <w:t xml:space="preserve"> </w:t>
      </w:r>
      <w:r w:rsidR="002B3268" w:rsidRPr="00CE0188">
        <w:rPr>
          <w:color w:val="000000"/>
          <w:sz w:val="28"/>
          <w:szCs w:val="28"/>
          <w:shd w:val="clear" w:color="auto" w:fill="FFFFFF"/>
          <w:lang w:val="ro-RO"/>
        </w:rPr>
        <w:t>“</w:t>
      </w:r>
      <w:r w:rsidR="007B1904" w:rsidRPr="00CE0188">
        <w:rPr>
          <w:color w:val="000000"/>
          <w:sz w:val="28"/>
          <w:szCs w:val="28"/>
          <w:shd w:val="clear" w:color="auto" w:fill="FFFFFF"/>
          <w:lang w:val="ro-RO"/>
        </w:rPr>
        <w:t>Masina</w:t>
      </w:r>
      <w:r w:rsidR="002B3268" w:rsidRPr="00CE0188">
        <w:rPr>
          <w:color w:val="000000"/>
          <w:sz w:val="28"/>
          <w:szCs w:val="28"/>
          <w:shd w:val="clear" w:color="auto" w:fill="FFFFFF"/>
          <w:lang w:val="ro-RO"/>
        </w:rPr>
        <w:t>”</w:t>
      </w:r>
      <w:r w:rsidR="005A0164" w:rsidRPr="00CE0188">
        <w:rPr>
          <w:sz w:val="28"/>
          <w:szCs w:val="28"/>
          <w:lang w:val="ro-RO"/>
        </w:rPr>
        <w:t>.</w:t>
      </w:r>
    </w:p>
    <w:p w:rsidR="00B23C3B" w:rsidRPr="00CE0188" w:rsidRDefault="00B23C3B" w:rsidP="00C53603">
      <w:pPr>
        <w:spacing w:before="24" w:line="360" w:lineRule="auto"/>
        <w:ind w:left="119" w:right="64" w:firstLine="852"/>
        <w:jc w:val="both"/>
        <w:rPr>
          <w:sz w:val="28"/>
          <w:lang w:val="ro-RO"/>
        </w:rPr>
      </w:pPr>
    </w:p>
    <w:p w:rsidR="005A0164" w:rsidRPr="00CE0188" w:rsidRDefault="00B23C3B" w:rsidP="00347E95">
      <w:pPr>
        <w:spacing w:before="24" w:line="360" w:lineRule="auto"/>
        <w:ind w:left="119" w:right="64" w:firstLine="852"/>
        <w:jc w:val="both"/>
        <w:rPr>
          <w:color w:val="000000"/>
          <w:sz w:val="28"/>
          <w:szCs w:val="28"/>
          <w:shd w:val="clear" w:color="auto" w:fill="FFFFFF"/>
          <w:lang w:val="ro-RO"/>
        </w:rPr>
      </w:pPr>
      <w:r w:rsidRPr="00CE0188">
        <w:rPr>
          <w:noProof/>
          <w:sz w:val="28"/>
          <w:szCs w:val="28"/>
        </w:rPr>
        <w:lastRenderedPageBreak/>
        <w:drawing>
          <wp:anchor distT="0" distB="0" distL="114300" distR="114300" simplePos="0" relativeHeight="251657728" behindDoc="1" locked="0" layoutInCell="1" allowOverlap="1">
            <wp:simplePos x="0" y="0"/>
            <wp:positionH relativeFrom="margin">
              <wp:posOffset>3175</wp:posOffset>
            </wp:positionH>
            <wp:positionV relativeFrom="paragraph">
              <wp:posOffset>180975</wp:posOffset>
            </wp:positionV>
            <wp:extent cx="6096000" cy="1250950"/>
            <wp:effectExtent l="0" t="0" r="0" b="6350"/>
            <wp:wrapTight wrapText="bothSides">
              <wp:wrapPolygon edited="0">
                <wp:start x="0" y="0"/>
                <wp:lineTo x="0" y="21381"/>
                <wp:lineTo x="21533" y="21381"/>
                <wp:lineTo x="21533"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ergereCursa.jpg"/>
                    <pic:cNvPicPr/>
                  </pic:nvPicPr>
                  <pic:blipFill rotWithShape="1">
                    <a:blip r:embed="rId21">
                      <a:extLst>
                        <a:ext uri="{28A0092B-C50C-407E-A947-70E740481C1C}">
                          <a14:useLocalDpi xmlns:a14="http://schemas.microsoft.com/office/drawing/2010/main" val="0"/>
                        </a:ext>
                      </a:extLst>
                    </a:blip>
                    <a:srcRect l="-313" t="13304" r="313" b="-665"/>
                    <a:stretch/>
                  </pic:blipFill>
                  <pic:spPr bwMode="auto">
                    <a:xfrm>
                      <a:off x="0" y="0"/>
                      <a:ext cx="6096000" cy="1250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437D7" w:rsidRPr="00CE0188">
        <w:rPr>
          <w:color w:val="000000"/>
          <w:sz w:val="28"/>
          <w:szCs w:val="28"/>
          <w:shd w:val="clear" w:color="auto" w:fill="FFFFFF"/>
          <w:lang w:val="ro-RO"/>
        </w:rPr>
        <w:t>Formularul</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de</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ștergere</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a</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unei</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intrări</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în</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tabela</w:t>
      </w:r>
      <w:r w:rsidR="007F6D3A" w:rsidRPr="00CE0188">
        <w:rPr>
          <w:color w:val="000000"/>
          <w:sz w:val="28"/>
          <w:szCs w:val="28"/>
          <w:shd w:val="clear" w:color="auto" w:fill="FFFFFF"/>
          <w:lang w:val="ro-RO"/>
        </w:rPr>
        <w:t xml:space="preserve"> </w:t>
      </w:r>
      <w:r w:rsidR="002B3268" w:rsidRPr="00CE0188">
        <w:rPr>
          <w:color w:val="000000"/>
          <w:sz w:val="28"/>
          <w:szCs w:val="28"/>
          <w:shd w:val="clear" w:color="auto" w:fill="FFFFFF"/>
          <w:lang w:val="ro-RO"/>
        </w:rPr>
        <w:t>“</w:t>
      </w:r>
      <w:r w:rsidR="00A437D7" w:rsidRPr="00CE0188">
        <w:rPr>
          <w:color w:val="000000"/>
          <w:sz w:val="28"/>
          <w:szCs w:val="28"/>
          <w:shd w:val="clear" w:color="auto" w:fill="FFFFFF"/>
          <w:lang w:val="ro-RO"/>
        </w:rPr>
        <w:t>Cursa</w:t>
      </w:r>
      <w:r w:rsidR="002B3268" w:rsidRPr="00CE0188">
        <w:rPr>
          <w:color w:val="000000"/>
          <w:sz w:val="28"/>
          <w:szCs w:val="28"/>
          <w:shd w:val="clear" w:color="auto" w:fill="FFFFFF"/>
          <w:lang w:val="ro-RO"/>
        </w:rPr>
        <w:t>”</w:t>
      </w:r>
      <w:r w:rsidR="00A437D7" w:rsidRPr="00CE0188">
        <w:rPr>
          <w:color w:val="000000"/>
          <w:sz w:val="28"/>
          <w:szCs w:val="28"/>
          <w:shd w:val="clear" w:color="auto" w:fill="FFFFFF"/>
          <w:lang w:val="ro-RO"/>
        </w:rPr>
        <w:t>.</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Elementul</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se</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selectează</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cu</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ajutorul</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elemental</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de</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tip</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DataGridView.</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De</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reținut</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că</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ștergerea</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unui</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element</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nu</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poate</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fi</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realizată</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din</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cauza</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condițiilor</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de</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arhivare</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a</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datelor</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unei</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companii</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și</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a</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activitatiilor</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sale.</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Butonul</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„Șterge</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linia</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selectată”</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modifică</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intrarea</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câmpului</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Status</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din</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cadrul</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tabelei</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din</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1</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în</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2,</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astfel</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marcandu-se</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“ștergerea”,</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ce</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este</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defapt</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o</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marca</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ce</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arată</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dacă</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data</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din</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tabel</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mai</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este</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activă</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sau</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nu.</w:t>
      </w:r>
    </w:p>
    <w:p w:rsidR="00B23C3B" w:rsidRPr="00CE0188" w:rsidRDefault="00E7262D" w:rsidP="00C53603">
      <w:pPr>
        <w:spacing w:before="24" w:line="360" w:lineRule="auto"/>
        <w:ind w:left="119" w:right="64" w:firstLine="852"/>
        <w:jc w:val="both"/>
        <w:rPr>
          <w:sz w:val="28"/>
          <w:lang w:val="ro-RO"/>
        </w:rPr>
      </w:pPr>
      <w:r w:rsidRPr="00CE0188">
        <w:rPr>
          <w:noProof/>
          <w:sz w:val="28"/>
          <w:szCs w:val="28"/>
        </w:rPr>
        <w:drawing>
          <wp:anchor distT="0" distB="0" distL="114300" distR="114300" simplePos="0" relativeHeight="251658752" behindDoc="1" locked="0" layoutInCell="1" allowOverlap="1">
            <wp:simplePos x="0" y="0"/>
            <wp:positionH relativeFrom="page">
              <wp:posOffset>980440</wp:posOffset>
            </wp:positionH>
            <wp:positionV relativeFrom="paragraph">
              <wp:posOffset>521335</wp:posOffset>
            </wp:positionV>
            <wp:extent cx="6029325" cy="1540510"/>
            <wp:effectExtent l="0" t="0" r="9525" b="2540"/>
            <wp:wrapTight wrapText="bothSides">
              <wp:wrapPolygon edited="0">
                <wp:start x="0" y="0"/>
                <wp:lineTo x="0" y="21369"/>
                <wp:lineTo x="21566" y="21369"/>
                <wp:lineTo x="21566"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ergereMasina.jpg"/>
                    <pic:cNvPicPr/>
                  </pic:nvPicPr>
                  <pic:blipFill rotWithShape="1">
                    <a:blip r:embed="rId22">
                      <a:extLst>
                        <a:ext uri="{28A0092B-C50C-407E-A947-70E740481C1C}">
                          <a14:useLocalDpi xmlns:a14="http://schemas.microsoft.com/office/drawing/2010/main" val="0"/>
                        </a:ext>
                      </a:extLst>
                    </a:blip>
                    <a:srcRect l="1094" t="13388"/>
                    <a:stretch/>
                  </pic:blipFill>
                  <pic:spPr bwMode="auto">
                    <a:xfrm>
                      <a:off x="0" y="0"/>
                      <a:ext cx="6029325" cy="1540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437D7" w:rsidRPr="00CE0188" w:rsidRDefault="00A437D7" w:rsidP="00B23C3B">
      <w:pPr>
        <w:spacing w:before="24" w:line="360" w:lineRule="auto"/>
        <w:ind w:right="64"/>
        <w:jc w:val="both"/>
        <w:rPr>
          <w:sz w:val="28"/>
          <w:szCs w:val="28"/>
          <w:lang w:val="ro-RO"/>
        </w:rPr>
      </w:pPr>
    </w:p>
    <w:p w:rsidR="00A437D7" w:rsidRPr="00CE0188" w:rsidRDefault="00A437D7" w:rsidP="00C53603">
      <w:pPr>
        <w:spacing w:before="24" w:line="360" w:lineRule="auto"/>
        <w:ind w:left="119" w:right="64" w:firstLine="852"/>
        <w:jc w:val="both"/>
        <w:rPr>
          <w:sz w:val="28"/>
          <w:szCs w:val="28"/>
          <w:lang w:val="ro-RO"/>
        </w:rPr>
      </w:pPr>
      <w:r w:rsidRPr="00CE0188">
        <w:rPr>
          <w:color w:val="000000"/>
          <w:sz w:val="28"/>
          <w:szCs w:val="28"/>
          <w:shd w:val="clear" w:color="auto" w:fill="FFFFFF"/>
          <w:lang w:val="ro-RO"/>
        </w:rPr>
        <w:t>Formularul</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de</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ștergere</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a</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unei</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intrări</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în</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tabela</w:t>
      </w:r>
      <w:r w:rsidR="007F6D3A" w:rsidRPr="00CE0188">
        <w:rPr>
          <w:color w:val="000000"/>
          <w:sz w:val="28"/>
          <w:szCs w:val="28"/>
          <w:shd w:val="clear" w:color="auto" w:fill="FFFFFF"/>
          <w:lang w:val="ro-RO"/>
        </w:rPr>
        <w:t xml:space="preserve"> </w:t>
      </w:r>
      <w:r w:rsidR="002B3268" w:rsidRPr="00CE0188">
        <w:rPr>
          <w:color w:val="000000"/>
          <w:sz w:val="28"/>
          <w:szCs w:val="28"/>
          <w:shd w:val="clear" w:color="auto" w:fill="FFFFFF"/>
          <w:lang w:val="ro-RO"/>
        </w:rPr>
        <w:t>“</w:t>
      </w:r>
      <w:r w:rsidRPr="00CE0188">
        <w:rPr>
          <w:color w:val="000000"/>
          <w:sz w:val="28"/>
          <w:szCs w:val="28"/>
          <w:shd w:val="clear" w:color="auto" w:fill="FFFFFF"/>
          <w:lang w:val="ro-RO"/>
        </w:rPr>
        <w:t>Masina</w:t>
      </w:r>
      <w:r w:rsidR="002B3268" w:rsidRPr="00CE0188">
        <w:rPr>
          <w:color w:val="000000"/>
          <w:sz w:val="28"/>
          <w:szCs w:val="28"/>
          <w:shd w:val="clear" w:color="auto" w:fill="FFFFFF"/>
          <w:lang w:val="ro-RO"/>
        </w:rPr>
        <w:t>”</w:t>
      </w:r>
      <w:r w:rsidRPr="00CE0188">
        <w:rPr>
          <w:color w:val="000000"/>
          <w:sz w:val="28"/>
          <w:szCs w:val="28"/>
          <w:shd w:val="clear" w:color="auto" w:fill="FFFFFF"/>
          <w:lang w:val="ro-RO"/>
        </w:rPr>
        <w:t>.</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Elementul</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se</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selectează</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cu</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ajutorul</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elemental</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de</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tip</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DataGridView.</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De</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reținut</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că</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ștergerea</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unui</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element</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nu</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poate</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fi</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realizată</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din</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cauza</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condițiilor</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de</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arhivare</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a</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datelor</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unei</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companii</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și</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a</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activitatiilor</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sale.</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Butonul</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„Șterge</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linia</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selectată”</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modifică</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intrarea</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câmpului</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Status</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din</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cadrul</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tabelei</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din</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1</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în</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2,</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astfel</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marcandu-se</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“ștergerea”,</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ce</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este</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defapt</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o</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marca</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ce</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arată</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dacă</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data</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din</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tabel</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mai</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este</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activă</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sau</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nu.</w:t>
      </w:r>
    </w:p>
    <w:p w:rsidR="00AF1AFA" w:rsidRDefault="00AF1AFA" w:rsidP="00E7262D">
      <w:pPr>
        <w:spacing w:before="24" w:line="360" w:lineRule="auto"/>
        <w:ind w:right="64"/>
        <w:jc w:val="both"/>
        <w:rPr>
          <w:sz w:val="28"/>
          <w:szCs w:val="28"/>
          <w:lang w:val="ro-RO"/>
        </w:rPr>
      </w:pPr>
    </w:p>
    <w:p w:rsidR="00AF1AFA" w:rsidRDefault="00AF1AFA" w:rsidP="00E7262D">
      <w:pPr>
        <w:spacing w:before="24" w:line="360" w:lineRule="auto"/>
        <w:ind w:right="64"/>
        <w:jc w:val="both"/>
        <w:rPr>
          <w:sz w:val="28"/>
          <w:szCs w:val="28"/>
          <w:lang w:val="ro-RO"/>
        </w:rPr>
      </w:pPr>
    </w:p>
    <w:p w:rsidR="00A437D7" w:rsidRPr="00CE0188" w:rsidRDefault="00A437D7" w:rsidP="00E7262D">
      <w:pPr>
        <w:spacing w:before="24" w:line="360" w:lineRule="auto"/>
        <w:ind w:right="64"/>
        <w:jc w:val="both"/>
        <w:rPr>
          <w:sz w:val="28"/>
          <w:szCs w:val="28"/>
          <w:lang w:val="ro-RO"/>
        </w:rPr>
      </w:pPr>
    </w:p>
    <w:p w:rsidR="00B23C3B" w:rsidRPr="00CE0188" w:rsidRDefault="00AF1AFA" w:rsidP="00B23C3B">
      <w:pPr>
        <w:spacing w:before="24" w:line="360" w:lineRule="auto"/>
        <w:ind w:left="119" w:right="64" w:firstLine="852"/>
        <w:jc w:val="both"/>
        <w:rPr>
          <w:color w:val="000000"/>
          <w:sz w:val="28"/>
          <w:szCs w:val="28"/>
          <w:shd w:val="clear" w:color="auto" w:fill="FFFFFF"/>
          <w:lang w:val="ro-RO"/>
        </w:rPr>
      </w:pPr>
      <w:r w:rsidRPr="00CE0188">
        <w:rPr>
          <w:noProof/>
          <w:sz w:val="28"/>
          <w:szCs w:val="28"/>
        </w:rPr>
        <w:lastRenderedPageBreak/>
        <w:drawing>
          <wp:anchor distT="0" distB="0" distL="114300" distR="114300" simplePos="0" relativeHeight="251656704" behindDoc="1" locked="0" layoutInCell="1" allowOverlap="1">
            <wp:simplePos x="0" y="0"/>
            <wp:positionH relativeFrom="margin">
              <wp:align>right</wp:align>
            </wp:positionH>
            <wp:positionV relativeFrom="paragraph">
              <wp:posOffset>3295650</wp:posOffset>
            </wp:positionV>
            <wp:extent cx="6096000" cy="1434465"/>
            <wp:effectExtent l="0" t="0" r="0" b="0"/>
            <wp:wrapTight wrapText="bothSides">
              <wp:wrapPolygon edited="0">
                <wp:start x="0" y="0"/>
                <wp:lineTo x="0" y="21227"/>
                <wp:lineTo x="21533" y="21227"/>
                <wp:lineTo x="2153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ergereClient.jpg"/>
                    <pic:cNvPicPr/>
                  </pic:nvPicPr>
                  <pic:blipFill rotWithShape="1">
                    <a:blip r:embed="rId23">
                      <a:extLst>
                        <a:ext uri="{28A0092B-C50C-407E-A947-70E740481C1C}">
                          <a14:useLocalDpi xmlns:a14="http://schemas.microsoft.com/office/drawing/2010/main" val="0"/>
                        </a:ext>
                      </a:extLst>
                    </a:blip>
                    <a:srcRect l="156" t="13325" r="-156" b="-579"/>
                    <a:stretch/>
                  </pic:blipFill>
                  <pic:spPr bwMode="auto">
                    <a:xfrm>
                      <a:off x="0" y="0"/>
                      <a:ext cx="6096000" cy="14344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CE0188">
        <w:rPr>
          <w:noProof/>
          <w:sz w:val="28"/>
          <w:szCs w:val="28"/>
        </w:rPr>
        <w:drawing>
          <wp:anchor distT="0" distB="0" distL="114300" distR="114300" simplePos="0" relativeHeight="251659776" behindDoc="1" locked="0" layoutInCell="1" allowOverlap="1">
            <wp:simplePos x="0" y="0"/>
            <wp:positionH relativeFrom="margin">
              <wp:posOffset>-82550</wp:posOffset>
            </wp:positionH>
            <wp:positionV relativeFrom="paragraph">
              <wp:posOffset>85725</wp:posOffset>
            </wp:positionV>
            <wp:extent cx="6096000" cy="1117600"/>
            <wp:effectExtent l="0" t="0" r="0" b="6350"/>
            <wp:wrapTight wrapText="bothSides">
              <wp:wrapPolygon edited="0">
                <wp:start x="0" y="0"/>
                <wp:lineTo x="0" y="21355"/>
                <wp:lineTo x="21533" y="21355"/>
                <wp:lineTo x="21533"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ergereSofer.jpg"/>
                    <pic:cNvPicPr/>
                  </pic:nvPicPr>
                  <pic:blipFill rotWithShape="1">
                    <a:blip r:embed="rId24">
                      <a:extLst>
                        <a:ext uri="{28A0092B-C50C-407E-A947-70E740481C1C}">
                          <a14:useLocalDpi xmlns:a14="http://schemas.microsoft.com/office/drawing/2010/main" val="0"/>
                        </a:ext>
                      </a:extLst>
                    </a:blip>
                    <a:srcRect t="11567" b="3614"/>
                    <a:stretch/>
                  </pic:blipFill>
                  <pic:spPr bwMode="auto">
                    <a:xfrm>
                      <a:off x="0" y="0"/>
                      <a:ext cx="6096000" cy="11176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437D7" w:rsidRPr="00CE0188">
        <w:rPr>
          <w:color w:val="000000"/>
          <w:sz w:val="28"/>
          <w:szCs w:val="28"/>
          <w:shd w:val="clear" w:color="auto" w:fill="FFFFFF"/>
          <w:lang w:val="ro-RO"/>
        </w:rPr>
        <w:t>Formularul</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de</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ștergere</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a</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unei</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intrări</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în</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tabela</w:t>
      </w:r>
      <w:r w:rsidR="007F6D3A" w:rsidRPr="00CE0188">
        <w:rPr>
          <w:color w:val="000000"/>
          <w:sz w:val="28"/>
          <w:szCs w:val="28"/>
          <w:shd w:val="clear" w:color="auto" w:fill="FFFFFF"/>
          <w:lang w:val="ro-RO"/>
        </w:rPr>
        <w:t xml:space="preserve"> </w:t>
      </w:r>
      <w:r w:rsidR="002B3268" w:rsidRPr="00CE0188">
        <w:rPr>
          <w:color w:val="000000"/>
          <w:sz w:val="28"/>
          <w:szCs w:val="28"/>
          <w:shd w:val="clear" w:color="auto" w:fill="FFFFFF"/>
          <w:lang w:val="ro-RO"/>
        </w:rPr>
        <w:t>“</w:t>
      </w:r>
      <w:r w:rsidR="00A437D7" w:rsidRPr="00CE0188">
        <w:rPr>
          <w:color w:val="000000"/>
          <w:sz w:val="28"/>
          <w:szCs w:val="28"/>
          <w:shd w:val="clear" w:color="auto" w:fill="FFFFFF"/>
          <w:lang w:val="ro-RO"/>
        </w:rPr>
        <w:t>Sofer</w:t>
      </w:r>
      <w:r w:rsidR="002B3268" w:rsidRPr="00CE0188">
        <w:rPr>
          <w:color w:val="000000"/>
          <w:sz w:val="28"/>
          <w:szCs w:val="28"/>
          <w:shd w:val="clear" w:color="auto" w:fill="FFFFFF"/>
          <w:lang w:val="ro-RO"/>
        </w:rPr>
        <w:t>”</w:t>
      </w:r>
      <w:r w:rsidR="00A437D7" w:rsidRPr="00CE0188">
        <w:rPr>
          <w:color w:val="000000"/>
          <w:sz w:val="28"/>
          <w:szCs w:val="28"/>
          <w:shd w:val="clear" w:color="auto" w:fill="FFFFFF"/>
          <w:lang w:val="ro-RO"/>
        </w:rPr>
        <w:t>.</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Elementul</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se</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selectează</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cu</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ajutorul</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elemental</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de</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tip</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DataGridView.</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De</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reținut</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că</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ștergerea</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unui</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element</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nu</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poate</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fi</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realizată</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din</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cauza</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condițiilor</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de</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arhivare</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a</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datelor</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unei</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companii</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și</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a</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activitatiilor</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sale.</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Butonul</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„Șterge</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linia</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selectată”</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modifică</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intrarea</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câmpului</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Status</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din</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cadrul</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tabelei</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din</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1</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în</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2,</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astfel</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marcandu-se</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“ștergerea”,</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ce</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este</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defapt</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o</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marca</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ce</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arată</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dacă</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data</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din</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tabel</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mai</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este</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activă</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sau</w:t>
      </w:r>
      <w:r w:rsidR="007F6D3A" w:rsidRPr="00CE0188">
        <w:rPr>
          <w:color w:val="000000"/>
          <w:sz w:val="28"/>
          <w:szCs w:val="28"/>
          <w:shd w:val="clear" w:color="auto" w:fill="FFFFFF"/>
          <w:lang w:val="ro-RO"/>
        </w:rPr>
        <w:t xml:space="preserve"> </w:t>
      </w:r>
      <w:r w:rsidR="00A437D7" w:rsidRPr="00CE0188">
        <w:rPr>
          <w:color w:val="000000"/>
          <w:sz w:val="28"/>
          <w:szCs w:val="28"/>
          <w:shd w:val="clear" w:color="auto" w:fill="FFFFFF"/>
          <w:lang w:val="ro-RO"/>
        </w:rPr>
        <w:t>nu.</w:t>
      </w:r>
      <w:r w:rsidR="007F6D3A" w:rsidRPr="00CE0188">
        <w:rPr>
          <w:color w:val="000000"/>
          <w:sz w:val="28"/>
          <w:szCs w:val="28"/>
          <w:shd w:val="clear" w:color="auto" w:fill="FFFFFF"/>
          <w:lang w:val="ro-RO"/>
        </w:rPr>
        <w:t xml:space="preserve"> </w:t>
      </w:r>
    </w:p>
    <w:p w:rsidR="00A437D7" w:rsidRPr="00CE0188" w:rsidRDefault="00B23C3B" w:rsidP="00B23C3B">
      <w:pPr>
        <w:spacing w:before="24" w:line="360" w:lineRule="auto"/>
        <w:ind w:left="119" w:right="64" w:firstLine="852"/>
        <w:jc w:val="both"/>
        <w:rPr>
          <w:sz w:val="28"/>
          <w:szCs w:val="28"/>
          <w:lang w:val="ro-RO"/>
        </w:rPr>
      </w:pPr>
      <w:r w:rsidRPr="00CE0188">
        <w:rPr>
          <w:color w:val="000000"/>
          <w:sz w:val="28"/>
          <w:szCs w:val="28"/>
          <w:shd w:val="clear" w:color="auto" w:fill="FFFFFF"/>
          <w:lang w:val="ro-RO"/>
        </w:rPr>
        <w:t>Formularul</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de</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ștergere</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a</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unei</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intrări</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în</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tabela</w:t>
      </w:r>
      <w:r w:rsidR="007F6D3A" w:rsidRPr="00CE0188">
        <w:rPr>
          <w:color w:val="000000"/>
          <w:sz w:val="28"/>
          <w:szCs w:val="28"/>
          <w:shd w:val="clear" w:color="auto" w:fill="FFFFFF"/>
          <w:lang w:val="ro-RO"/>
        </w:rPr>
        <w:t xml:space="preserve"> </w:t>
      </w:r>
      <w:r w:rsidR="002B3268" w:rsidRPr="00CE0188">
        <w:rPr>
          <w:color w:val="000000"/>
          <w:sz w:val="28"/>
          <w:szCs w:val="28"/>
          <w:shd w:val="clear" w:color="auto" w:fill="FFFFFF"/>
          <w:lang w:val="ro-RO"/>
        </w:rPr>
        <w:t>“</w:t>
      </w:r>
      <w:r w:rsidRPr="00CE0188">
        <w:rPr>
          <w:color w:val="000000"/>
          <w:sz w:val="28"/>
          <w:szCs w:val="28"/>
          <w:shd w:val="clear" w:color="auto" w:fill="FFFFFF"/>
          <w:lang w:val="ro-RO"/>
        </w:rPr>
        <w:t>Client</w:t>
      </w:r>
      <w:r w:rsidR="002B3268" w:rsidRPr="00CE0188">
        <w:rPr>
          <w:color w:val="000000"/>
          <w:sz w:val="28"/>
          <w:szCs w:val="28"/>
          <w:shd w:val="clear" w:color="auto" w:fill="FFFFFF"/>
          <w:lang w:val="ro-RO"/>
        </w:rPr>
        <w:t>”</w:t>
      </w:r>
      <w:r w:rsidRPr="00CE0188">
        <w:rPr>
          <w:color w:val="000000"/>
          <w:sz w:val="28"/>
          <w:szCs w:val="28"/>
          <w:shd w:val="clear" w:color="auto" w:fill="FFFFFF"/>
          <w:lang w:val="ro-RO"/>
        </w:rPr>
        <w:t>.</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Elementul</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se</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selectează</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cu</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ajutorul</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elemental</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de</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tip</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DataGridView.</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De</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reținut</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că</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ștergerea</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unui</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element</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nu</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poate</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fi</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realizată</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din</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cauza</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condițiilor</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de</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arhivare</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a</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datelor</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unei</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companii</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și</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a</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activitatiilor</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sale.</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Butonul</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„Șterge</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linia</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selectată”</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modifică</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intrarea</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câmpului</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Status</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din</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cadrul</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tabelei</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din</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1</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în</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2,</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astfel</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marcandu-se</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“ștergerea”,</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ce</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este</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defapt</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o</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marca</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ce</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arată</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dacă</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data</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din</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tabel</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mai</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este</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activă</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sau</w:t>
      </w:r>
      <w:r w:rsidR="007F6D3A" w:rsidRPr="00CE0188">
        <w:rPr>
          <w:color w:val="000000"/>
          <w:sz w:val="28"/>
          <w:szCs w:val="28"/>
          <w:shd w:val="clear" w:color="auto" w:fill="FFFFFF"/>
          <w:lang w:val="ro-RO"/>
        </w:rPr>
        <w:t xml:space="preserve"> </w:t>
      </w:r>
      <w:r w:rsidRPr="00CE0188">
        <w:rPr>
          <w:color w:val="000000"/>
          <w:sz w:val="28"/>
          <w:szCs w:val="28"/>
          <w:shd w:val="clear" w:color="auto" w:fill="FFFFFF"/>
          <w:lang w:val="ro-RO"/>
        </w:rPr>
        <w:t>nu.</w:t>
      </w:r>
    </w:p>
    <w:p w:rsidR="00DC2829" w:rsidRPr="00CE0188" w:rsidRDefault="00905880" w:rsidP="00B23C3B">
      <w:pPr>
        <w:spacing w:before="24" w:line="360" w:lineRule="auto"/>
        <w:ind w:right="64"/>
        <w:jc w:val="both"/>
        <w:rPr>
          <w:sz w:val="28"/>
          <w:szCs w:val="28"/>
          <w:lang w:val="ro-RO"/>
        </w:rPr>
      </w:pPr>
      <w:r>
        <w:rPr>
          <w:noProof/>
          <w:sz w:val="28"/>
          <w:szCs w:val="28"/>
        </w:rPr>
        <w:lastRenderedPageBreak/>
        <w:drawing>
          <wp:inline distT="0" distB="0" distL="0" distR="0">
            <wp:extent cx="6096000" cy="3579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25">
                      <a:extLst>
                        <a:ext uri="{28A0092B-C50C-407E-A947-70E740481C1C}">
                          <a14:useLocalDpi xmlns:a14="http://schemas.microsoft.com/office/drawing/2010/main" val="0"/>
                        </a:ext>
                      </a:extLst>
                    </a:blip>
                    <a:stretch>
                      <a:fillRect/>
                    </a:stretch>
                  </pic:blipFill>
                  <pic:spPr>
                    <a:xfrm>
                      <a:off x="0" y="0"/>
                      <a:ext cx="6096000" cy="3579495"/>
                    </a:xfrm>
                    <a:prstGeom prst="rect">
                      <a:avLst/>
                    </a:prstGeom>
                  </pic:spPr>
                </pic:pic>
              </a:graphicData>
            </a:graphic>
          </wp:inline>
        </w:drawing>
      </w:r>
    </w:p>
    <w:p w:rsidR="00DC2829" w:rsidRPr="00CE0188" w:rsidRDefault="00DC2829" w:rsidP="00F57901">
      <w:pPr>
        <w:spacing w:before="24" w:line="360" w:lineRule="auto"/>
        <w:ind w:right="62" w:firstLine="851"/>
        <w:jc w:val="both"/>
        <w:rPr>
          <w:color w:val="000000"/>
          <w:sz w:val="28"/>
          <w:szCs w:val="28"/>
          <w:shd w:val="clear" w:color="auto" w:fill="FFFFFF"/>
          <w:lang w:val="ro-RO"/>
        </w:rPr>
      </w:pPr>
      <w:r w:rsidRPr="00CE0188">
        <w:rPr>
          <w:color w:val="000000"/>
          <w:sz w:val="28"/>
          <w:szCs w:val="28"/>
          <w:shd w:val="clear" w:color="auto" w:fill="FFFFFF"/>
          <w:lang w:val="ro-RO"/>
        </w:rPr>
        <w:tab/>
      </w:r>
      <w:r w:rsidR="007B1904" w:rsidRPr="00CE0188">
        <w:rPr>
          <w:color w:val="000000"/>
          <w:sz w:val="28"/>
          <w:szCs w:val="28"/>
          <w:shd w:val="clear" w:color="auto" w:fill="FFFFFF"/>
          <w:lang w:val="ro-RO"/>
        </w:rPr>
        <w:t>Formularul</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număr</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curse.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Acest</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formular</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are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un</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parametru</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de</w:t>
      </w:r>
      <w:r w:rsidR="00AF1AFA">
        <w:rPr>
          <w:color w:val="000000"/>
          <w:sz w:val="28"/>
          <w:szCs w:val="28"/>
          <w:shd w:val="clear" w:color="auto" w:fill="FFFFFF"/>
          <w:lang w:val="ro-RO"/>
        </w:rPr>
        <w:t xml:space="preserve"> sofer ales</w:t>
      </w:r>
      <w:r w:rsidR="007B1904" w:rsidRPr="00CE0188">
        <w:rPr>
          <w:color w:val="000000"/>
          <w:sz w:val="28"/>
          <w:szCs w:val="28"/>
          <w:shd w:val="clear" w:color="auto" w:fill="FFFFFF"/>
          <w:lang w:val="ro-RO"/>
        </w:rPr>
        <w:t>,</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și</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pe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baza</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acestui</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parametru</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se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generează</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numărul</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total</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curse</w:t>
      </w:r>
      <w:r w:rsidR="007F6D3A" w:rsidRPr="00CE0188">
        <w:rPr>
          <w:color w:val="000000"/>
          <w:sz w:val="28"/>
          <w:szCs w:val="28"/>
          <w:shd w:val="clear" w:color="auto" w:fill="FFFFFF"/>
          <w:lang w:val="ro-RO"/>
        </w:rPr>
        <w:t xml:space="preserve"> </w:t>
      </w:r>
      <w:r w:rsidR="00AF1AFA">
        <w:rPr>
          <w:color w:val="000000"/>
          <w:sz w:val="28"/>
          <w:szCs w:val="28"/>
          <w:shd w:val="clear" w:color="auto" w:fill="FFFFFF"/>
          <w:lang w:val="ro-RO"/>
        </w:rPr>
        <w:t>al acelui sofer</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din</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baza</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de</w:t>
      </w:r>
      <w:r w:rsidR="007F6D3A" w:rsidRPr="00CE0188">
        <w:rPr>
          <w:color w:val="000000"/>
          <w:sz w:val="28"/>
          <w:szCs w:val="28"/>
          <w:shd w:val="clear" w:color="auto" w:fill="FFFFFF"/>
          <w:lang w:val="ro-RO"/>
        </w:rPr>
        <w:t xml:space="preserve"> </w:t>
      </w:r>
      <w:r w:rsidR="007B1904" w:rsidRPr="00CE0188">
        <w:rPr>
          <w:color w:val="000000"/>
          <w:sz w:val="28"/>
          <w:szCs w:val="28"/>
          <w:shd w:val="clear" w:color="auto" w:fill="FFFFFF"/>
          <w:lang w:val="ro-RO"/>
        </w:rPr>
        <w:t>date.</w:t>
      </w:r>
    </w:p>
    <w:p w:rsidR="00B23C3B" w:rsidRPr="00CE0188" w:rsidRDefault="00905880" w:rsidP="00C53603">
      <w:pPr>
        <w:spacing w:before="24" w:line="360" w:lineRule="auto"/>
        <w:ind w:left="119" w:right="64" w:firstLine="852"/>
        <w:jc w:val="both"/>
        <w:rPr>
          <w:color w:val="000000"/>
          <w:sz w:val="28"/>
          <w:szCs w:val="28"/>
          <w:shd w:val="clear" w:color="auto" w:fill="FFFFFF"/>
          <w:lang w:val="ro-RO"/>
        </w:rPr>
      </w:pPr>
      <w:r>
        <w:rPr>
          <w:noProof/>
          <w:color w:val="000000"/>
          <w:sz w:val="28"/>
          <w:szCs w:val="28"/>
          <w:shd w:val="clear" w:color="auto" w:fill="FFFFFF"/>
        </w:rPr>
        <w:drawing>
          <wp:inline distT="0" distB="0" distL="0" distR="0">
            <wp:extent cx="4038600" cy="291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ipboard020.jpg"/>
                    <pic:cNvPicPr/>
                  </pic:nvPicPr>
                  <pic:blipFill>
                    <a:blip r:embed="rId26">
                      <a:extLst>
                        <a:ext uri="{28A0092B-C50C-407E-A947-70E740481C1C}">
                          <a14:useLocalDpi xmlns:a14="http://schemas.microsoft.com/office/drawing/2010/main" val="0"/>
                        </a:ext>
                      </a:extLst>
                    </a:blip>
                    <a:stretch>
                      <a:fillRect/>
                    </a:stretch>
                  </pic:blipFill>
                  <pic:spPr>
                    <a:xfrm>
                      <a:off x="0" y="0"/>
                      <a:ext cx="4038600" cy="2914650"/>
                    </a:xfrm>
                    <a:prstGeom prst="rect">
                      <a:avLst/>
                    </a:prstGeom>
                  </pic:spPr>
                </pic:pic>
              </a:graphicData>
            </a:graphic>
          </wp:inline>
        </w:drawing>
      </w:r>
    </w:p>
    <w:p w:rsidR="007B1904" w:rsidRPr="00CE0188" w:rsidRDefault="007B1904" w:rsidP="00F57901">
      <w:pPr>
        <w:shd w:val="clear" w:color="auto" w:fill="FFFFFF"/>
        <w:spacing w:before="24" w:line="360" w:lineRule="auto"/>
        <w:ind w:left="119" w:right="64" w:firstLine="852"/>
        <w:jc w:val="both"/>
        <w:rPr>
          <w:color w:val="000000"/>
          <w:sz w:val="24"/>
          <w:szCs w:val="24"/>
          <w:lang w:val="ro-RO"/>
        </w:rPr>
      </w:pPr>
      <w:r w:rsidRPr="00CE0188">
        <w:rPr>
          <w:color w:val="000000"/>
          <w:sz w:val="28"/>
          <w:szCs w:val="28"/>
          <w:lang w:val="ro-RO"/>
        </w:rPr>
        <w:t>Formularul</w:t>
      </w:r>
      <w:r w:rsidR="007F6D3A" w:rsidRPr="00CE0188">
        <w:rPr>
          <w:color w:val="000000"/>
          <w:sz w:val="28"/>
          <w:szCs w:val="28"/>
          <w:lang w:val="ro-RO"/>
        </w:rPr>
        <w:t xml:space="preserve"> </w:t>
      </w:r>
      <w:r w:rsidRPr="00CE0188">
        <w:rPr>
          <w:color w:val="000000"/>
          <w:sz w:val="28"/>
          <w:szCs w:val="28"/>
          <w:lang w:val="ro-RO"/>
        </w:rPr>
        <w:t>de</w:t>
      </w:r>
      <w:r w:rsidR="007F6D3A" w:rsidRPr="00CE0188">
        <w:rPr>
          <w:color w:val="000000"/>
          <w:sz w:val="28"/>
          <w:szCs w:val="28"/>
          <w:lang w:val="ro-RO"/>
        </w:rPr>
        <w:t xml:space="preserve"> </w:t>
      </w:r>
      <w:r w:rsidRPr="00CE0188">
        <w:rPr>
          <w:color w:val="000000"/>
          <w:sz w:val="28"/>
          <w:szCs w:val="28"/>
          <w:lang w:val="ro-RO"/>
        </w:rPr>
        <w:t>număr</w:t>
      </w:r>
      <w:r w:rsidR="007F6D3A" w:rsidRPr="00CE0188">
        <w:rPr>
          <w:color w:val="000000"/>
          <w:sz w:val="28"/>
          <w:szCs w:val="28"/>
          <w:lang w:val="ro-RO"/>
        </w:rPr>
        <w:t xml:space="preserve"> </w:t>
      </w:r>
      <w:r w:rsidRPr="00CE0188">
        <w:rPr>
          <w:color w:val="000000"/>
          <w:sz w:val="28"/>
          <w:szCs w:val="28"/>
          <w:lang w:val="ro-RO"/>
        </w:rPr>
        <w:t>de</w:t>
      </w:r>
      <w:r w:rsidR="007F6D3A" w:rsidRPr="00CE0188">
        <w:rPr>
          <w:color w:val="000000"/>
          <w:sz w:val="28"/>
          <w:szCs w:val="28"/>
          <w:lang w:val="ro-RO"/>
        </w:rPr>
        <w:t xml:space="preserve"> </w:t>
      </w:r>
      <w:r w:rsidRPr="00CE0188">
        <w:rPr>
          <w:color w:val="000000"/>
          <w:sz w:val="28"/>
          <w:szCs w:val="28"/>
          <w:lang w:val="ro-RO"/>
        </w:rPr>
        <w:t>kilometrii.</w:t>
      </w:r>
      <w:r w:rsidR="007F6D3A" w:rsidRPr="00CE0188">
        <w:rPr>
          <w:color w:val="000000"/>
          <w:sz w:val="28"/>
          <w:szCs w:val="28"/>
          <w:lang w:val="ro-RO"/>
        </w:rPr>
        <w:t xml:space="preserve"> </w:t>
      </w:r>
      <w:r w:rsidRPr="00CE0188">
        <w:rPr>
          <w:color w:val="000000"/>
          <w:sz w:val="28"/>
          <w:szCs w:val="28"/>
          <w:lang w:val="ro-RO"/>
        </w:rPr>
        <w:t>Acest</w:t>
      </w:r>
      <w:r w:rsidR="007F6D3A" w:rsidRPr="00CE0188">
        <w:rPr>
          <w:color w:val="000000"/>
          <w:sz w:val="28"/>
          <w:szCs w:val="28"/>
          <w:lang w:val="ro-RO"/>
        </w:rPr>
        <w:t xml:space="preserve"> </w:t>
      </w:r>
      <w:r w:rsidRPr="00CE0188">
        <w:rPr>
          <w:color w:val="000000"/>
          <w:sz w:val="28"/>
          <w:szCs w:val="28"/>
          <w:lang w:val="ro-RO"/>
        </w:rPr>
        <w:t>formular</w:t>
      </w:r>
      <w:r w:rsidR="007F6D3A" w:rsidRPr="00CE0188">
        <w:rPr>
          <w:color w:val="000000"/>
          <w:sz w:val="28"/>
          <w:szCs w:val="28"/>
          <w:lang w:val="ro-RO"/>
        </w:rPr>
        <w:t xml:space="preserve"> </w:t>
      </w:r>
      <w:r w:rsidRPr="00CE0188">
        <w:rPr>
          <w:color w:val="000000"/>
          <w:sz w:val="28"/>
          <w:szCs w:val="28"/>
          <w:lang w:val="ro-RO"/>
        </w:rPr>
        <w:t>are</w:t>
      </w:r>
      <w:r w:rsidR="007F6D3A" w:rsidRPr="00CE0188">
        <w:rPr>
          <w:color w:val="000000"/>
          <w:sz w:val="28"/>
          <w:szCs w:val="28"/>
          <w:lang w:val="ro-RO"/>
        </w:rPr>
        <w:t xml:space="preserve"> </w:t>
      </w:r>
      <w:r w:rsidRPr="00CE0188">
        <w:rPr>
          <w:color w:val="000000"/>
          <w:sz w:val="28"/>
          <w:szCs w:val="28"/>
          <w:lang w:val="ro-RO"/>
        </w:rPr>
        <w:t>un</w:t>
      </w:r>
      <w:r w:rsidR="007F6D3A" w:rsidRPr="00CE0188">
        <w:rPr>
          <w:color w:val="000000"/>
          <w:sz w:val="28"/>
          <w:szCs w:val="28"/>
          <w:lang w:val="ro-RO"/>
        </w:rPr>
        <w:t xml:space="preserve"> </w:t>
      </w:r>
      <w:r w:rsidRPr="00CE0188">
        <w:rPr>
          <w:color w:val="000000"/>
          <w:sz w:val="28"/>
          <w:szCs w:val="28"/>
          <w:lang w:val="ro-RO"/>
        </w:rPr>
        <w:t>parametru</w:t>
      </w:r>
      <w:r w:rsidR="007F6D3A" w:rsidRPr="00CE0188">
        <w:rPr>
          <w:color w:val="000000"/>
          <w:sz w:val="28"/>
          <w:szCs w:val="28"/>
          <w:lang w:val="ro-RO"/>
        </w:rPr>
        <w:t xml:space="preserve"> </w:t>
      </w:r>
      <w:r w:rsidRPr="00CE0188">
        <w:rPr>
          <w:color w:val="000000"/>
          <w:sz w:val="28"/>
          <w:szCs w:val="28"/>
          <w:lang w:val="ro-RO"/>
        </w:rPr>
        <w:t>de</w:t>
      </w:r>
      <w:r w:rsidR="007F6D3A" w:rsidRPr="00CE0188">
        <w:rPr>
          <w:color w:val="000000"/>
          <w:sz w:val="28"/>
          <w:szCs w:val="28"/>
          <w:lang w:val="ro-RO"/>
        </w:rPr>
        <w:t xml:space="preserve"> </w:t>
      </w:r>
      <w:r w:rsidR="00905880" w:rsidRPr="00CE0188">
        <w:rPr>
          <w:color w:val="000000"/>
          <w:sz w:val="28"/>
          <w:szCs w:val="28"/>
          <w:shd w:val="clear" w:color="auto" w:fill="FFFFFF"/>
          <w:lang w:val="ro-RO"/>
        </w:rPr>
        <w:t>un parametru de</w:t>
      </w:r>
      <w:r w:rsidR="00905880">
        <w:rPr>
          <w:color w:val="000000"/>
          <w:sz w:val="28"/>
          <w:szCs w:val="28"/>
          <w:shd w:val="clear" w:color="auto" w:fill="FFFFFF"/>
          <w:lang w:val="ro-RO"/>
        </w:rPr>
        <w:t xml:space="preserve"> sofer ales</w:t>
      </w:r>
      <w:r w:rsidRPr="00CE0188">
        <w:rPr>
          <w:color w:val="000000"/>
          <w:sz w:val="28"/>
          <w:szCs w:val="28"/>
          <w:lang w:val="ro-RO"/>
        </w:rPr>
        <w:t>,</w:t>
      </w:r>
      <w:r w:rsidR="007F6D3A" w:rsidRPr="00CE0188">
        <w:rPr>
          <w:color w:val="000000"/>
          <w:sz w:val="28"/>
          <w:szCs w:val="28"/>
          <w:lang w:val="ro-RO"/>
        </w:rPr>
        <w:t xml:space="preserve"> </w:t>
      </w:r>
      <w:r w:rsidRPr="00CE0188">
        <w:rPr>
          <w:color w:val="000000"/>
          <w:sz w:val="28"/>
          <w:szCs w:val="28"/>
          <w:lang w:val="ro-RO"/>
        </w:rPr>
        <w:t>și</w:t>
      </w:r>
      <w:r w:rsidR="007F6D3A" w:rsidRPr="00CE0188">
        <w:rPr>
          <w:color w:val="000000"/>
          <w:sz w:val="28"/>
          <w:szCs w:val="28"/>
          <w:lang w:val="ro-RO"/>
        </w:rPr>
        <w:t xml:space="preserve"> </w:t>
      </w:r>
      <w:r w:rsidRPr="00CE0188">
        <w:rPr>
          <w:color w:val="000000"/>
          <w:sz w:val="28"/>
          <w:szCs w:val="28"/>
          <w:lang w:val="ro-RO"/>
        </w:rPr>
        <w:t>pe</w:t>
      </w:r>
      <w:r w:rsidR="007F6D3A" w:rsidRPr="00CE0188">
        <w:rPr>
          <w:color w:val="000000"/>
          <w:sz w:val="28"/>
          <w:szCs w:val="28"/>
          <w:lang w:val="ro-RO"/>
        </w:rPr>
        <w:t xml:space="preserve"> </w:t>
      </w:r>
      <w:r w:rsidRPr="00CE0188">
        <w:rPr>
          <w:color w:val="000000"/>
          <w:sz w:val="28"/>
          <w:szCs w:val="28"/>
          <w:lang w:val="ro-RO"/>
        </w:rPr>
        <w:t>baza</w:t>
      </w:r>
      <w:r w:rsidR="007F6D3A" w:rsidRPr="00CE0188">
        <w:rPr>
          <w:color w:val="000000"/>
          <w:sz w:val="28"/>
          <w:szCs w:val="28"/>
          <w:lang w:val="ro-RO"/>
        </w:rPr>
        <w:t xml:space="preserve"> </w:t>
      </w:r>
      <w:r w:rsidRPr="00CE0188">
        <w:rPr>
          <w:color w:val="000000"/>
          <w:sz w:val="28"/>
          <w:szCs w:val="28"/>
          <w:lang w:val="ro-RO"/>
        </w:rPr>
        <w:t>acestui</w:t>
      </w:r>
      <w:r w:rsidR="007F6D3A" w:rsidRPr="00CE0188">
        <w:rPr>
          <w:color w:val="000000"/>
          <w:sz w:val="28"/>
          <w:szCs w:val="28"/>
          <w:lang w:val="ro-RO"/>
        </w:rPr>
        <w:t xml:space="preserve"> </w:t>
      </w:r>
      <w:r w:rsidRPr="00CE0188">
        <w:rPr>
          <w:color w:val="000000"/>
          <w:sz w:val="28"/>
          <w:szCs w:val="28"/>
          <w:lang w:val="ro-RO"/>
        </w:rPr>
        <w:t>parametru</w:t>
      </w:r>
      <w:r w:rsidR="007F6D3A" w:rsidRPr="00CE0188">
        <w:rPr>
          <w:color w:val="000000"/>
          <w:sz w:val="28"/>
          <w:szCs w:val="28"/>
          <w:lang w:val="ro-RO"/>
        </w:rPr>
        <w:t xml:space="preserve"> </w:t>
      </w:r>
      <w:r w:rsidRPr="00CE0188">
        <w:rPr>
          <w:color w:val="000000"/>
          <w:sz w:val="28"/>
          <w:szCs w:val="28"/>
          <w:lang w:val="ro-RO"/>
        </w:rPr>
        <w:t>se</w:t>
      </w:r>
      <w:r w:rsidR="007F6D3A" w:rsidRPr="00CE0188">
        <w:rPr>
          <w:color w:val="000000"/>
          <w:sz w:val="28"/>
          <w:szCs w:val="28"/>
          <w:lang w:val="ro-RO"/>
        </w:rPr>
        <w:t xml:space="preserve"> </w:t>
      </w:r>
      <w:r w:rsidRPr="00CE0188">
        <w:rPr>
          <w:color w:val="000000"/>
          <w:sz w:val="28"/>
          <w:szCs w:val="28"/>
          <w:lang w:val="ro-RO"/>
        </w:rPr>
        <w:t>generează</w:t>
      </w:r>
      <w:r w:rsidR="007F6D3A" w:rsidRPr="00CE0188">
        <w:rPr>
          <w:color w:val="000000"/>
          <w:sz w:val="28"/>
          <w:szCs w:val="28"/>
          <w:lang w:val="ro-RO"/>
        </w:rPr>
        <w:t xml:space="preserve"> </w:t>
      </w:r>
      <w:r w:rsidRPr="00CE0188">
        <w:rPr>
          <w:color w:val="000000"/>
          <w:sz w:val="28"/>
          <w:szCs w:val="28"/>
          <w:lang w:val="ro-RO"/>
        </w:rPr>
        <w:t>numărul</w:t>
      </w:r>
      <w:r w:rsidR="007F6D3A" w:rsidRPr="00CE0188">
        <w:rPr>
          <w:color w:val="000000"/>
          <w:sz w:val="28"/>
          <w:szCs w:val="28"/>
          <w:lang w:val="ro-RO"/>
        </w:rPr>
        <w:t xml:space="preserve"> </w:t>
      </w:r>
      <w:r w:rsidRPr="00CE0188">
        <w:rPr>
          <w:color w:val="000000"/>
          <w:sz w:val="28"/>
          <w:szCs w:val="28"/>
          <w:lang w:val="ro-RO"/>
        </w:rPr>
        <w:t>total</w:t>
      </w:r>
      <w:r w:rsidR="007F6D3A" w:rsidRPr="00CE0188">
        <w:rPr>
          <w:color w:val="000000"/>
          <w:sz w:val="28"/>
          <w:szCs w:val="28"/>
          <w:lang w:val="ro-RO"/>
        </w:rPr>
        <w:t xml:space="preserve"> </w:t>
      </w:r>
      <w:r w:rsidRPr="00CE0188">
        <w:rPr>
          <w:color w:val="000000"/>
          <w:sz w:val="28"/>
          <w:szCs w:val="28"/>
          <w:lang w:val="ro-RO"/>
        </w:rPr>
        <w:t>de</w:t>
      </w:r>
      <w:r w:rsidR="007F6D3A" w:rsidRPr="00CE0188">
        <w:rPr>
          <w:color w:val="000000"/>
          <w:sz w:val="28"/>
          <w:szCs w:val="28"/>
          <w:lang w:val="ro-RO"/>
        </w:rPr>
        <w:t xml:space="preserve"> </w:t>
      </w:r>
      <w:r w:rsidRPr="00CE0188">
        <w:rPr>
          <w:color w:val="000000"/>
          <w:sz w:val="28"/>
          <w:szCs w:val="28"/>
          <w:lang w:val="ro-RO"/>
        </w:rPr>
        <w:t>kilometrii</w:t>
      </w:r>
      <w:r w:rsidR="007F6D3A" w:rsidRPr="00CE0188">
        <w:rPr>
          <w:color w:val="000000"/>
          <w:sz w:val="28"/>
          <w:szCs w:val="28"/>
          <w:lang w:val="ro-RO"/>
        </w:rPr>
        <w:t xml:space="preserve"> </w:t>
      </w:r>
      <w:r w:rsidR="00905880">
        <w:rPr>
          <w:color w:val="000000"/>
          <w:sz w:val="28"/>
          <w:szCs w:val="28"/>
          <w:shd w:val="clear" w:color="auto" w:fill="FFFFFF"/>
          <w:lang w:val="ro-RO"/>
        </w:rPr>
        <w:t>al acelui sofer</w:t>
      </w:r>
      <w:r w:rsidR="00905880" w:rsidRPr="00CE0188">
        <w:rPr>
          <w:color w:val="000000"/>
          <w:sz w:val="28"/>
          <w:szCs w:val="28"/>
          <w:shd w:val="clear" w:color="auto" w:fill="FFFFFF"/>
          <w:lang w:val="ro-RO"/>
        </w:rPr>
        <w:t xml:space="preserve"> </w:t>
      </w:r>
      <w:r w:rsidRPr="00CE0188">
        <w:rPr>
          <w:color w:val="000000"/>
          <w:sz w:val="28"/>
          <w:szCs w:val="28"/>
          <w:lang w:val="ro-RO"/>
        </w:rPr>
        <w:t>din</w:t>
      </w:r>
      <w:r w:rsidR="007F6D3A" w:rsidRPr="00CE0188">
        <w:rPr>
          <w:color w:val="000000"/>
          <w:sz w:val="28"/>
          <w:szCs w:val="28"/>
          <w:lang w:val="ro-RO"/>
        </w:rPr>
        <w:t xml:space="preserve"> </w:t>
      </w:r>
      <w:r w:rsidRPr="00CE0188">
        <w:rPr>
          <w:color w:val="000000"/>
          <w:sz w:val="28"/>
          <w:szCs w:val="28"/>
          <w:lang w:val="ro-RO"/>
        </w:rPr>
        <w:t>baza</w:t>
      </w:r>
      <w:r w:rsidR="007F6D3A" w:rsidRPr="00CE0188">
        <w:rPr>
          <w:color w:val="000000"/>
          <w:sz w:val="28"/>
          <w:szCs w:val="28"/>
          <w:lang w:val="ro-RO"/>
        </w:rPr>
        <w:t xml:space="preserve"> </w:t>
      </w:r>
      <w:r w:rsidRPr="00CE0188">
        <w:rPr>
          <w:color w:val="000000"/>
          <w:sz w:val="28"/>
          <w:szCs w:val="28"/>
          <w:lang w:val="ro-RO"/>
        </w:rPr>
        <w:t>de</w:t>
      </w:r>
      <w:r w:rsidR="007F6D3A" w:rsidRPr="00CE0188">
        <w:rPr>
          <w:color w:val="000000"/>
          <w:sz w:val="28"/>
          <w:szCs w:val="28"/>
          <w:lang w:val="ro-RO"/>
        </w:rPr>
        <w:t xml:space="preserve"> </w:t>
      </w:r>
      <w:r w:rsidRPr="00CE0188">
        <w:rPr>
          <w:color w:val="000000"/>
          <w:sz w:val="28"/>
          <w:szCs w:val="28"/>
          <w:lang w:val="ro-RO"/>
        </w:rPr>
        <w:t>date.</w:t>
      </w:r>
    </w:p>
    <w:p w:rsidR="00DC2829" w:rsidRPr="00CE0188" w:rsidRDefault="00DC2829" w:rsidP="00C53603">
      <w:pPr>
        <w:spacing w:before="24" w:line="360" w:lineRule="auto"/>
        <w:ind w:left="119" w:right="64" w:firstLine="852"/>
        <w:jc w:val="both"/>
        <w:rPr>
          <w:color w:val="000000"/>
          <w:sz w:val="28"/>
          <w:szCs w:val="28"/>
          <w:shd w:val="clear" w:color="auto" w:fill="FFFFFF"/>
          <w:lang w:val="ro-RO"/>
        </w:rPr>
      </w:pPr>
    </w:p>
    <w:p w:rsidR="00B23C3B" w:rsidRPr="00CE0188" w:rsidRDefault="00905880" w:rsidP="00C53603">
      <w:pPr>
        <w:spacing w:before="24" w:line="360" w:lineRule="auto"/>
        <w:ind w:left="119" w:right="64" w:firstLine="852"/>
        <w:jc w:val="both"/>
        <w:rPr>
          <w:color w:val="000000"/>
          <w:sz w:val="28"/>
          <w:szCs w:val="28"/>
          <w:shd w:val="clear" w:color="auto" w:fill="FFFFFF"/>
          <w:lang w:val="ro-RO"/>
        </w:rPr>
      </w:pPr>
      <w:r>
        <w:rPr>
          <w:noProof/>
          <w:color w:val="000000"/>
          <w:sz w:val="28"/>
          <w:szCs w:val="28"/>
          <w:shd w:val="clear" w:color="auto" w:fill="FFFFFF"/>
        </w:rPr>
        <w:lastRenderedPageBreak/>
        <w:drawing>
          <wp:inline distT="0" distB="0" distL="0" distR="0">
            <wp:extent cx="4076700" cy="2743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4.jpg"/>
                    <pic:cNvPicPr/>
                  </pic:nvPicPr>
                  <pic:blipFill>
                    <a:blip r:embed="rId27">
                      <a:extLst>
                        <a:ext uri="{28A0092B-C50C-407E-A947-70E740481C1C}">
                          <a14:useLocalDpi xmlns:a14="http://schemas.microsoft.com/office/drawing/2010/main" val="0"/>
                        </a:ext>
                      </a:extLst>
                    </a:blip>
                    <a:stretch>
                      <a:fillRect/>
                    </a:stretch>
                  </pic:blipFill>
                  <pic:spPr>
                    <a:xfrm>
                      <a:off x="0" y="0"/>
                      <a:ext cx="4076700" cy="2743200"/>
                    </a:xfrm>
                    <a:prstGeom prst="rect">
                      <a:avLst/>
                    </a:prstGeom>
                  </pic:spPr>
                </pic:pic>
              </a:graphicData>
            </a:graphic>
          </wp:inline>
        </w:drawing>
      </w:r>
    </w:p>
    <w:p w:rsidR="00B23C3B" w:rsidRPr="00CE0188" w:rsidRDefault="00B23C3B" w:rsidP="00B23C3B">
      <w:pPr>
        <w:spacing w:before="24" w:line="360" w:lineRule="auto"/>
        <w:ind w:left="119" w:right="64" w:firstLine="852"/>
        <w:jc w:val="both"/>
        <w:rPr>
          <w:color w:val="000000"/>
          <w:sz w:val="28"/>
          <w:szCs w:val="28"/>
          <w:shd w:val="clear" w:color="auto" w:fill="FFFFFF"/>
          <w:lang w:val="ro-RO"/>
        </w:rPr>
      </w:pPr>
    </w:p>
    <w:p w:rsidR="00B23C3B" w:rsidRPr="00CE0188" w:rsidRDefault="007B1904" w:rsidP="00C405F7">
      <w:pPr>
        <w:spacing w:before="24" w:line="360" w:lineRule="auto"/>
        <w:ind w:left="119" w:right="64" w:firstLine="852"/>
        <w:jc w:val="both"/>
        <w:rPr>
          <w:color w:val="000000"/>
          <w:sz w:val="28"/>
          <w:szCs w:val="28"/>
          <w:shd w:val="clear" w:color="auto" w:fill="FFFFFF"/>
          <w:lang w:val="ro-RO"/>
        </w:rPr>
        <w:sectPr w:rsidR="00B23C3B" w:rsidRPr="00CE0188">
          <w:footerReference w:type="default" r:id="rId28"/>
          <w:pgSz w:w="11920" w:h="16840"/>
          <w:pgMar w:top="1020" w:right="1020" w:bottom="280" w:left="1300" w:header="0" w:footer="1038" w:gutter="0"/>
          <w:cols w:space="720"/>
        </w:sectPr>
      </w:pPr>
      <w:r w:rsidRPr="00BE7F79">
        <w:rPr>
          <w:color w:val="000000"/>
          <w:sz w:val="28"/>
          <w:szCs w:val="28"/>
          <w:shd w:val="clear" w:color="auto" w:fill="FFFFFF"/>
          <w:lang w:val="ro-RO"/>
        </w:rPr>
        <w:t>Formularul</w:t>
      </w:r>
      <w:r w:rsidR="007F6D3A" w:rsidRPr="00BE7F79">
        <w:rPr>
          <w:color w:val="000000"/>
          <w:sz w:val="28"/>
          <w:szCs w:val="28"/>
          <w:shd w:val="clear" w:color="auto" w:fill="FFFFFF"/>
          <w:lang w:val="ro-RO"/>
        </w:rPr>
        <w:t xml:space="preserve"> </w:t>
      </w:r>
      <w:r w:rsidRPr="00BE7F79">
        <w:rPr>
          <w:color w:val="000000"/>
          <w:sz w:val="28"/>
          <w:szCs w:val="28"/>
          <w:shd w:val="clear" w:color="auto" w:fill="FFFFFF"/>
          <w:lang w:val="ro-RO"/>
        </w:rPr>
        <w:t>de</w:t>
      </w:r>
      <w:r w:rsidR="007F6D3A" w:rsidRPr="00BE7F79">
        <w:rPr>
          <w:color w:val="000000"/>
          <w:sz w:val="28"/>
          <w:szCs w:val="28"/>
          <w:shd w:val="clear" w:color="auto" w:fill="FFFFFF"/>
          <w:lang w:val="ro-RO"/>
        </w:rPr>
        <w:t xml:space="preserve"> </w:t>
      </w:r>
      <w:r w:rsidRPr="00BE7F79">
        <w:rPr>
          <w:color w:val="000000"/>
          <w:sz w:val="28"/>
          <w:szCs w:val="28"/>
          <w:shd w:val="clear" w:color="auto" w:fill="FFFFFF"/>
          <w:lang w:val="ro-RO"/>
        </w:rPr>
        <w:t>venit.</w:t>
      </w:r>
      <w:r w:rsidR="007F6D3A" w:rsidRPr="00BE7F79">
        <w:rPr>
          <w:color w:val="000000"/>
          <w:sz w:val="28"/>
          <w:szCs w:val="28"/>
          <w:shd w:val="clear" w:color="auto" w:fill="FFFFFF"/>
          <w:lang w:val="ro-RO"/>
        </w:rPr>
        <w:t xml:space="preserve"> </w:t>
      </w:r>
      <w:r w:rsidRPr="00BE7F79">
        <w:rPr>
          <w:color w:val="000000"/>
          <w:sz w:val="28"/>
          <w:szCs w:val="28"/>
          <w:shd w:val="clear" w:color="auto" w:fill="FFFFFF"/>
          <w:lang w:val="ro-RO"/>
        </w:rPr>
        <w:t>Acest</w:t>
      </w:r>
      <w:r w:rsidR="007F6D3A" w:rsidRPr="00BE7F79">
        <w:rPr>
          <w:color w:val="000000"/>
          <w:sz w:val="28"/>
          <w:szCs w:val="28"/>
          <w:shd w:val="clear" w:color="auto" w:fill="FFFFFF"/>
          <w:lang w:val="ro-RO"/>
        </w:rPr>
        <w:t xml:space="preserve"> </w:t>
      </w:r>
      <w:r w:rsidRPr="00BE7F79">
        <w:rPr>
          <w:color w:val="000000"/>
          <w:sz w:val="28"/>
          <w:szCs w:val="28"/>
          <w:shd w:val="clear" w:color="auto" w:fill="FFFFFF"/>
          <w:lang w:val="ro-RO"/>
        </w:rPr>
        <w:t>formular</w:t>
      </w:r>
      <w:r w:rsidR="007F6D3A" w:rsidRPr="00BE7F79">
        <w:rPr>
          <w:color w:val="000000"/>
          <w:sz w:val="28"/>
          <w:szCs w:val="28"/>
          <w:shd w:val="clear" w:color="auto" w:fill="FFFFFF"/>
          <w:lang w:val="ro-RO"/>
        </w:rPr>
        <w:t xml:space="preserve"> </w:t>
      </w:r>
      <w:r w:rsidRPr="00BE7F79">
        <w:rPr>
          <w:color w:val="000000"/>
          <w:sz w:val="28"/>
          <w:szCs w:val="28"/>
          <w:shd w:val="clear" w:color="auto" w:fill="FFFFFF"/>
          <w:lang w:val="ro-RO"/>
        </w:rPr>
        <w:t>are</w:t>
      </w:r>
      <w:r w:rsidR="007F6D3A" w:rsidRPr="00BE7F79">
        <w:rPr>
          <w:color w:val="000000"/>
          <w:sz w:val="28"/>
          <w:szCs w:val="28"/>
          <w:shd w:val="clear" w:color="auto" w:fill="FFFFFF"/>
          <w:lang w:val="ro-RO"/>
        </w:rPr>
        <w:t xml:space="preserve"> </w:t>
      </w:r>
      <w:r w:rsidRPr="00BE7F79">
        <w:rPr>
          <w:color w:val="000000"/>
          <w:sz w:val="28"/>
          <w:szCs w:val="28"/>
          <w:shd w:val="clear" w:color="auto" w:fill="FFFFFF"/>
          <w:lang w:val="ro-RO"/>
        </w:rPr>
        <w:t>un</w:t>
      </w:r>
      <w:r w:rsidR="007F6D3A" w:rsidRPr="00BE7F79">
        <w:rPr>
          <w:color w:val="000000"/>
          <w:sz w:val="28"/>
          <w:szCs w:val="28"/>
          <w:shd w:val="clear" w:color="auto" w:fill="FFFFFF"/>
          <w:lang w:val="ro-RO"/>
        </w:rPr>
        <w:t xml:space="preserve"> </w:t>
      </w:r>
      <w:r w:rsidRPr="00BE7F79">
        <w:rPr>
          <w:color w:val="000000"/>
          <w:sz w:val="28"/>
          <w:szCs w:val="28"/>
          <w:shd w:val="clear" w:color="auto" w:fill="FFFFFF"/>
          <w:lang w:val="ro-RO"/>
        </w:rPr>
        <w:t>parametru</w:t>
      </w:r>
      <w:r w:rsidR="007F6D3A" w:rsidRPr="00BE7F79">
        <w:rPr>
          <w:color w:val="000000"/>
          <w:sz w:val="28"/>
          <w:szCs w:val="28"/>
          <w:shd w:val="clear" w:color="auto" w:fill="FFFFFF"/>
          <w:lang w:val="ro-RO"/>
        </w:rPr>
        <w:t xml:space="preserve"> </w:t>
      </w:r>
      <w:r w:rsidRPr="00BE7F79">
        <w:rPr>
          <w:color w:val="000000"/>
          <w:sz w:val="28"/>
          <w:szCs w:val="28"/>
          <w:shd w:val="clear" w:color="auto" w:fill="FFFFFF"/>
          <w:lang w:val="ro-RO"/>
        </w:rPr>
        <w:t>de</w:t>
      </w:r>
      <w:r w:rsidR="007F6D3A" w:rsidRPr="00BE7F79">
        <w:rPr>
          <w:color w:val="000000"/>
          <w:sz w:val="28"/>
          <w:szCs w:val="28"/>
          <w:shd w:val="clear" w:color="auto" w:fill="FFFFFF"/>
          <w:lang w:val="ro-RO"/>
        </w:rPr>
        <w:t xml:space="preserve"> </w:t>
      </w:r>
      <w:r w:rsidR="00905880" w:rsidRPr="00CE0188">
        <w:rPr>
          <w:color w:val="000000"/>
          <w:sz w:val="28"/>
          <w:szCs w:val="28"/>
          <w:shd w:val="clear" w:color="auto" w:fill="FFFFFF"/>
          <w:lang w:val="ro-RO"/>
        </w:rPr>
        <w:t>un parametru de</w:t>
      </w:r>
      <w:r w:rsidR="00905880">
        <w:rPr>
          <w:color w:val="000000"/>
          <w:sz w:val="28"/>
          <w:szCs w:val="28"/>
          <w:shd w:val="clear" w:color="auto" w:fill="FFFFFF"/>
          <w:lang w:val="ro-RO"/>
        </w:rPr>
        <w:t xml:space="preserve"> sofer ales</w:t>
      </w:r>
      <w:r w:rsidRPr="00BE7F79">
        <w:rPr>
          <w:color w:val="000000"/>
          <w:sz w:val="28"/>
          <w:szCs w:val="28"/>
          <w:shd w:val="clear" w:color="auto" w:fill="FFFFFF"/>
          <w:lang w:val="ro-RO"/>
        </w:rPr>
        <w:t>,</w:t>
      </w:r>
      <w:r w:rsidR="007F6D3A" w:rsidRPr="00BE7F79">
        <w:rPr>
          <w:color w:val="000000"/>
          <w:sz w:val="28"/>
          <w:szCs w:val="28"/>
          <w:shd w:val="clear" w:color="auto" w:fill="FFFFFF"/>
          <w:lang w:val="ro-RO"/>
        </w:rPr>
        <w:t xml:space="preserve"> </w:t>
      </w:r>
      <w:r w:rsidRPr="00BE7F79">
        <w:rPr>
          <w:color w:val="000000"/>
          <w:sz w:val="28"/>
          <w:szCs w:val="28"/>
          <w:shd w:val="clear" w:color="auto" w:fill="FFFFFF"/>
          <w:lang w:val="ro-RO"/>
        </w:rPr>
        <w:t>și</w:t>
      </w:r>
      <w:r w:rsidR="007F6D3A" w:rsidRPr="00BE7F79">
        <w:rPr>
          <w:color w:val="000000"/>
          <w:sz w:val="28"/>
          <w:szCs w:val="28"/>
          <w:shd w:val="clear" w:color="auto" w:fill="FFFFFF"/>
          <w:lang w:val="ro-RO"/>
        </w:rPr>
        <w:t xml:space="preserve"> </w:t>
      </w:r>
      <w:r w:rsidRPr="00BE7F79">
        <w:rPr>
          <w:color w:val="000000"/>
          <w:sz w:val="28"/>
          <w:szCs w:val="28"/>
          <w:shd w:val="clear" w:color="auto" w:fill="FFFFFF"/>
          <w:lang w:val="ro-RO"/>
        </w:rPr>
        <w:t>pe</w:t>
      </w:r>
      <w:r w:rsidR="007F6D3A" w:rsidRPr="00BE7F79">
        <w:rPr>
          <w:color w:val="000000"/>
          <w:sz w:val="28"/>
          <w:szCs w:val="28"/>
          <w:shd w:val="clear" w:color="auto" w:fill="FFFFFF"/>
          <w:lang w:val="ro-RO"/>
        </w:rPr>
        <w:t xml:space="preserve"> </w:t>
      </w:r>
      <w:r w:rsidRPr="00BE7F79">
        <w:rPr>
          <w:color w:val="000000"/>
          <w:sz w:val="28"/>
          <w:szCs w:val="28"/>
          <w:shd w:val="clear" w:color="auto" w:fill="FFFFFF"/>
          <w:lang w:val="ro-RO"/>
        </w:rPr>
        <w:t>baza</w:t>
      </w:r>
      <w:r w:rsidR="007F6D3A" w:rsidRPr="00BE7F79">
        <w:rPr>
          <w:color w:val="000000"/>
          <w:sz w:val="28"/>
          <w:szCs w:val="28"/>
          <w:shd w:val="clear" w:color="auto" w:fill="FFFFFF"/>
          <w:lang w:val="ro-RO"/>
        </w:rPr>
        <w:t xml:space="preserve"> </w:t>
      </w:r>
      <w:r w:rsidRPr="00BE7F79">
        <w:rPr>
          <w:color w:val="000000"/>
          <w:sz w:val="28"/>
          <w:szCs w:val="28"/>
          <w:shd w:val="clear" w:color="auto" w:fill="FFFFFF"/>
          <w:lang w:val="ro-RO"/>
        </w:rPr>
        <w:t>acestui</w:t>
      </w:r>
      <w:r w:rsidR="007F6D3A" w:rsidRPr="00BE7F79">
        <w:rPr>
          <w:color w:val="000000"/>
          <w:sz w:val="28"/>
          <w:szCs w:val="28"/>
          <w:shd w:val="clear" w:color="auto" w:fill="FFFFFF"/>
          <w:lang w:val="ro-RO"/>
        </w:rPr>
        <w:t xml:space="preserve"> </w:t>
      </w:r>
      <w:r w:rsidRPr="00BE7F79">
        <w:rPr>
          <w:color w:val="000000"/>
          <w:sz w:val="28"/>
          <w:szCs w:val="28"/>
          <w:shd w:val="clear" w:color="auto" w:fill="FFFFFF"/>
          <w:lang w:val="ro-RO"/>
        </w:rPr>
        <w:t>parametru</w:t>
      </w:r>
      <w:r w:rsidR="007F6D3A" w:rsidRPr="00BE7F79">
        <w:rPr>
          <w:color w:val="000000"/>
          <w:sz w:val="28"/>
          <w:szCs w:val="28"/>
          <w:shd w:val="clear" w:color="auto" w:fill="FFFFFF"/>
          <w:lang w:val="ro-RO"/>
        </w:rPr>
        <w:t xml:space="preserve"> </w:t>
      </w:r>
      <w:r w:rsidRPr="00BE7F79">
        <w:rPr>
          <w:color w:val="000000"/>
          <w:sz w:val="28"/>
          <w:szCs w:val="28"/>
          <w:shd w:val="clear" w:color="auto" w:fill="FFFFFF"/>
          <w:lang w:val="ro-RO"/>
        </w:rPr>
        <w:t>se</w:t>
      </w:r>
      <w:r w:rsidR="007F6D3A" w:rsidRPr="00BE7F79">
        <w:rPr>
          <w:color w:val="000000"/>
          <w:sz w:val="28"/>
          <w:szCs w:val="28"/>
          <w:shd w:val="clear" w:color="auto" w:fill="FFFFFF"/>
          <w:lang w:val="ro-RO"/>
        </w:rPr>
        <w:t xml:space="preserve"> </w:t>
      </w:r>
      <w:r w:rsidRPr="00BE7F79">
        <w:rPr>
          <w:color w:val="000000"/>
          <w:sz w:val="28"/>
          <w:szCs w:val="28"/>
          <w:shd w:val="clear" w:color="auto" w:fill="FFFFFF"/>
          <w:lang w:val="ro-RO"/>
        </w:rPr>
        <w:t>generează</w:t>
      </w:r>
      <w:r w:rsidR="007F6D3A" w:rsidRPr="00BE7F79">
        <w:rPr>
          <w:color w:val="000000"/>
          <w:sz w:val="28"/>
          <w:szCs w:val="28"/>
          <w:shd w:val="clear" w:color="auto" w:fill="FFFFFF"/>
          <w:lang w:val="ro-RO"/>
        </w:rPr>
        <w:t xml:space="preserve"> </w:t>
      </w:r>
      <w:r w:rsidRPr="00BE7F79">
        <w:rPr>
          <w:color w:val="000000"/>
          <w:sz w:val="28"/>
          <w:szCs w:val="28"/>
          <w:shd w:val="clear" w:color="auto" w:fill="FFFFFF"/>
          <w:lang w:val="ro-RO"/>
        </w:rPr>
        <w:t>venitul</w:t>
      </w:r>
      <w:r w:rsidR="007F6D3A" w:rsidRPr="00BE7F79">
        <w:rPr>
          <w:color w:val="000000"/>
          <w:sz w:val="28"/>
          <w:szCs w:val="28"/>
          <w:shd w:val="clear" w:color="auto" w:fill="FFFFFF"/>
          <w:lang w:val="ro-RO"/>
        </w:rPr>
        <w:t xml:space="preserve"> </w:t>
      </w:r>
      <w:r w:rsidRPr="00BE7F79">
        <w:rPr>
          <w:color w:val="000000"/>
          <w:sz w:val="28"/>
          <w:szCs w:val="28"/>
          <w:shd w:val="clear" w:color="auto" w:fill="FFFFFF"/>
          <w:lang w:val="ro-RO"/>
        </w:rPr>
        <w:t>total</w:t>
      </w:r>
      <w:r w:rsidR="007F6D3A" w:rsidRPr="00BE7F79">
        <w:rPr>
          <w:color w:val="000000"/>
          <w:sz w:val="28"/>
          <w:szCs w:val="28"/>
          <w:shd w:val="clear" w:color="auto" w:fill="FFFFFF"/>
          <w:lang w:val="ro-RO"/>
        </w:rPr>
        <w:t xml:space="preserve"> </w:t>
      </w:r>
      <w:r w:rsidR="00905880">
        <w:rPr>
          <w:color w:val="000000"/>
          <w:sz w:val="28"/>
          <w:szCs w:val="28"/>
          <w:shd w:val="clear" w:color="auto" w:fill="FFFFFF"/>
          <w:lang w:val="ro-RO"/>
        </w:rPr>
        <w:t>al acelui sofer</w:t>
      </w:r>
      <w:r w:rsidR="007F6D3A" w:rsidRPr="00BE7F79">
        <w:rPr>
          <w:color w:val="000000"/>
          <w:sz w:val="28"/>
          <w:szCs w:val="28"/>
          <w:shd w:val="clear" w:color="auto" w:fill="FFFFFF"/>
          <w:lang w:val="ro-RO"/>
        </w:rPr>
        <w:t xml:space="preserve"> </w:t>
      </w:r>
      <w:r w:rsidRPr="00BE7F79">
        <w:rPr>
          <w:color w:val="000000"/>
          <w:sz w:val="28"/>
          <w:szCs w:val="28"/>
          <w:shd w:val="clear" w:color="auto" w:fill="FFFFFF"/>
          <w:lang w:val="ro-RO"/>
        </w:rPr>
        <w:t>din</w:t>
      </w:r>
      <w:r w:rsidR="007F6D3A" w:rsidRPr="00BE7F79">
        <w:rPr>
          <w:color w:val="000000"/>
          <w:sz w:val="28"/>
          <w:szCs w:val="28"/>
          <w:shd w:val="clear" w:color="auto" w:fill="FFFFFF"/>
          <w:lang w:val="ro-RO"/>
        </w:rPr>
        <w:t xml:space="preserve"> </w:t>
      </w:r>
      <w:r w:rsidRPr="00BE7F79">
        <w:rPr>
          <w:color w:val="000000"/>
          <w:sz w:val="28"/>
          <w:szCs w:val="28"/>
          <w:shd w:val="clear" w:color="auto" w:fill="FFFFFF"/>
          <w:lang w:val="ro-RO"/>
        </w:rPr>
        <w:t>baza</w:t>
      </w:r>
      <w:r w:rsidR="007F6D3A" w:rsidRPr="00BE7F79">
        <w:rPr>
          <w:color w:val="000000"/>
          <w:sz w:val="28"/>
          <w:szCs w:val="28"/>
          <w:shd w:val="clear" w:color="auto" w:fill="FFFFFF"/>
          <w:lang w:val="ro-RO"/>
        </w:rPr>
        <w:t xml:space="preserve"> </w:t>
      </w:r>
      <w:r w:rsidRPr="00BE7F79">
        <w:rPr>
          <w:color w:val="000000"/>
          <w:sz w:val="28"/>
          <w:szCs w:val="28"/>
          <w:shd w:val="clear" w:color="auto" w:fill="FFFFFF"/>
          <w:lang w:val="ro-RO"/>
        </w:rPr>
        <w:t>de</w:t>
      </w:r>
      <w:r w:rsidR="007F6D3A" w:rsidRPr="00BE7F79">
        <w:rPr>
          <w:color w:val="000000"/>
          <w:sz w:val="28"/>
          <w:szCs w:val="28"/>
          <w:shd w:val="clear" w:color="auto" w:fill="FFFFFF"/>
          <w:lang w:val="ro-RO"/>
        </w:rPr>
        <w:t xml:space="preserve"> </w:t>
      </w:r>
      <w:r w:rsidR="00C405F7">
        <w:rPr>
          <w:color w:val="000000"/>
          <w:sz w:val="28"/>
          <w:szCs w:val="28"/>
          <w:shd w:val="clear" w:color="auto" w:fill="FFFFFF"/>
          <w:lang w:val="ro-RO"/>
        </w:rPr>
        <w:t>dat</w:t>
      </w:r>
    </w:p>
    <w:p w:rsidR="004D350F" w:rsidRPr="00CE0188" w:rsidRDefault="000941D5" w:rsidP="00B96AB8">
      <w:pPr>
        <w:pStyle w:val="Heading1"/>
        <w:numPr>
          <w:ilvl w:val="0"/>
          <w:numId w:val="7"/>
        </w:numPr>
        <w:ind w:left="0" w:firstLine="0"/>
        <w:jc w:val="center"/>
        <w:rPr>
          <w:rFonts w:ascii="Times New Roman" w:hAnsi="Times New Roman" w:cs="Times New Roman"/>
          <w:lang w:val="ro-RO"/>
        </w:rPr>
      </w:pPr>
      <w:bookmarkStart w:id="7" w:name="_Toc73135267"/>
      <w:r w:rsidRPr="00CE0188">
        <w:rPr>
          <w:rFonts w:ascii="Times New Roman" w:hAnsi="Times New Roman" w:cs="Times New Roman"/>
          <w:w w:val="99"/>
          <w:lang w:val="ro-RO"/>
        </w:rPr>
        <w:lastRenderedPageBreak/>
        <w:t>Bibliografie</w:t>
      </w:r>
      <w:bookmarkEnd w:id="7"/>
    </w:p>
    <w:p w:rsidR="004D350F" w:rsidRPr="00CE0188" w:rsidRDefault="004D350F" w:rsidP="00347E95">
      <w:pPr>
        <w:spacing w:line="360" w:lineRule="auto"/>
        <w:jc w:val="both"/>
        <w:rPr>
          <w:sz w:val="28"/>
          <w:szCs w:val="28"/>
          <w:lang w:val="ro-RO"/>
        </w:rPr>
      </w:pPr>
    </w:p>
    <w:p w:rsidR="001011F4" w:rsidRPr="00CE0188" w:rsidRDefault="00905880" w:rsidP="00347E95">
      <w:pPr>
        <w:pStyle w:val="ListParagraph"/>
        <w:numPr>
          <w:ilvl w:val="0"/>
          <w:numId w:val="3"/>
        </w:numPr>
        <w:spacing w:line="360" w:lineRule="auto"/>
        <w:ind w:right="-94"/>
        <w:jc w:val="both"/>
        <w:rPr>
          <w:sz w:val="28"/>
          <w:szCs w:val="28"/>
          <w:lang w:val="ro-RO"/>
        </w:rPr>
      </w:pPr>
      <w:hyperlink r:id="rId29" w:history="1">
        <w:r w:rsidR="001011F4" w:rsidRPr="00CE0188">
          <w:rPr>
            <w:rStyle w:val="Hyperlink"/>
            <w:rFonts w:eastAsiaTheme="majorEastAsia"/>
            <w:color w:val="auto"/>
            <w:sz w:val="28"/>
            <w:szCs w:val="28"/>
            <w:u w:val="none"/>
            <w:bdr w:val="none" w:sz="0" w:space="0" w:color="auto" w:frame="1"/>
            <w:shd w:val="clear" w:color="auto" w:fill="FFFFFF"/>
            <w:lang w:val="ro-RO"/>
          </w:rPr>
          <w:t>Crișan Daniela Alexandra</w:t>
        </w:r>
      </w:hyperlink>
      <w:r w:rsidR="001011F4" w:rsidRPr="00CE0188">
        <w:rPr>
          <w:sz w:val="28"/>
          <w:szCs w:val="28"/>
          <w:lang w:val="ro-RO"/>
        </w:rPr>
        <w:t xml:space="preserve">, </w:t>
      </w:r>
      <w:r w:rsidR="001011F4" w:rsidRPr="00CE0188">
        <w:rPr>
          <w:sz w:val="28"/>
          <w:szCs w:val="28"/>
          <w:shd w:val="clear" w:color="auto" w:fill="FFFFFF"/>
          <w:lang w:val="ro-RO"/>
        </w:rPr>
        <w:t>Programarea aplicatiilor folosind limbajul C# si platforma .NET, Ed Pro-Universitaria (2015);</w:t>
      </w:r>
    </w:p>
    <w:p w:rsidR="001011F4" w:rsidRPr="00CE0188" w:rsidRDefault="001011F4" w:rsidP="00347E95">
      <w:pPr>
        <w:pStyle w:val="ListParagraph"/>
        <w:numPr>
          <w:ilvl w:val="0"/>
          <w:numId w:val="3"/>
        </w:numPr>
        <w:spacing w:line="360" w:lineRule="auto"/>
        <w:ind w:right="48"/>
        <w:jc w:val="both"/>
        <w:rPr>
          <w:sz w:val="28"/>
          <w:szCs w:val="28"/>
          <w:lang w:val="ro-RO"/>
        </w:rPr>
      </w:pPr>
      <w:r w:rsidRPr="00CE0188">
        <w:rPr>
          <w:sz w:val="28"/>
          <w:szCs w:val="28"/>
          <w:lang w:val="ro-RO"/>
        </w:rPr>
        <w:t xml:space="preserve">Herbert Schildt, C#: A Beginner’s Guide, (2001); </w:t>
      </w:r>
    </w:p>
    <w:p w:rsidR="001011F4" w:rsidRDefault="001011F4" w:rsidP="0015557B">
      <w:pPr>
        <w:pStyle w:val="ListParagraph"/>
        <w:numPr>
          <w:ilvl w:val="0"/>
          <w:numId w:val="3"/>
        </w:numPr>
        <w:spacing w:line="360" w:lineRule="auto"/>
        <w:ind w:right="48"/>
        <w:jc w:val="both"/>
        <w:rPr>
          <w:sz w:val="28"/>
          <w:szCs w:val="28"/>
          <w:lang w:val="ro-RO"/>
        </w:rPr>
      </w:pPr>
      <w:r w:rsidRPr="00CE0188">
        <w:rPr>
          <w:sz w:val="28"/>
          <w:szCs w:val="28"/>
          <w:lang w:val="ro-RO"/>
        </w:rPr>
        <w:t xml:space="preserve">Karli Watson et al., Beginning Visual C#, Wrox Press Ltd. (2002); </w:t>
      </w:r>
    </w:p>
    <w:p w:rsidR="0015557B" w:rsidRDefault="00905880" w:rsidP="0015557B">
      <w:pPr>
        <w:pStyle w:val="ListParagraph"/>
        <w:numPr>
          <w:ilvl w:val="0"/>
          <w:numId w:val="3"/>
        </w:numPr>
        <w:spacing w:line="360" w:lineRule="auto"/>
        <w:ind w:right="48"/>
        <w:jc w:val="both"/>
        <w:rPr>
          <w:sz w:val="28"/>
          <w:szCs w:val="28"/>
          <w:lang w:val="ro-RO"/>
        </w:rPr>
      </w:pPr>
      <w:hyperlink r:id="rId30" w:history="1">
        <w:r w:rsidR="0015557B" w:rsidRPr="00266F1E">
          <w:rPr>
            <w:rStyle w:val="Hyperlink"/>
            <w:sz w:val="28"/>
            <w:szCs w:val="28"/>
            <w:lang w:val="ro-RO"/>
          </w:rPr>
          <w:t>https://www.c-sharpcorner.com/</w:t>
        </w:r>
      </w:hyperlink>
    </w:p>
    <w:p w:rsidR="0015557B" w:rsidRDefault="00905880" w:rsidP="0015557B">
      <w:pPr>
        <w:pStyle w:val="ListParagraph"/>
        <w:numPr>
          <w:ilvl w:val="0"/>
          <w:numId w:val="3"/>
        </w:numPr>
        <w:spacing w:line="360" w:lineRule="auto"/>
        <w:ind w:right="48"/>
        <w:jc w:val="both"/>
        <w:rPr>
          <w:sz w:val="28"/>
          <w:szCs w:val="28"/>
          <w:lang w:val="ro-RO"/>
        </w:rPr>
      </w:pPr>
      <w:hyperlink r:id="rId31" w:history="1">
        <w:r w:rsidR="0015557B" w:rsidRPr="00266F1E">
          <w:rPr>
            <w:rStyle w:val="Hyperlink"/>
            <w:sz w:val="28"/>
            <w:szCs w:val="28"/>
            <w:lang w:val="ro-RO"/>
          </w:rPr>
          <w:t>http://www.functionx.com/csharp/</w:t>
        </w:r>
      </w:hyperlink>
    </w:p>
    <w:p w:rsidR="0015557B" w:rsidRPr="00CE0188" w:rsidRDefault="0015557B" w:rsidP="0015557B">
      <w:pPr>
        <w:pStyle w:val="ListParagraph"/>
        <w:spacing w:line="360" w:lineRule="auto"/>
        <w:ind w:left="218" w:right="48"/>
        <w:jc w:val="both"/>
        <w:rPr>
          <w:sz w:val="28"/>
          <w:szCs w:val="28"/>
          <w:lang w:val="ro-RO"/>
        </w:rPr>
      </w:pPr>
      <w:bookmarkStart w:id="8" w:name="_GoBack"/>
      <w:bookmarkEnd w:id="8"/>
    </w:p>
    <w:sectPr w:rsidR="0015557B" w:rsidRPr="00CE0188" w:rsidSect="001011F4">
      <w:footerReference w:type="default" r:id="rId32"/>
      <w:pgSz w:w="11920" w:h="16840"/>
      <w:pgMar w:top="1134" w:right="1134" w:bottom="1134" w:left="1134" w:header="0" w:footer="1038" w:gutter="28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189" w:rsidRDefault="00B03189">
      <w:r>
        <w:separator/>
      </w:r>
    </w:p>
  </w:endnote>
  <w:endnote w:type="continuationSeparator" w:id="0">
    <w:p w:rsidR="00B03189" w:rsidRDefault="00B03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880" w:rsidRDefault="00905880" w:rsidP="00833B9D">
    <w:pPr>
      <w:tabs>
        <w:tab w:val="center" w:pos="4800"/>
      </w:tabs>
      <w:spacing w:line="120" w:lineRule="exact"/>
      <w:rPr>
        <w:sz w:val="13"/>
        <w:szCs w:val="13"/>
      </w:rPr>
    </w:pPr>
    <w:r>
      <w:pict>
        <v:shapetype id="_x0000_t202" coordsize="21600,21600" o:spt="202" path="m,l,21600r21600,l21600,xe">
          <v:stroke joinstyle="miter"/>
          <v:path gradientshapeok="t" o:connecttype="rect"/>
        </v:shapetype>
        <v:shape id="_x0000_s2053" type="#_x0000_t202" style="position:absolute;margin-left:284pt;margin-top:788.8pt;width:16pt;height:14pt;z-index:-251660800;mso-position-horizontal-relative:page;mso-position-vertical-relative:page" filled="f" stroked="f">
          <v:textbox style="mso-next-textbox:#_x0000_s2053" inset="0,0,0,0">
            <w:txbxContent>
              <w:p w:rsidR="00905880" w:rsidRDefault="00905880">
                <w:pPr>
                  <w:spacing w:line="260" w:lineRule="exact"/>
                  <w:ind w:left="40"/>
                  <w:rPr>
                    <w:sz w:val="24"/>
                    <w:szCs w:val="24"/>
                  </w:rPr>
                </w:pPr>
                <w:r>
                  <w:fldChar w:fldCharType="begin"/>
                </w:r>
                <w:r>
                  <w:rPr>
                    <w:sz w:val="24"/>
                    <w:szCs w:val="24"/>
                  </w:rPr>
                  <w:instrText xml:space="preserve"> PAGE </w:instrText>
                </w:r>
                <w:r>
                  <w:fldChar w:fldCharType="separate"/>
                </w:r>
                <w:r w:rsidR="00C405F7">
                  <w:rPr>
                    <w:noProof/>
                    <w:sz w:val="24"/>
                    <w:szCs w:val="24"/>
                  </w:rPr>
                  <w:t>2</w:t>
                </w:r>
                <w:r>
                  <w:fldChar w:fldCharType="end"/>
                </w:r>
              </w:p>
            </w:txbxContent>
          </v:textbox>
          <w10:wrap anchorx="page" anchory="page"/>
        </v:shape>
      </w:pict>
    </w:r>
    <w:r>
      <w:rPr>
        <w:sz w:val="13"/>
        <w:szCs w:val="13"/>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5F7" w:rsidRDefault="00C405F7" w:rsidP="00833B9D">
    <w:pPr>
      <w:tabs>
        <w:tab w:val="center" w:pos="4800"/>
      </w:tabs>
      <w:spacing w:line="120" w:lineRule="exact"/>
      <w:rPr>
        <w:sz w:val="13"/>
        <w:szCs w:val="13"/>
      </w:rPr>
    </w:pPr>
    <w:r>
      <w:pict>
        <v:shapetype id="_x0000_t202" coordsize="21600,21600" o:spt="202" path="m,l,21600r21600,l21600,xe">
          <v:stroke joinstyle="miter"/>
          <v:path gradientshapeok="t" o:connecttype="rect"/>
        </v:shapetype>
        <v:shape id="_x0000_s2057" type="#_x0000_t202" style="position:absolute;margin-left:284pt;margin-top:788.8pt;width:16pt;height:14pt;z-index:-251654656;mso-position-horizontal-relative:page;mso-position-vertical-relative:page" filled="f" stroked="f">
          <v:textbox style="mso-next-textbox:#_x0000_s2057" inset="0,0,0,0">
            <w:txbxContent>
              <w:p w:rsidR="00C405F7" w:rsidRDefault="00C405F7">
                <w:pPr>
                  <w:spacing w:line="260" w:lineRule="exact"/>
                  <w:ind w:left="40"/>
                  <w:rPr>
                    <w:sz w:val="24"/>
                    <w:szCs w:val="24"/>
                  </w:rPr>
                </w:pPr>
                <w:r>
                  <w:fldChar w:fldCharType="begin"/>
                </w:r>
                <w:r>
                  <w:rPr>
                    <w:sz w:val="24"/>
                    <w:szCs w:val="24"/>
                  </w:rPr>
                  <w:instrText xml:space="preserve"> PAGE </w:instrText>
                </w:r>
                <w:r>
                  <w:fldChar w:fldCharType="separate"/>
                </w:r>
                <w:r>
                  <w:rPr>
                    <w:noProof/>
                    <w:sz w:val="24"/>
                    <w:szCs w:val="24"/>
                  </w:rPr>
                  <w:t>10</w:t>
                </w:r>
                <w:r>
                  <w:fldChar w:fldCharType="end"/>
                </w:r>
              </w:p>
            </w:txbxContent>
          </v:textbox>
          <w10:wrap anchorx="page" anchory="page"/>
        </v:shape>
      </w:pict>
    </w:r>
    <w:r>
      <w:rPr>
        <w:sz w:val="13"/>
        <w:szCs w:val="13"/>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0574824"/>
      <w:docPartObj>
        <w:docPartGallery w:val="Page Numbers (Bottom of Page)"/>
        <w:docPartUnique/>
      </w:docPartObj>
    </w:sdtPr>
    <w:sdtEndPr>
      <w:rPr>
        <w:noProof/>
      </w:rPr>
    </w:sdtEndPr>
    <w:sdtContent>
      <w:p w:rsidR="00905880" w:rsidRDefault="00905880">
        <w:pPr>
          <w:pStyle w:val="Footer"/>
          <w:jc w:val="center"/>
        </w:pPr>
        <w:r>
          <w:fldChar w:fldCharType="begin"/>
        </w:r>
        <w:r>
          <w:instrText xml:space="preserve"> PAGE   \* MERGEFORMAT </w:instrText>
        </w:r>
        <w:r>
          <w:fldChar w:fldCharType="separate"/>
        </w:r>
        <w:r w:rsidR="00C405F7">
          <w:rPr>
            <w:noProof/>
          </w:rPr>
          <w:t>11</w:t>
        </w:r>
        <w:r>
          <w:rPr>
            <w:noProof/>
          </w:rPr>
          <w:fldChar w:fldCharType="end"/>
        </w:r>
      </w:p>
    </w:sdtContent>
  </w:sdt>
  <w:p w:rsidR="00905880" w:rsidRDefault="00905880">
    <w:pPr>
      <w:spacing w:line="0" w:lineRule="atLeast"/>
      <w:rPr>
        <w:sz w:val="0"/>
        <w:szCs w:val="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880" w:rsidRDefault="00905880">
    <w:pPr>
      <w:spacing w:line="200" w:lineRule="exact"/>
    </w:pPr>
    <w:r>
      <w:pict>
        <v:shapetype id="_x0000_t202" coordsize="21600,21600" o:spt="202" path="m,l,21600r21600,l21600,xe">
          <v:stroke joinstyle="miter"/>
          <v:path gradientshapeok="t" o:connecttype="rect"/>
        </v:shapetype>
        <v:shape id="_x0000_s2052" type="#_x0000_t202" style="position:absolute;margin-left:296.75pt;margin-top:779.05pt;width:16pt;height:14pt;z-index:-251659776;mso-position-horizontal-relative:page;mso-position-vertical-relative:page" filled="f" stroked="f">
          <v:textbox style="mso-next-textbox:#_x0000_s2052" inset="0,0,0,0">
            <w:txbxContent>
              <w:p w:rsidR="00905880" w:rsidRDefault="00905880">
                <w:pPr>
                  <w:spacing w:line="260" w:lineRule="exact"/>
                  <w:ind w:left="40"/>
                  <w:rPr>
                    <w:sz w:val="24"/>
                    <w:szCs w:val="24"/>
                  </w:rPr>
                </w:pPr>
                <w:r>
                  <w:fldChar w:fldCharType="begin"/>
                </w:r>
                <w:r>
                  <w:rPr>
                    <w:sz w:val="24"/>
                    <w:szCs w:val="24"/>
                  </w:rPr>
                  <w:instrText xml:space="preserve"> PAGE </w:instrText>
                </w:r>
                <w:r>
                  <w:fldChar w:fldCharType="separate"/>
                </w:r>
                <w:r w:rsidR="00C405F7">
                  <w:rPr>
                    <w:noProof/>
                    <w:sz w:val="24"/>
                    <w:szCs w:val="24"/>
                  </w:rPr>
                  <w:t>20</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880" w:rsidRDefault="00905880">
    <w:pPr>
      <w:spacing w:line="200" w:lineRule="exact"/>
    </w:pPr>
    <w:r>
      <w:pict>
        <v:shapetype id="_x0000_t202" coordsize="21600,21600" o:spt="202" path="m,l,21600r21600,l21600,xe">
          <v:stroke joinstyle="miter"/>
          <v:path gradientshapeok="t" o:connecttype="rect"/>
        </v:shapetype>
        <v:shape id="_x0000_s2049" type="#_x0000_t202" style="position:absolute;margin-left:296.75pt;margin-top:779.05pt;width:16pt;height:14pt;z-index:-251656704;mso-position-horizontal-relative:page;mso-position-vertical-relative:page" filled="f" stroked="f">
          <v:textbox style="mso-next-textbox:#_x0000_s2049" inset="0,0,0,0">
            <w:txbxContent>
              <w:p w:rsidR="00905880" w:rsidRDefault="00905880">
                <w:pPr>
                  <w:spacing w:line="260" w:lineRule="exact"/>
                  <w:ind w:left="40"/>
                  <w:rPr>
                    <w:sz w:val="24"/>
                    <w:szCs w:val="24"/>
                  </w:rPr>
                </w:pPr>
                <w:r>
                  <w:fldChar w:fldCharType="begin"/>
                </w:r>
                <w:r>
                  <w:rPr>
                    <w:sz w:val="24"/>
                    <w:szCs w:val="24"/>
                  </w:rPr>
                  <w:instrText xml:space="preserve"> PAGE </w:instrText>
                </w:r>
                <w:r>
                  <w:fldChar w:fldCharType="separate"/>
                </w:r>
                <w:r w:rsidR="00C405F7">
                  <w:rPr>
                    <w:noProof/>
                    <w:sz w:val="24"/>
                    <w:szCs w:val="24"/>
                  </w:rPr>
                  <w:t>21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189" w:rsidRDefault="00B03189">
      <w:r>
        <w:separator/>
      </w:r>
    </w:p>
  </w:footnote>
  <w:footnote w:type="continuationSeparator" w:id="0">
    <w:p w:rsidR="00B03189" w:rsidRDefault="00B031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162D9"/>
    <w:multiLevelType w:val="multilevel"/>
    <w:tmpl w:val="F0D26F80"/>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2EF0610E"/>
    <w:multiLevelType w:val="hybridMultilevel"/>
    <w:tmpl w:val="360CD876"/>
    <w:lvl w:ilvl="0" w:tplc="0409000F">
      <w:start w:val="1"/>
      <w:numFmt w:val="decimal"/>
      <w:lvlText w:val="%1."/>
      <w:lvlJc w:val="left"/>
      <w:pPr>
        <w:ind w:left="839" w:hanging="360"/>
      </w:p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2" w15:restartNumberingAfterBreak="0">
    <w:nsid w:val="3E865528"/>
    <w:multiLevelType w:val="hybridMultilevel"/>
    <w:tmpl w:val="4634A16E"/>
    <w:lvl w:ilvl="0" w:tplc="0409000F">
      <w:start w:val="1"/>
      <w:numFmt w:val="decimal"/>
      <w:lvlText w:val="%1."/>
      <w:lvlJc w:val="left"/>
      <w:pPr>
        <w:ind w:left="218"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3" w15:restartNumberingAfterBreak="0">
    <w:nsid w:val="5BBA4490"/>
    <w:multiLevelType w:val="hybridMultilevel"/>
    <w:tmpl w:val="F2A656A4"/>
    <w:lvl w:ilvl="0" w:tplc="F0E8A8D2">
      <w:numFmt w:val="bullet"/>
      <w:lvlText w:val=""/>
      <w:lvlJc w:val="left"/>
      <w:pPr>
        <w:ind w:left="1311" w:hanging="360"/>
      </w:pPr>
      <w:rPr>
        <w:rFonts w:ascii="Arial Unicode MS" w:eastAsia="Arial Unicode MS" w:hAnsi="Arial Unicode MS" w:cs="Arial Unicode MS" w:hint="default"/>
      </w:rPr>
    </w:lvl>
    <w:lvl w:ilvl="1" w:tplc="04090003" w:tentative="1">
      <w:start w:val="1"/>
      <w:numFmt w:val="bullet"/>
      <w:lvlText w:val="o"/>
      <w:lvlJc w:val="left"/>
      <w:pPr>
        <w:ind w:left="2031" w:hanging="360"/>
      </w:pPr>
      <w:rPr>
        <w:rFonts w:ascii="Courier New" w:hAnsi="Courier New" w:cs="Courier New" w:hint="default"/>
      </w:rPr>
    </w:lvl>
    <w:lvl w:ilvl="2" w:tplc="04090005" w:tentative="1">
      <w:start w:val="1"/>
      <w:numFmt w:val="bullet"/>
      <w:lvlText w:val=""/>
      <w:lvlJc w:val="left"/>
      <w:pPr>
        <w:ind w:left="2751" w:hanging="360"/>
      </w:pPr>
      <w:rPr>
        <w:rFonts w:ascii="Wingdings" w:hAnsi="Wingdings" w:hint="default"/>
      </w:rPr>
    </w:lvl>
    <w:lvl w:ilvl="3" w:tplc="04090001" w:tentative="1">
      <w:start w:val="1"/>
      <w:numFmt w:val="bullet"/>
      <w:lvlText w:val=""/>
      <w:lvlJc w:val="left"/>
      <w:pPr>
        <w:ind w:left="3471" w:hanging="360"/>
      </w:pPr>
      <w:rPr>
        <w:rFonts w:ascii="Symbol" w:hAnsi="Symbol" w:hint="default"/>
      </w:rPr>
    </w:lvl>
    <w:lvl w:ilvl="4" w:tplc="04090003" w:tentative="1">
      <w:start w:val="1"/>
      <w:numFmt w:val="bullet"/>
      <w:lvlText w:val="o"/>
      <w:lvlJc w:val="left"/>
      <w:pPr>
        <w:ind w:left="4191" w:hanging="360"/>
      </w:pPr>
      <w:rPr>
        <w:rFonts w:ascii="Courier New" w:hAnsi="Courier New" w:cs="Courier New" w:hint="default"/>
      </w:rPr>
    </w:lvl>
    <w:lvl w:ilvl="5" w:tplc="04090005" w:tentative="1">
      <w:start w:val="1"/>
      <w:numFmt w:val="bullet"/>
      <w:lvlText w:val=""/>
      <w:lvlJc w:val="left"/>
      <w:pPr>
        <w:ind w:left="4911" w:hanging="360"/>
      </w:pPr>
      <w:rPr>
        <w:rFonts w:ascii="Wingdings" w:hAnsi="Wingdings" w:hint="default"/>
      </w:rPr>
    </w:lvl>
    <w:lvl w:ilvl="6" w:tplc="04090001" w:tentative="1">
      <w:start w:val="1"/>
      <w:numFmt w:val="bullet"/>
      <w:lvlText w:val=""/>
      <w:lvlJc w:val="left"/>
      <w:pPr>
        <w:ind w:left="5631" w:hanging="360"/>
      </w:pPr>
      <w:rPr>
        <w:rFonts w:ascii="Symbol" w:hAnsi="Symbol" w:hint="default"/>
      </w:rPr>
    </w:lvl>
    <w:lvl w:ilvl="7" w:tplc="04090003" w:tentative="1">
      <w:start w:val="1"/>
      <w:numFmt w:val="bullet"/>
      <w:lvlText w:val="o"/>
      <w:lvlJc w:val="left"/>
      <w:pPr>
        <w:ind w:left="6351" w:hanging="360"/>
      </w:pPr>
      <w:rPr>
        <w:rFonts w:ascii="Courier New" w:hAnsi="Courier New" w:cs="Courier New" w:hint="default"/>
      </w:rPr>
    </w:lvl>
    <w:lvl w:ilvl="8" w:tplc="04090005" w:tentative="1">
      <w:start w:val="1"/>
      <w:numFmt w:val="bullet"/>
      <w:lvlText w:val=""/>
      <w:lvlJc w:val="left"/>
      <w:pPr>
        <w:ind w:left="7071" w:hanging="360"/>
      </w:pPr>
      <w:rPr>
        <w:rFonts w:ascii="Wingdings" w:hAnsi="Wingdings" w:hint="default"/>
      </w:rPr>
    </w:lvl>
  </w:abstractNum>
  <w:abstractNum w:abstractNumId="4" w15:restartNumberingAfterBreak="0">
    <w:nsid w:val="5FEE6A62"/>
    <w:multiLevelType w:val="hybridMultilevel"/>
    <w:tmpl w:val="1CE60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371200"/>
    <w:multiLevelType w:val="hybridMultilevel"/>
    <w:tmpl w:val="9A265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8F241E"/>
    <w:multiLevelType w:val="multilevel"/>
    <w:tmpl w:val="8E70D85A"/>
    <w:lvl w:ilvl="0">
      <w:start w:val="1"/>
      <w:numFmt w:val="decimal"/>
      <w:pStyle w:val="Heading1"/>
      <w:lvlText w:val="%1."/>
      <w:lvlJc w:val="left"/>
      <w:pPr>
        <w:tabs>
          <w:tab w:val="num" w:pos="9532"/>
        </w:tabs>
        <w:ind w:left="9532" w:hanging="720"/>
      </w:pPr>
    </w:lvl>
    <w:lvl w:ilvl="1">
      <w:start w:val="1"/>
      <w:numFmt w:val="decimal"/>
      <w:pStyle w:val="Heading2"/>
      <w:lvlText w:val="%2."/>
      <w:lvlJc w:val="left"/>
      <w:pPr>
        <w:tabs>
          <w:tab w:val="num" w:pos="2880"/>
        </w:tabs>
        <w:ind w:left="2880" w:hanging="720"/>
      </w:pPr>
    </w:lvl>
    <w:lvl w:ilvl="2">
      <w:start w:val="1"/>
      <w:numFmt w:val="decimal"/>
      <w:pStyle w:val="Heading3"/>
      <w:lvlText w:val="%3."/>
      <w:lvlJc w:val="left"/>
      <w:pPr>
        <w:tabs>
          <w:tab w:val="num" w:pos="3600"/>
        </w:tabs>
        <w:ind w:left="3600" w:hanging="720"/>
      </w:pPr>
    </w:lvl>
    <w:lvl w:ilvl="3">
      <w:start w:val="1"/>
      <w:numFmt w:val="decimal"/>
      <w:pStyle w:val="Heading4"/>
      <w:lvlText w:val="%4."/>
      <w:lvlJc w:val="left"/>
      <w:pPr>
        <w:tabs>
          <w:tab w:val="num" w:pos="4320"/>
        </w:tabs>
        <w:ind w:left="4320" w:hanging="720"/>
      </w:pPr>
    </w:lvl>
    <w:lvl w:ilvl="4">
      <w:start w:val="1"/>
      <w:numFmt w:val="decimal"/>
      <w:pStyle w:val="Heading5"/>
      <w:lvlText w:val="%5."/>
      <w:lvlJc w:val="left"/>
      <w:pPr>
        <w:tabs>
          <w:tab w:val="num" w:pos="5040"/>
        </w:tabs>
        <w:ind w:left="5040" w:hanging="720"/>
      </w:pPr>
    </w:lvl>
    <w:lvl w:ilvl="5">
      <w:start w:val="1"/>
      <w:numFmt w:val="decimal"/>
      <w:pStyle w:val="Heading6"/>
      <w:lvlText w:val="%6."/>
      <w:lvlJc w:val="left"/>
      <w:pPr>
        <w:tabs>
          <w:tab w:val="num" w:pos="5760"/>
        </w:tabs>
        <w:ind w:left="5760" w:hanging="720"/>
      </w:pPr>
    </w:lvl>
    <w:lvl w:ilvl="6">
      <w:start w:val="1"/>
      <w:numFmt w:val="decimal"/>
      <w:pStyle w:val="Heading7"/>
      <w:lvlText w:val="%7."/>
      <w:lvlJc w:val="left"/>
      <w:pPr>
        <w:tabs>
          <w:tab w:val="num" w:pos="6480"/>
        </w:tabs>
        <w:ind w:left="6480" w:hanging="720"/>
      </w:pPr>
    </w:lvl>
    <w:lvl w:ilvl="7">
      <w:start w:val="1"/>
      <w:numFmt w:val="decimal"/>
      <w:pStyle w:val="Heading8"/>
      <w:lvlText w:val="%8."/>
      <w:lvlJc w:val="left"/>
      <w:pPr>
        <w:tabs>
          <w:tab w:val="num" w:pos="7200"/>
        </w:tabs>
        <w:ind w:left="7200" w:hanging="720"/>
      </w:pPr>
    </w:lvl>
    <w:lvl w:ilvl="8">
      <w:start w:val="1"/>
      <w:numFmt w:val="decimal"/>
      <w:pStyle w:val="Heading9"/>
      <w:lvlText w:val="%9."/>
      <w:lvlJc w:val="left"/>
      <w:pPr>
        <w:tabs>
          <w:tab w:val="num" w:pos="7920"/>
        </w:tabs>
        <w:ind w:left="7920" w:hanging="720"/>
      </w:pPr>
    </w:lvl>
  </w:abstractNum>
  <w:abstractNum w:abstractNumId="7" w15:restartNumberingAfterBreak="0">
    <w:nsid w:val="72213CEE"/>
    <w:multiLevelType w:val="multilevel"/>
    <w:tmpl w:val="54EC5996"/>
    <w:lvl w:ilvl="0">
      <w:start w:val="1"/>
      <w:numFmt w:val="decimal"/>
      <w:lvlText w:val="%1."/>
      <w:lvlJc w:val="left"/>
      <w:pPr>
        <w:ind w:left="450" w:hanging="45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7280" w:hanging="2160"/>
      </w:pPr>
      <w:rPr>
        <w:rFonts w:hint="default"/>
      </w:rPr>
    </w:lvl>
    <w:lvl w:ilvl="8">
      <w:start w:val="1"/>
      <w:numFmt w:val="decimal"/>
      <w:lvlText w:val="%1.%2.%3.%4.%5.%6.%7.%8.%9."/>
      <w:lvlJc w:val="left"/>
      <w:pPr>
        <w:ind w:left="19440" w:hanging="2160"/>
      </w:pPr>
      <w:rPr>
        <w:rFonts w:hint="default"/>
      </w:rPr>
    </w:lvl>
  </w:abstractNum>
  <w:abstractNum w:abstractNumId="8" w15:restartNumberingAfterBreak="0">
    <w:nsid w:val="77484FC2"/>
    <w:multiLevelType w:val="multilevel"/>
    <w:tmpl w:val="152A6024"/>
    <w:lvl w:ilvl="0">
      <w:start w:val="2"/>
      <w:numFmt w:val="decimal"/>
      <w:lvlText w:val="%1."/>
      <w:lvlJc w:val="left"/>
      <w:pPr>
        <w:ind w:left="3711" w:hanging="450"/>
      </w:pPr>
      <w:rPr>
        <w:rFonts w:hint="default"/>
      </w:rPr>
    </w:lvl>
    <w:lvl w:ilvl="1">
      <w:start w:val="1"/>
      <w:numFmt w:val="decimal"/>
      <w:lvlText w:val="%1.%2."/>
      <w:lvlJc w:val="left"/>
      <w:pPr>
        <w:ind w:left="6108" w:hanging="720"/>
      </w:pPr>
      <w:rPr>
        <w:rFonts w:hint="default"/>
      </w:rPr>
    </w:lvl>
    <w:lvl w:ilvl="2">
      <w:start w:val="1"/>
      <w:numFmt w:val="decimal"/>
      <w:lvlText w:val="%1.%2.%3."/>
      <w:lvlJc w:val="left"/>
      <w:pPr>
        <w:ind w:left="5421" w:hanging="720"/>
      </w:pPr>
      <w:rPr>
        <w:rFonts w:hint="default"/>
      </w:rPr>
    </w:lvl>
    <w:lvl w:ilvl="3">
      <w:start w:val="1"/>
      <w:numFmt w:val="decimal"/>
      <w:lvlText w:val="%1.%2.%3.%4."/>
      <w:lvlJc w:val="left"/>
      <w:pPr>
        <w:ind w:left="6501" w:hanging="1080"/>
      </w:pPr>
      <w:rPr>
        <w:rFonts w:hint="default"/>
      </w:rPr>
    </w:lvl>
    <w:lvl w:ilvl="4">
      <w:start w:val="1"/>
      <w:numFmt w:val="decimal"/>
      <w:lvlText w:val="%1.%2.%3.%4.%5."/>
      <w:lvlJc w:val="left"/>
      <w:pPr>
        <w:ind w:left="7221" w:hanging="1080"/>
      </w:pPr>
      <w:rPr>
        <w:rFonts w:hint="default"/>
      </w:rPr>
    </w:lvl>
    <w:lvl w:ilvl="5">
      <w:start w:val="1"/>
      <w:numFmt w:val="decimal"/>
      <w:lvlText w:val="%1.%2.%3.%4.%5.%6."/>
      <w:lvlJc w:val="left"/>
      <w:pPr>
        <w:ind w:left="8301" w:hanging="1440"/>
      </w:pPr>
      <w:rPr>
        <w:rFonts w:hint="default"/>
      </w:rPr>
    </w:lvl>
    <w:lvl w:ilvl="6">
      <w:start w:val="1"/>
      <w:numFmt w:val="decimal"/>
      <w:lvlText w:val="%1.%2.%3.%4.%5.%6.%7."/>
      <w:lvlJc w:val="left"/>
      <w:pPr>
        <w:ind w:left="9381" w:hanging="1800"/>
      </w:pPr>
      <w:rPr>
        <w:rFonts w:hint="default"/>
      </w:rPr>
    </w:lvl>
    <w:lvl w:ilvl="7">
      <w:start w:val="1"/>
      <w:numFmt w:val="decimal"/>
      <w:lvlText w:val="%1.%2.%3.%4.%5.%6.%7.%8."/>
      <w:lvlJc w:val="left"/>
      <w:pPr>
        <w:ind w:left="10101" w:hanging="1800"/>
      </w:pPr>
      <w:rPr>
        <w:rFonts w:hint="default"/>
      </w:rPr>
    </w:lvl>
    <w:lvl w:ilvl="8">
      <w:start w:val="1"/>
      <w:numFmt w:val="decimal"/>
      <w:lvlText w:val="%1.%2.%3.%4.%5.%6.%7.%8.%9."/>
      <w:lvlJc w:val="left"/>
      <w:pPr>
        <w:ind w:left="11181" w:hanging="2160"/>
      </w:pPr>
      <w:rPr>
        <w:rFonts w:hint="default"/>
      </w:rPr>
    </w:lvl>
  </w:abstractNum>
  <w:num w:numId="1">
    <w:abstractNumId w:val="6"/>
  </w:num>
  <w:num w:numId="2">
    <w:abstractNumId w:val="1"/>
  </w:num>
  <w:num w:numId="3">
    <w:abstractNumId w:val="2"/>
  </w:num>
  <w:num w:numId="4">
    <w:abstractNumId w:val="5"/>
  </w:num>
  <w:num w:numId="5">
    <w:abstractNumId w:val="3"/>
  </w:num>
  <w:num w:numId="6">
    <w:abstractNumId w:val="0"/>
  </w:num>
  <w:num w:numId="7">
    <w:abstractNumId w:val="8"/>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50F"/>
    <w:rsid w:val="0000783B"/>
    <w:rsid w:val="000119E9"/>
    <w:rsid w:val="00050739"/>
    <w:rsid w:val="00064E86"/>
    <w:rsid w:val="000941D5"/>
    <w:rsid w:val="001011F4"/>
    <w:rsid w:val="0015557B"/>
    <w:rsid w:val="00166FDC"/>
    <w:rsid w:val="001B652F"/>
    <w:rsid w:val="001D069B"/>
    <w:rsid w:val="002317E0"/>
    <w:rsid w:val="002B3268"/>
    <w:rsid w:val="00325441"/>
    <w:rsid w:val="00347E95"/>
    <w:rsid w:val="0039488F"/>
    <w:rsid w:val="003A20D3"/>
    <w:rsid w:val="003B47E4"/>
    <w:rsid w:val="003B7D3B"/>
    <w:rsid w:val="003E56A8"/>
    <w:rsid w:val="003E762A"/>
    <w:rsid w:val="003F3615"/>
    <w:rsid w:val="00483FF3"/>
    <w:rsid w:val="004A17FB"/>
    <w:rsid w:val="004C13BD"/>
    <w:rsid w:val="004D350F"/>
    <w:rsid w:val="00553BC0"/>
    <w:rsid w:val="005A0164"/>
    <w:rsid w:val="00611B68"/>
    <w:rsid w:val="00644102"/>
    <w:rsid w:val="00651ABC"/>
    <w:rsid w:val="006A19D8"/>
    <w:rsid w:val="00722774"/>
    <w:rsid w:val="007B1904"/>
    <w:rsid w:val="007F6D3A"/>
    <w:rsid w:val="00833B9D"/>
    <w:rsid w:val="008A7275"/>
    <w:rsid w:val="00905880"/>
    <w:rsid w:val="009B4E77"/>
    <w:rsid w:val="009F52C4"/>
    <w:rsid w:val="00A33C76"/>
    <w:rsid w:val="00A437D7"/>
    <w:rsid w:val="00AA0DD2"/>
    <w:rsid w:val="00AF1AFA"/>
    <w:rsid w:val="00B03189"/>
    <w:rsid w:val="00B049BA"/>
    <w:rsid w:val="00B11100"/>
    <w:rsid w:val="00B23C3B"/>
    <w:rsid w:val="00B534DE"/>
    <w:rsid w:val="00B726F6"/>
    <w:rsid w:val="00B80D68"/>
    <w:rsid w:val="00B9129A"/>
    <w:rsid w:val="00B96AB8"/>
    <w:rsid w:val="00BA56EC"/>
    <w:rsid w:val="00BE3596"/>
    <w:rsid w:val="00BE7F79"/>
    <w:rsid w:val="00C2451E"/>
    <w:rsid w:val="00C36F5A"/>
    <w:rsid w:val="00C405F7"/>
    <w:rsid w:val="00C53603"/>
    <w:rsid w:val="00CA1E2E"/>
    <w:rsid w:val="00CC250E"/>
    <w:rsid w:val="00CE0188"/>
    <w:rsid w:val="00D51442"/>
    <w:rsid w:val="00DC2829"/>
    <w:rsid w:val="00DC7E0E"/>
    <w:rsid w:val="00E31FE3"/>
    <w:rsid w:val="00E47A7E"/>
    <w:rsid w:val="00E50744"/>
    <w:rsid w:val="00E722F6"/>
    <w:rsid w:val="00E7262D"/>
    <w:rsid w:val="00F17AAA"/>
    <w:rsid w:val="00F300BC"/>
    <w:rsid w:val="00F57901"/>
    <w:rsid w:val="00F66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72F7CD3F"/>
  <w15:docId w15:val="{F9081B5A-29C1-4006-B0DE-8D44AD34C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BE3596"/>
    <w:rPr>
      <w:color w:val="0000FF" w:themeColor="hyperlink"/>
      <w:u w:val="single"/>
    </w:rPr>
  </w:style>
  <w:style w:type="paragraph" w:styleId="TOCHeading">
    <w:name w:val="TOC Heading"/>
    <w:basedOn w:val="Heading1"/>
    <w:next w:val="Normal"/>
    <w:uiPriority w:val="39"/>
    <w:unhideWhenUsed/>
    <w:qFormat/>
    <w:rsid w:val="00C53603"/>
    <w:pPr>
      <w:keepLines/>
      <w:numPr>
        <w:numId w:val="0"/>
      </w:numPr>
      <w:spacing w:after="0" w:line="259" w:lineRule="auto"/>
      <w:outlineLvl w:val="9"/>
    </w:pPr>
    <w:rPr>
      <w:b w:val="0"/>
      <w:bCs w:val="0"/>
      <w:color w:val="365F91" w:themeColor="accent1" w:themeShade="BF"/>
      <w:kern w:val="0"/>
    </w:rPr>
  </w:style>
  <w:style w:type="paragraph" w:styleId="TOC1">
    <w:name w:val="toc 1"/>
    <w:basedOn w:val="Normal"/>
    <w:next w:val="Normal"/>
    <w:autoRedefine/>
    <w:uiPriority w:val="39"/>
    <w:unhideWhenUsed/>
    <w:rsid w:val="00C53603"/>
    <w:pPr>
      <w:spacing w:after="100"/>
    </w:pPr>
  </w:style>
  <w:style w:type="paragraph" w:styleId="TOC2">
    <w:name w:val="toc 2"/>
    <w:basedOn w:val="Normal"/>
    <w:next w:val="Normal"/>
    <w:autoRedefine/>
    <w:uiPriority w:val="39"/>
    <w:unhideWhenUsed/>
    <w:rsid w:val="00C53603"/>
    <w:pPr>
      <w:spacing w:after="100"/>
      <w:ind w:left="200"/>
    </w:pPr>
  </w:style>
  <w:style w:type="paragraph" w:styleId="TOC3">
    <w:name w:val="toc 3"/>
    <w:basedOn w:val="Normal"/>
    <w:next w:val="Normal"/>
    <w:autoRedefine/>
    <w:uiPriority w:val="39"/>
    <w:unhideWhenUsed/>
    <w:rsid w:val="001D069B"/>
    <w:pPr>
      <w:spacing w:after="100" w:line="259" w:lineRule="auto"/>
      <w:ind w:left="440"/>
    </w:pPr>
    <w:rPr>
      <w:rFonts w:asciiTheme="minorHAnsi" w:eastAsiaTheme="minorEastAsia" w:hAnsiTheme="minorHAnsi"/>
      <w:sz w:val="22"/>
      <w:szCs w:val="22"/>
    </w:rPr>
  </w:style>
  <w:style w:type="paragraph" w:styleId="Header">
    <w:name w:val="header"/>
    <w:basedOn w:val="Normal"/>
    <w:link w:val="HeaderChar"/>
    <w:uiPriority w:val="99"/>
    <w:unhideWhenUsed/>
    <w:rsid w:val="001D069B"/>
    <w:pPr>
      <w:tabs>
        <w:tab w:val="center" w:pos="4680"/>
        <w:tab w:val="right" w:pos="9360"/>
      </w:tabs>
    </w:pPr>
  </w:style>
  <w:style w:type="character" w:customStyle="1" w:styleId="HeaderChar">
    <w:name w:val="Header Char"/>
    <w:basedOn w:val="DefaultParagraphFont"/>
    <w:link w:val="Header"/>
    <w:uiPriority w:val="99"/>
    <w:rsid w:val="001D069B"/>
  </w:style>
  <w:style w:type="paragraph" w:styleId="Footer">
    <w:name w:val="footer"/>
    <w:basedOn w:val="Normal"/>
    <w:link w:val="FooterChar"/>
    <w:uiPriority w:val="99"/>
    <w:unhideWhenUsed/>
    <w:rsid w:val="001D069B"/>
    <w:pPr>
      <w:tabs>
        <w:tab w:val="center" w:pos="4680"/>
        <w:tab w:val="right" w:pos="9360"/>
      </w:tabs>
    </w:pPr>
  </w:style>
  <w:style w:type="character" w:customStyle="1" w:styleId="FooterChar">
    <w:name w:val="Footer Char"/>
    <w:basedOn w:val="DefaultParagraphFont"/>
    <w:link w:val="Footer"/>
    <w:uiPriority w:val="99"/>
    <w:rsid w:val="001D069B"/>
  </w:style>
  <w:style w:type="paragraph" w:styleId="ListParagraph">
    <w:name w:val="List Paragraph"/>
    <w:basedOn w:val="Normal"/>
    <w:uiPriority w:val="34"/>
    <w:qFormat/>
    <w:rsid w:val="00101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12315">
      <w:bodyDiv w:val="1"/>
      <w:marLeft w:val="0"/>
      <w:marRight w:val="0"/>
      <w:marTop w:val="0"/>
      <w:marBottom w:val="0"/>
      <w:divBdr>
        <w:top w:val="none" w:sz="0" w:space="0" w:color="auto"/>
        <w:left w:val="none" w:sz="0" w:space="0" w:color="auto"/>
        <w:bottom w:val="none" w:sz="0" w:space="0" w:color="auto"/>
        <w:right w:val="none" w:sz="0" w:space="0" w:color="auto"/>
      </w:divBdr>
      <w:divsChild>
        <w:div w:id="318005051">
          <w:marLeft w:val="0"/>
          <w:marRight w:val="0"/>
          <w:marTop w:val="0"/>
          <w:marBottom w:val="0"/>
          <w:divBdr>
            <w:top w:val="none" w:sz="0" w:space="0" w:color="auto"/>
            <w:left w:val="none" w:sz="0" w:space="0" w:color="auto"/>
            <w:bottom w:val="none" w:sz="0" w:space="0" w:color="auto"/>
            <w:right w:val="none" w:sz="0" w:space="0" w:color="auto"/>
          </w:divBdr>
        </w:div>
      </w:divsChild>
    </w:div>
    <w:div w:id="141240495">
      <w:bodyDiv w:val="1"/>
      <w:marLeft w:val="0"/>
      <w:marRight w:val="0"/>
      <w:marTop w:val="0"/>
      <w:marBottom w:val="0"/>
      <w:divBdr>
        <w:top w:val="none" w:sz="0" w:space="0" w:color="auto"/>
        <w:left w:val="none" w:sz="0" w:space="0" w:color="auto"/>
        <w:bottom w:val="none" w:sz="0" w:space="0" w:color="auto"/>
        <w:right w:val="none" w:sz="0" w:space="0" w:color="auto"/>
      </w:divBdr>
      <w:divsChild>
        <w:div w:id="1928491049">
          <w:marLeft w:val="0"/>
          <w:marRight w:val="0"/>
          <w:marTop w:val="0"/>
          <w:marBottom w:val="0"/>
          <w:divBdr>
            <w:top w:val="none" w:sz="0" w:space="0" w:color="auto"/>
            <w:left w:val="none" w:sz="0" w:space="0" w:color="auto"/>
            <w:bottom w:val="none" w:sz="0" w:space="0" w:color="auto"/>
            <w:right w:val="none" w:sz="0" w:space="0" w:color="auto"/>
          </w:divBdr>
          <w:divsChild>
            <w:div w:id="1107575523">
              <w:marLeft w:val="0"/>
              <w:marRight w:val="0"/>
              <w:marTop w:val="0"/>
              <w:marBottom w:val="0"/>
              <w:divBdr>
                <w:top w:val="none" w:sz="0" w:space="0" w:color="auto"/>
                <w:left w:val="none" w:sz="0" w:space="0" w:color="auto"/>
                <w:bottom w:val="none" w:sz="0" w:space="0" w:color="auto"/>
                <w:right w:val="none" w:sz="0" w:space="0" w:color="auto"/>
              </w:divBdr>
            </w:div>
            <w:div w:id="596865799">
              <w:marLeft w:val="0"/>
              <w:marRight w:val="0"/>
              <w:marTop w:val="0"/>
              <w:marBottom w:val="0"/>
              <w:divBdr>
                <w:top w:val="none" w:sz="0" w:space="0" w:color="auto"/>
                <w:left w:val="none" w:sz="0" w:space="0" w:color="auto"/>
                <w:bottom w:val="none" w:sz="0" w:space="0" w:color="auto"/>
                <w:right w:val="none" w:sz="0" w:space="0" w:color="auto"/>
              </w:divBdr>
            </w:div>
            <w:div w:id="2112387954">
              <w:marLeft w:val="0"/>
              <w:marRight w:val="0"/>
              <w:marTop w:val="0"/>
              <w:marBottom w:val="0"/>
              <w:divBdr>
                <w:top w:val="none" w:sz="0" w:space="0" w:color="auto"/>
                <w:left w:val="none" w:sz="0" w:space="0" w:color="auto"/>
                <w:bottom w:val="none" w:sz="0" w:space="0" w:color="auto"/>
                <w:right w:val="none" w:sz="0" w:space="0" w:color="auto"/>
              </w:divBdr>
            </w:div>
            <w:div w:id="1947300614">
              <w:marLeft w:val="0"/>
              <w:marRight w:val="0"/>
              <w:marTop w:val="0"/>
              <w:marBottom w:val="0"/>
              <w:divBdr>
                <w:top w:val="none" w:sz="0" w:space="0" w:color="auto"/>
                <w:left w:val="none" w:sz="0" w:space="0" w:color="auto"/>
                <w:bottom w:val="none" w:sz="0" w:space="0" w:color="auto"/>
                <w:right w:val="none" w:sz="0" w:space="0" w:color="auto"/>
              </w:divBdr>
            </w:div>
            <w:div w:id="1484201885">
              <w:marLeft w:val="0"/>
              <w:marRight w:val="0"/>
              <w:marTop w:val="0"/>
              <w:marBottom w:val="0"/>
              <w:divBdr>
                <w:top w:val="none" w:sz="0" w:space="0" w:color="auto"/>
                <w:left w:val="none" w:sz="0" w:space="0" w:color="auto"/>
                <w:bottom w:val="none" w:sz="0" w:space="0" w:color="auto"/>
                <w:right w:val="none" w:sz="0" w:space="0" w:color="auto"/>
              </w:divBdr>
            </w:div>
            <w:div w:id="1301571106">
              <w:marLeft w:val="0"/>
              <w:marRight w:val="0"/>
              <w:marTop w:val="0"/>
              <w:marBottom w:val="0"/>
              <w:divBdr>
                <w:top w:val="none" w:sz="0" w:space="0" w:color="auto"/>
                <w:left w:val="none" w:sz="0" w:space="0" w:color="auto"/>
                <w:bottom w:val="none" w:sz="0" w:space="0" w:color="auto"/>
                <w:right w:val="none" w:sz="0" w:space="0" w:color="auto"/>
              </w:divBdr>
            </w:div>
            <w:div w:id="1511489434">
              <w:marLeft w:val="0"/>
              <w:marRight w:val="0"/>
              <w:marTop w:val="0"/>
              <w:marBottom w:val="0"/>
              <w:divBdr>
                <w:top w:val="none" w:sz="0" w:space="0" w:color="auto"/>
                <w:left w:val="none" w:sz="0" w:space="0" w:color="auto"/>
                <w:bottom w:val="none" w:sz="0" w:space="0" w:color="auto"/>
                <w:right w:val="none" w:sz="0" w:space="0" w:color="auto"/>
              </w:divBdr>
            </w:div>
            <w:div w:id="1896357000">
              <w:marLeft w:val="0"/>
              <w:marRight w:val="0"/>
              <w:marTop w:val="0"/>
              <w:marBottom w:val="0"/>
              <w:divBdr>
                <w:top w:val="none" w:sz="0" w:space="0" w:color="auto"/>
                <w:left w:val="none" w:sz="0" w:space="0" w:color="auto"/>
                <w:bottom w:val="none" w:sz="0" w:space="0" w:color="auto"/>
                <w:right w:val="none" w:sz="0" w:space="0" w:color="auto"/>
              </w:divBdr>
            </w:div>
            <w:div w:id="521360332">
              <w:marLeft w:val="0"/>
              <w:marRight w:val="0"/>
              <w:marTop w:val="0"/>
              <w:marBottom w:val="0"/>
              <w:divBdr>
                <w:top w:val="none" w:sz="0" w:space="0" w:color="auto"/>
                <w:left w:val="none" w:sz="0" w:space="0" w:color="auto"/>
                <w:bottom w:val="none" w:sz="0" w:space="0" w:color="auto"/>
                <w:right w:val="none" w:sz="0" w:space="0" w:color="auto"/>
              </w:divBdr>
            </w:div>
            <w:div w:id="1190558913">
              <w:marLeft w:val="0"/>
              <w:marRight w:val="0"/>
              <w:marTop w:val="0"/>
              <w:marBottom w:val="0"/>
              <w:divBdr>
                <w:top w:val="none" w:sz="0" w:space="0" w:color="auto"/>
                <w:left w:val="none" w:sz="0" w:space="0" w:color="auto"/>
                <w:bottom w:val="none" w:sz="0" w:space="0" w:color="auto"/>
                <w:right w:val="none" w:sz="0" w:space="0" w:color="auto"/>
              </w:divBdr>
            </w:div>
            <w:div w:id="319038777">
              <w:marLeft w:val="0"/>
              <w:marRight w:val="0"/>
              <w:marTop w:val="0"/>
              <w:marBottom w:val="0"/>
              <w:divBdr>
                <w:top w:val="none" w:sz="0" w:space="0" w:color="auto"/>
                <w:left w:val="none" w:sz="0" w:space="0" w:color="auto"/>
                <w:bottom w:val="none" w:sz="0" w:space="0" w:color="auto"/>
                <w:right w:val="none" w:sz="0" w:space="0" w:color="auto"/>
              </w:divBdr>
            </w:div>
            <w:div w:id="229771798">
              <w:marLeft w:val="0"/>
              <w:marRight w:val="0"/>
              <w:marTop w:val="0"/>
              <w:marBottom w:val="0"/>
              <w:divBdr>
                <w:top w:val="none" w:sz="0" w:space="0" w:color="auto"/>
                <w:left w:val="none" w:sz="0" w:space="0" w:color="auto"/>
                <w:bottom w:val="none" w:sz="0" w:space="0" w:color="auto"/>
                <w:right w:val="none" w:sz="0" w:space="0" w:color="auto"/>
              </w:divBdr>
            </w:div>
            <w:div w:id="2058048515">
              <w:marLeft w:val="0"/>
              <w:marRight w:val="0"/>
              <w:marTop w:val="0"/>
              <w:marBottom w:val="0"/>
              <w:divBdr>
                <w:top w:val="none" w:sz="0" w:space="0" w:color="auto"/>
                <w:left w:val="none" w:sz="0" w:space="0" w:color="auto"/>
                <w:bottom w:val="none" w:sz="0" w:space="0" w:color="auto"/>
                <w:right w:val="none" w:sz="0" w:space="0" w:color="auto"/>
              </w:divBdr>
            </w:div>
            <w:div w:id="2808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8174">
      <w:bodyDiv w:val="1"/>
      <w:marLeft w:val="0"/>
      <w:marRight w:val="0"/>
      <w:marTop w:val="0"/>
      <w:marBottom w:val="0"/>
      <w:divBdr>
        <w:top w:val="none" w:sz="0" w:space="0" w:color="auto"/>
        <w:left w:val="none" w:sz="0" w:space="0" w:color="auto"/>
        <w:bottom w:val="none" w:sz="0" w:space="0" w:color="auto"/>
        <w:right w:val="none" w:sz="0" w:space="0" w:color="auto"/>
      </w:divBdr>
    </w:div>
    <w:div w:id="290016648">
      <w:bodyDiv w:val="1"/>
      <w:marLeft w:val="0"/>
      <w:marRight w:val="0"/>
      <w:marTop w:val="0"/>
      <w:marBottom w:val="0"/>
      <w:divBdr>
        <w:top w:val="none" w:sz="0" w:space="0" w:color="auto"/>
        <w:left w:val="none" w:sz="0" w:space="0" w:color="auto"/>
        <w:bottom w:val="none" w:sz="0" w:space="0" w:color="auto"/>
        <w:right w:val="none" w:sz="0" w:space="0" w:color="auto"/>
      </w:divBdr>
    </w:div>
    <w:div w:id="367030690">
      <w:bodyDiv w:val="1"/>
      <w:marLeft w:val="0"/>
      <w:marRight w:val="0"/>
      <w:marTop w:val="0"/>
      <w:marBottom w:val="0"/>
      <w:divBdr>
        <w:top w:val="none" w:sz="0" w:space="0" w:color="auto"/>
        <w:left w:val="none" w:sz="0" w:space="0" w:color="auto"/>
        <w:bottom w:val="none" w:sz="0" w:space="0" w:color="auto"/>
        <w:right w:val="none" w:sz="0" w:space="0" w:color="auto"/>
      </w:divBdr>
    </w:div>
    <w:div w:id="474949236">
      <w:bodyDiv w:val="1"/>
      <w:marLeft w:val="0"/>
      <w:marRight w:val="0"/>
      <w:marTop w:val="0"/>
      <w:marBottom w:val="0"/>
      <w:divBdr>
        <w:top w:val="none" w:sz="0" w:space="0" w:color="auto"/>
        <w:left w:val="none" w:sz="0" w:space="0" w:color="auto"/>
        <w:bottom w:val="none" w:sz="0" w:space="0" w:color="auto"/>
        <w:right w:val="none" w:sz="0" w:space="0" w:color="auto"/>
      </w:divBdr>
      <w:divsChild>
        <w:div w:id="654801142">
          <w:marLeft w:val="0"/>
          <w:marRight w:val="0"/>
          <w:marTop w:val="0"/>
          <w:marBottom w:val="0"/>
          <w:divBdr>
            <w:top w:val="none" w:sz="0" w:space="0" w:color="auto"/>
            <w:left w:val="none" w:sz="0" w:space="0" w:color="auto"/>
            <w:bottom w:val="none" w:sz="0" w:space="0" w:color="auto"/>
            <w:right w:val="none" w:sz="0" w:space="0" w:color="auto"/>
          </w:divBdr>
          <w:divsChild>
            <w:div w:id="2065058052">
              <w:marLeft w:val="0"/>
              <w:marRight w:val="0"/>
              <w:marTop w:val="0"/>
              <w:marBottom w:val="0"/>
              <w:divBdr>
                <w:top w:val="none" w:sz="0" w:space="0" w:color="auto"/>
                <w:left w:val="none" w:sz="0" w:space="0" w:color="auto"/>
                <w:bottom w:val="none" w:sz="0" w:space="0" w:color="auto"/>
                <w:right w:val="none" w:sz="0" w:space="0" w:color="auto"/>
              </w:divBdr>
            </w:div>
            <w:div w:id="842205288">
              <w:marLeft w:val="0"/>
              <w:marRight w:val="0"/>
              <w:marTop w:val="0"/>
              <w:marBottom w:val="0"/>
              <w:divBdr>
                <w:top w:val="none" w:sz="0" w:space="0" w:color="auto"/>
                <w:left w:val="none" w:sz="0" w:space="0" w:color="auto"/>
                <w:bottom w:val="none" w:sz="0" w:space="0" w:color="auto"/>
                <w:right w:val="none" w:sz="0" w:space="0" w:color="auto"/>
              </w:divBdr>
            </w:div>
            <w:div w:id="2137481310">
              <w:marLeft w:val="0"/>
              <w:marRight w:val="0"/>
              <w:marTop w:val="0"/>
              <w:marBottom w:val="0"/>
              <w:divBdr>
                <w:top w:val="none" w:sz="0" w:space="0" w:color="auto"/>
                <w:left w:val="none" w:sz="0" w:space="0" w:color="auto"/>
                <w:bottom w:val="none" w:sz="0" w:space="0" w:color="auto"/>
                <w:right w:val="none" w:sz="0" w:space="0" w:color="auto"/>
              </w:divBdr>
            </w:div>
            <w:div w:id="161429511">
              <w:marLeft w:val="0"/>
              <w:marRight w:val="0"/>
              <w:marTop w:val="0"/>
              <w:marBottom w:val="0"/>
              <w:divBdr>
                <w:top w:val="none" w:sz="0" w:space="0" w:color="auto"/>
                <w:left w:val="none" w:sz="0" w:space="0" w:color="auto"/>
                <w:bottom w:val="none" w:sz="0" w:space="0" w:color="auto"/>
                <w:right w:val="none" w:sz="0" w:space="0" w:color="auto"/>
              </w:divBdr>
            </w:div>
            <w:div w:id="2046784113">
              <w:marLeft w:val="0"/>
              <w:marRight w:val="0"/>
              <w:marTop w:val="0"/>
              <w:marBottom w:val="0"/>
              <w:divBdr>
                <w:top w:val="none" w:sz="0" w:space="0" w:color="auto"/>
                <w:left w:val="none" w:sz="0" w:space="0" w:color="auto"/>
                <w:bottom w:val="none" w:sz="0" w:space="0" w:color="auto"/>
                <w:right w:val="none" w:sz="0" w:space="0" w:color="auto"/>
              </w:divBdr>
            </w:div>
            <w:div w:id="280190419">
              <w:marLeft w:val="0"/>
              <w:marRight w:val="0"/>
              <w:marTop w:val="0"/>
              <w:marBottom w:val="0"/>
              <w:divBdr>
                <w:top w:val="none" w:sz="0" w:space="0" w:color="auto"/>
                <w:left w:val="none" w:sz="0" w:space="0" w:color="auto"/>
                <w:bottom w:val="none" w:sz="0" w:space="0" w:color="auto"/>
                <w:right w:val="none" w:sz="0" w:space="0" w:color="auto"/>
              </w:divBdr>
            </w:div>
            <w:div w:id="478570176">
              <w:marLeft w:val="0"/>
              <w:marRight w:val="0"/>
              <w:marTop w:val="0"/>
              <w:marBottom w:val="0"/>
              <w:divBdr>
                <w:top w:val="none" w:sz="0" w:space="0" w:color="auto"/>
                <w:left w:val="none" w:sz="0" w:space="0" w:color="auto"/>
                <w:bottom w:val="none" w:sz="0" w:space="0" w:color="auto"/>
                <w:right w:val="none" w:sz="0" w:space="0" w:color="auto"/>
              </w:divBdr>
            </w:div>
            <w:div w:id="1802920371">
              <w:marLeft w:val="0"/>
              <w:marRight w:val="0"/>
              <w:marTop w:val="0"/>
              <w:marBottom w:val="0"/>
              <w:divBdr>
                <w:top w:val="none" w:sz="0" w:space="0" w:color="auto"/>
                <w:left w:val="none" w:sz="0" w:space="0" w:color="auto"/>
                <w:bottom w:val="none" w:sz="0" w:space="0" w:color="auto"/>
                <w:right w:val="none" w:sz="0" w:space="0" w:color="auto"/>
              </w:divBdr>
            </w:div>
            <w:div w:id="825168047">
              <w:marLeft w:val="0"/>
              <w:marRight w:val="0"/>
              <w:marTop w:val="0"/>
              <w:marBottom w:val="0"/>
              <w:divBdr>
                <w:top w:val="none" w:sz="0" w:space="0" w:color="auto"/>
                <w:left w:val="none" w:sz="0" w:space="0" w:color="auto"/>
                <w:bottom w:val="none" w:sz="0" w:space="0" w:color="auto"/>
                <w:right w:val="none" w:sz="0" w:space="0" w:color="auto"/>
              </w:divBdr>
            </w:div>
            <w:div w:id="326398895">
              <w:marLeft w:val="0"/>
              <w:marRight w:val="0"/>
              <w:marTop w:val="0"/>
              <w:marBottom w:val="0"/>
              <w:divBdr>
                <w:top w:val="none" w:sz="0" w:space="0" w:color="auto"/>
                <w:left w:val="none" w:sz="0" w:space="0" w:color="auto"/>
                <w:bottom w:val="none" w:sz="0" w:space="0" w:color="auto"/>
                <w:right w:val="none" w:sz="0" w:space="0" w:color="auto"/>
              </w:divBdr>
            </w:div>
            <w:div w:id="554389294">
              <w:marLeft w:val="0"/>
              <w:marRight w:val="0"/>
              <w:marTop w:val="0"/>
              <w:marBottom w:val="0"/>
              <w:divBdr>
                <w:top w:val="none" w:sz="0" w:space="0" w:color="auto"/>
                <w:left w:val="none" w:sz="0" w:space="0" w:color="auto"/>
                <w:bottom w:val="none" w:sz="0" w:space="0" w:color="auto"/>
                <w:right w:val="none" w:sz="0" w:space="0" w:color="auto"/>
              </w:divBdr>
            </w:div>
            <w:div w:id="1100562850">
              <w:marLeft w:val="0"/>
              <w:marRight w:val="0"/>
              <w:marTop w:val="0"/>
              <w:marBottom w:val="0"/>
              <w:divBdr>
                <w:top w:val="none" w:sz="0" w:space="0" w:color="auto"/>
                <w:left w:val="none" w:sz="0" w:space="0" w:color="auto"/>
                <w:bottom w:val="none" w:sz="0" w:space="0" w:color="auto"/>
                <w:right w:val="none" w:sz="0" w:space="0" w:color="auto"/>
              </w:divBdr>
            </w:div>
            <w:div w:id="1902473852">
              <w:marLeft w:val="0"/>
              <w:marRight w:val="0"/>
              <w:marTop w:val="0"/>
              <w:marBottom w:val="0"/>
              <w:divBdr>
                <w:top w:val="none" w:sz="0" w:space="0" w:color="auto"/>
                <w:left w:val="none" w:sz="0" w:space="0" w:color="auto"/>
                <w:bottom w:val="none" w:sz="0" w:space="0" w:color="auto"/>
                <w:right w:val="none" w:sz="0" w:space="0" w:color="auto"/>
              </w:divBdr>
            </w:div>
            <w:div w:id="882905563">
              <w:marLeft w:val="0"/>
              <w:marRight w:val="0"/>
              <w:marTop w:val="0"/>
              <w:marBottom w:val="0"/>
              <w:divBdr>
                <w:top w:val="none" w:sz="0" w:space="0" w:color="auto"/>
                <w:left w:val="none" w:sz="0" w:space="0" w:color="auto"/>
                <w:bottom w:val="none" w:sz="0" w:space="0" w:color="auto"/>
                <w:right w:val="none" w:sz="0" w:space="0" w:color="auto"/>
              </w:divBdr>
            </w:div>
            <w:div w:id="2106417209">
              <w:marLeft w:val="0"/>
              <w:marRight w:val="0"/>
              <w:marTop w:val="0"/>
              <w:marBottom w:val="0"/>
              <w:divBdr>
                <w:top w:val="none" w:sz="0" w:space="0" w:color="auto"/>
                <w:left w:val="none" w:sz="0" w:space="0" w:color="auto"/>
                <w:bottom w:val="none" w:sz="0" w:space="0" w:color="auto"/>
                <w:right w:val="none" w:sz="0" w:space="0" w:color="auto"/>
              </w:divBdr>
            </w:div>
            <w:div w:id="38743203">
              <w:marLeft w:val="0"/>
              <w:marRight w:val="0"/>
              <w:marTop w:val="0"/>
              <w:marBottom w:val="0"/>
              <w:divBdr>
                <w:top w:val="none" w:sz="0" w:space="0" w:color="auto"/>
                <w:left w:val="none" w:sz="0" w:space="0" w:color="auto"/>
                <w:bottom w:val="none" w:sz="0" w:space="0" w:color="auto"/>
                <w:right w:val="none" w:sz="0" w:space="0" w:color="auto"/>
              </w:divBdr>
            </w:div>
            <w:div w:id="18179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8878">
      <w:bodyDiv w:val="1"/>
      <w:marLeft w:val="0"/>
      <w:marRight w:val="0"/>
      <w:marTop w:val="0"/>
      <w:marBottom w:val="0"/>
      <w:divBdr>
        <w:top w:val="none" w:sz="0" w:space="0" w:color="auto"/>
        <w:left w:val="none" w:sz="0" w:space="0" w:color="auto"/>
        <w:bottom w:val="none" w:sz="0" w:space="0" w:color="auto"/>
        <w:right w:val="none" w:sz="0" w:space="0" w:color="auto"/>
      </w:divBdr>
    </w:div>
    <w:div w:id="676537539">
      <w:bodyDiv w:val="1"/>
      <w:marLeft w:val="0"/>
      <w:marRight w:val="0"/>
      <w:marTop w:val="0"/>
      <w:marBottom w:val="0"/>
      <w:divBdr>
        <w:top w:val="none" w:sz="0" w:space="0" w:color="auto"/>
        <w:left w:val="none" w:sz="0" w:space="0" w:color="auto"/>
        <w:bottom w:val="none" w:sz="0" w:space="0" w:color="auto"/>
        <w:right w:val="none" w:sz="0" w:space="0" w:color="auto"/>
      </w:divBdr>
      <w:divsChild>
        <w:div w:id="1364670612">
          <w:marLeft w:val="0"/>
          <w:marRight w:val="0"/>
          <w:marTop w:val="0"/>
          <w:marBottom w:val="0"/>
          <w:divBdr>
            <w:top w:val="none" w:sz="0" w:space="0" w:color="auto"/>
            <w:left w:val="none" w:sz="0" w:space="0" w:color="auto"/>
            <w:bottom w:val="none" w:sz="0" w:space="0" w:color="auto"/>
            <w:right w:val="none" w:sz="0" w:space="0" w:color="auto"/>
          </w:divBdr>
          <w:divsChild>
            <w:div w:id="714081487">
              <w:marLeft w:val="0"/>
              <w:marRight w:val="0"/>
              <w:marTop w:val="0"/>
              <w:marBottom w:val="0"/>
              <w:divBdr>
                <w:top w:val="none" w:sz="0" w:space="0" w:color="auto"/>
                <w:left w:val="none" w:sz="0" w:space="0" w:color="auto"/>
                <w:bottom w:val="none" w:sz="0" w:space="0" w:color="auto"/>
                <w:right w:val="none" w:sz="0" w:space="0" w:color="auto"/>
              </w:divBdr>
            </w:div>
            <w:div w:id="1942372502">
              <w:marLeft w:val="0"/>
              <w:marRight w:val="0"/>
              <w:marTop w:val="0"/>
              <w:marBottom w:val="0"/>
              <w:divBdr>
                <w:top w:val="none" w:sz="0" w:space="0" w:color="auto"/>
                <w:left w:val="none" w:sz="0" w:space="0" w:color="auto"/>
                <w:bottom w:val="none" w:sz="0" w:space="0" w:color="auto"/>
                <w:right w:val="none" w:sz="0" w:space="0" w:color="auto"/>
              </w:divBdr>
            </w:div>
            <w:div w:id="1522741358">
              <w:marLeft w:val="0"/>
              <w:marRight w:val="0"/>
              <w:marTop w:val="0"/>
              <w:marBottom w:val="0"/>
              <w:divBdr>
                <w:top w:val="none" w:sz="0" w:space="0" w:color="auto"/>
                <w:left w:val="none" w:sz="0" w:space="0" w:color="auto"/>
                <w:bottom w:val="none" w:sz="0" w:space="0" w:color="auto"/>
                <w:right w:val="none" w:sz="0" w:space="0" w:color="auto"/>
              </w:divBdr>
            </w:div>
            <w:div w:id="290937017">
              <w:marLeft w:val="0"/>
              <w:marRight w:val="0"/>
              <w:marTop w:val="0"/>
              <w:marBottom w:val="0"/>
              <w:divBdr>
                <w:top w:val="none" w:sz="0" w:space="0" w:color="auto"/>
                <w:left w:val="none" w:sz="0" w:space="0" w:color="auto"/>
                <w:bottom w:val="none" w:sz="0" w:space="0" w:color="auto"/>
                <w:right w:val="none" w:sz="0" w:space="0" w:color="auto"/>
              </w:divBdr>
            </w:div>
            <w:div w:id="1287930358">
              <w:marLeft w:val="0"/>
              <w:marRight w:val="0"/>
              <w:marTop w:val="0"/>
              <w:marBottom w:val="0"/>
              <w:divBdr>
                <w:top w:val="none" w:sz="0" w:space="0" w:color="auto"/>
                <w:left w:val="none" w:sz="0" w:space="0" w:color="auto"/>
                <w:bottom w:val="none" w:sz="0" w:space="0" w:color="auto"/>
                <w:right w:val="none" w:sz="0" w:space="0" w:color="auto"/>
              </w:divBdr>
            </w:div>
            <w:div w:id="531187982">
              <w:marLeft w:val="0"/>
              <w:marRight w:val="0"/>
              <w:marTop w:val="0"/>
              <w:marBottom w:val="0"/>
              <w:divBdr>
                <w:top w:val="none" w:sz="0" w:space="0" w:color="auto"/>
                <w:left w:val="none" w:sz="0" w:space="0" w:color="auto"/>
                <w:bottom w:val="none" w:sz="0" w:space="0" w:color="auto"/>
                <w:right w:val="none" w:sz="0" w:space="0" w:color="auto"/>
              </w:divBdr>
            </w:div>
            <w:div w:id="791897727">
              <w:marLeft w:val="0"/>
              <w:marRight w:val="0"/>
              <w:marTop w:val="0"/>
              <w:marBottom w:val="0"/>
              <w:divBdr>
                <w:top w:val="none" w:sz="0" w:space="0" w:color="auto"/>
                <w:left w:val="none" w:sz="0" w:space="0" w:color="auto"/>
                <w:bottom w:val="none" w:sz="0" w:space="0" w:color="auto"/>
                <w:right w:val="none" w:sz="0" w:space="0" w:color="auto"/>
              </w:divBdr>
            </w:div>
            <w:div w:id="920986226">
              <w:marLeft w:val="0"/>
              <w:marRight w:val="0"/>
              <w:marTop w:val="0"/>
              <w:marBottom w:val="0"/>
              <w:divBdr>
                <w:top w:val="none" w:sz="0" w:space="0" w:color="auto"/>
                <w:left w:val="none" w:sz="0" w:space="0" w:color="auto"/>
                <w:bottom w:val="none" w:sz="0" w:space="0" w:color="auto"/>
                <w:right w:val="none" w:sz="0" w:space="0" w:color="auto"/>
              </w:divBdr>
            </w:div>
            <w:div w:id="236525746">
              <w:marLeft w:val="0"/>
              <w:marRight w:val="0"/>
              <w:marTop w:val="0"/>
              <w:marBottom w:val="0"/>
              <w:divBdr>
                <w:top w:val="none" w:sz="0" w:space="0" w:color="auto"/>
                <w:left w:val="none" w:sz="0" w:space="0" w:color="auto"/>
                <w:bottom w:val="none" w:sz="0" w:space="0" w:color="auto"/>
                <w:right w:val="none" w:sz="0" w:space="0" w:color="auto"/>
              </w:divBdr>
            </w:div>
            <w:div w:id="1893150746">
              <w:marLeft w:val="0"/>
              <w:marRight w:val="0"/>
              <w:marTop w:val="0"/>
              <w:marBottom w:val="0"/>
              <w:divBdr>
                <w:top w:val="none" w:sz="0" w:space="0" w:color="auto"/>
                <w:left w:val="none" w:sz="0" w:space="0" w:color="auto"/>
                <w:bottom w:val="none" w:sz="0" w:space="0" w:color="auto"/>
                <w:right w:val="none" w:sz="0" w:space="0" w:color="auto"/>
              </w:divBdr>
            </w:div>
            <w:div w:id="1842819431">
              <w:marLeft w:val="0"/>
              <w:marRight w:val="0"/>
              <w:marTop w:val="0"/>
              <w:marBottom w:val="0"/>
              <w:divBdr>
                <w:top w:val="none" w:sz="0" w:space="0" w:color="auto"/>
                <w:left w:val="none" w:sz="0" w:space="0" w:color="auto"/>
                <w:bottom w:val="none" w:sz="0" w:space="0" w:color="auto"/>
                <w:right w:val="none" w:sz="0" w:space="0" w:color="auto"/>
              </w:divBdr>
            </w:div>
            <w:div w:id="1257792466">
              <w:marLeft w:val="0"/>
              <w:marRight w:val="0"/>
              <w:marTop w:val="0"/>
              <w:marBottom w:val="0"/>
              <w:divBdr>
                <w:top w:val="none" w:sz="0" w:space="0" w:color="auto"/>
                <w:left w:val="none" w:sz="0" w:space="0" w:color="auto"/>
                <w:bottom w:val="none" w:sz="0" w:space="0" w:color="auto"/>
                <w:right w:val="none" w:sz="0" w:space="0" w:color="auto"/>
              </w:divBdr>
            </w:div>
            <w:div w:id="217279066">
              <w:marLeft w:val="0"/>
              <w:marRight w:val="0"/>
              <w:marTop w:val="0"/>
              <w:marBottom w:val="0"/>
              <w:divBdr>
                <w:top w:val="none" w:sz="0" w:space="0" w:color="auto"/>
                <w:left w:val="none" w:sz="0" w:space="0" w:color="auto"/>
                <w:bottom w:val="none" w:sz="0" w:space="0" w:color="auto"/>
                <w:right w:val="none" w:sz="0" w:space="0" w:color="auto"/>
              </w:divBdr>
            </w:div>
            <w:div w:id="426777927">
              <w:marLeft w:val="0"/>
              <w:marRight w:val="0"/>
              <w:marTop w:val="0"/>
              <w:marBottom w:val="0"/>
              <w:divBdr>
                <w:top w:val="none" w:sz="0" w:space="0" w:color="auto"/>
                <w:left w:val="none" w:sz="0" w:space="0" w:color="auto"/>
                <w:bottom w:val="none" w:sz="0" w:space="0" w:color="auto"/>
                <w:right w:val="none" w:sz="0" w:space="0" w:color="auto"/>
              </w:divBdr>
            </w:div>
            <w:div w:id="1091123942">
              <w:marLeft w:val="0"/>
              <w:marRight w:val="0"/>
              <w:marTop w:val="0"/>
              <w:marBottom w:val="0"/>
              <w:divBdr>
                <w:top w:val="none" w:sz="0" w:space="0" w:color="auto"/>
                <w:left w:val="none" w:sz="0" w:space="0" w:color="auto"/>
                <w:bottom w:val="none" w:sz="0" w:space="0" w:color="auto"/>
                <w:right w:val="none" w:sz="0" w:space="0" w:color="auto"/>
              </w:divBdr>
            </w:div>
            <w:div w:id="872814361">
              <w:marLeft w:val="0"/>
              <w:marRight w:val="0"/>
              <w:marTop w:val="0"/>
              <w:marBottom w:val="0"/>
              <w:divBdr>
                <w:top w:val="none" w:sz="0" w:space="0" w:color="auto"/>
                <w:left w:val="none" w:sz="0" w:space="0" w:color="auto"/>
                <w:bottom w:val="none" w:sz="0" w:space="0" w:color="auto"/>
                <w:right w:val="none" w:sz="0" w:space="0" w:color="auto"/>
              </w:divBdr>
            </w:div>
            <w:div w:id="805044596">
              <w:marLeft w:val="0"/>
              <w:marRight w:val="0"/>
              <w:marTop w:val="0"/>
              <w:marBottom w:val="0"/>
              <w:divBdr>
                <w:top w:val="none" w:sz="0" w:space="0" w:color="auto"/>
                <w:left w:val="none" w:sz="0" w:space="0" w:color="auto"/>
                <w:bottom w:val="none" w:sz="0" w:space="0" w:color="auto"/>
                <w:right w:val="none" w:sz="0" w:space="0" w:color="auto"/>
              </w:divBdr>
            </w:div>
            <w:div w:id="1198662259">
              <w:marLeft w:val="0"/>
              <w:marRight w:val="0"/>
              <w:marTop w:val="0"/>
              <w:marBottom w:val="0"/>
              <w:divBdr>
                <w:top w:val="none" w:sz="0" w:space="0" w:color="auto"/>
                <w:left w:val="none" w:sz="0" w:space="0" w:color="auto"/>
                <w:bottom w:val="none" w:sz="0" w:space="0" w:color="auto"/>
                <w:right w:val="none" w:sz="0" w:space="0" w:color="auto"/>
              </w:divBdr>
            </w:div>
            <w:div w:id="43983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9357">
      <w:bodyDiv w:val="1"/>
      <w:marLeft w:val="0"/>
      <w:marRight w:val="0"/>
      <w:marTop w:val="0"/>
      <w:marBottom w:val="0"/>
      <w:divBdr>
        <w:top w:val="none" w:sz="0" w:space="0" w:color="auto"/>
        <w:left w:val="none" w:sz="0" w:space="0" w:color="auto"/>
        <w:bottom w:val="none" w:sz="0" w:space="0" w:color="auto"/>
        <w:right w:val="none" w:sz="0" w:space="0" w:color="auto"/>
      </w:divBdr>
    </w:div>
    <w:div w:id="794131202">
      <w:bodyDiv w:val="1"/>
      <w:marLeft w:val="0"/>
      <w:marRight w:val="0"/>
      <w:marTop w:val="0"/>
      <w:marBottom w:val="0"/>
      <w:divBdr>
        <w:top w:val="none" w:sz="0" w:space="0" w:color="auto"/>
        <w:left w:val="none" w:sz="0" w:space="0" w:color="auto"/>
        <w:bottom w:val="none" w:sz="0" w:space="0" w:color="auto"/>
        <w:right w:val="none" w:sz="0" w:space="0" w:color="auto"/>
      </w:divBdr>
      <w:divsChild>
        <w:div w:id="1086809486">
          <w:marLeft w:val="0"/>
          <w:marRight w:val="0"/>
          <w:marTop w:val="0"/>
          <w:marBottom w:val="0"/>
          <w:divBdr>
            <w:top w:val="none" w:sz="0" w:space="0" w:color="auto"/>
            <w:left w:val="none" w:sz="0" w:space="0" w:color="auto"/>
            <w:bottom w:val="none" w:sz="0" w:space="0" w:color="auto"/>
            <w:right w:val="none" w:sz="0" w:space="0" w:color="auto"/>
          </w:divBdr>
        </w:div>
      </w:divsChild>
    </w:div>
    <w:div w:id="910237093">
      <w:bodyDiv w:val="1"/>
      <w:marLeft w:val="0"/>
      <w:marRight w:val="0"/>
      <w:marTop w:val="0"/>
      <w:marBottom w:val="0"/>
      <w:divBdr>
        <w:top w:val="none" w:sz="0" w:space="0" w:color="auto"/>
        <w:left w:val="none" w:sz="0" w:space="0" w:color="auto"/>
        <w:bottom w:val="none" w:sz="0" w:space="0" w:color="auto"/>
        <w:right w:val="none" w:sz="0" w:space="0" w:color="auto"/>
      </w:divBdr>
    </w:div>
    <w:div w:id="1072433352">
      <w:bodyDiv w:val="1"/>
      <w:marLeft w:val="0"/>
      <w:marRight w:val="0"/>
      <w:marTop w:val="0"/>
      <w:marBottom w:val="0"/>
      <w:divBdr>
        <w:top w:val="none" w:sz="0" w:space="0" w:color="auto"/>
        <w:left w:val="none" w:sz="0" w:space="0" w:color="auto"/>
        <w:bottom w:val="none" w:sz="0" w:space="0" w:color="auto"/>
        <w:right w:val="none" w:sz="0" w:space="0" w:color="auto"/>
      </w:divBdr>
      <w:divsChild>
        <w:div w:id="792479680">
          <w:marLeft w:val="0"/>
          <w:marRight w:val="0"/>
          <w:marTop w:val="0"/>
          <w:marBottom w:val="0"/>
          <w:divBdr>
            <w:top w:val="none" w:sz="0" w:space="0" w:color="auto"/>
            <w:left w:val="none" w:sz="0" w:space="0" w:color="auto"/>
            <w:bottom w:val="none" w:sz="0" w:space="0" w:color="auto"/>
            <w:right w:val="none" w:sz="0" w:space="0" w:color="auto"/>
          </w:divBdr>
          <w:divsChild>
            <w:div w:id="58405643">
              <w:marLeft w:val="0"/>
              <w:marRight w:val="0"/>
              <w:marTop w:val="0"/>
              <w:marBottom w:val="0"/>
              <w:divBdr>
                <w:top w:val="none" w:sz="0" w:space="0" w:color="auto"/>
                <w:left w:val="none" w:sz="0" w:space="0" w:color="auto"/>
                <w:bottom w:val="none" w:sz="0" w:space="0" w:color="auto"/>
                <w:right w:val="none" w:sz="0" w:space="0" w:color="auto"/>
              </w:divBdr>
            </w:div>
            <w:div w:id="1039861172">
              <w:marLeft w:val="0"/>
              <w:marRight w:val="0"/>
              <w:marTop w:val="0"/>
              <w:marBottom w:val="0"/>
              <w:divBdr>
                <w:top w:val="none" w:sz="0" w:space="0" w:color="auto"/>
                <w:left w:val="none" w:sz="0" w:space="0" w:color="auto"/>
                <w:bottom w:val="none" w:sz="0" w:space="0" w:color="auto"/>
                <w:right w:val="none" w:sz="0" w:space="0" w:color="auto"/>
              </w:divBdr>
            </w:div>
            <w:div w:id="1452237914">
              <w:marLeft w:val="0"/>
              <w:marRight w:val="0"/>
              <w:marTop w:val="0"/>
              <w:marBottom w:val="0"/>
              <w:divBdr>
                <w:top w:val="none" w:sz="0" w:space="0" w:color="auto"/>
                <w:left w:val="none" w:sz="0" w:space="0" w:color="auto"/>
                <w:bottom w:val="none" w:sz="0" w:space="0" w:color="auto"/>
                <w:right w:val="none" w:sz="0" w:space="0" w:color="auto"/>
              </w:divBdr>
            </w:div>
            <w:div w:id="1701122321">
              <w:marLeft w:val="0"/>
              <w:marRight w:val="0"/>
              <w:marTop w:val="0"/>
              <w:marBottom w:val="0"/>
              <w:divBdr>
                <w:top w:val="none" w:sz="0" w:space="0" w:color="auto"/>
                <w:left w:val="none" w:sz="0" w:space="0" w:color="auto"/>
                <w:bottom w:val="none" w:sz="0" w:space="0" w:color="auto"/>
                <w:right w:val="none" w:sz="0" w:space="0" w:color="auto"/>
              </w:divBdr>
            </w:div>
            <w:div w:id="1275946149">
              <w:marLeft w:val="0"/>
              <w:marRight w:val="0"/>
              <w:marTop w:val="0"/>
              <w:marBottom w:val="0"/>
              <w:divBdr>
                <w:top w:val="none" w:sz="0" w:space="0" w:color="auto"/>
                <w:left w:val="none" w:sz="0" w:space="0" w:color="auto"/>
                <w:bottom w:val="none" w:sz="0" w:space="0" w:color="auto"/>
                <w:right w:val="none" w:sz="0" w:space="0" w:color="auto"/>
              </w:divBdr>
            </w:div>
            <w:div w:id="991715471">
              <w:marLeft w:val="0"/>
              <w:marRight w:val="0"/>
              <w:marTop w:val="0"/>
              <w:marBottom w:val="0"/>
              <w:divBdr>
                <w:top w:val="none" w:sz="0" w:space="0" w:color="auto"/>
                <w:left w:val="none" w:sz="0" w:space="0" w:color="auto"/>
                <w:bottom w:val="none" w:sz="0" w:space="0" w:color="auto"/>
                <w:right w:val="none" w:sz="0" w:space="0" w:color="auto"/>
              </w:divBdr>
            </w:div>
            <w:div w:id="2123070203">
              <w:marLeft w:val="0"/>
              <w:marRight w:val="0"/>
              <w:marTop w:val="0"/>
              <w:marBottom w:val="0"/>
              <w:divBdr>
                <w:top w:val="none" w:sz="0" w:space="0" w:color="auto"/>
                <w:left w:val="none" w:sz="0" w:space="0" w:color="auto"/>
                <w:bottom w:val="none" w:sz="0" w:space="0" w:color="auto"/>
                <w:right w:val="none" w:sz="0" w:space="0" w:color="auto"/>
              </w:divBdr>
            </w:div>
            <w:div w:id="252015245">
              <w:marLeft w:val="0"/>
              <w:marRight w:val="0"/>
              <w:marTop w:val="0"/>
              <w:marBottom w:val="0"/>
              <w:divBdr>
                <w:top w:val="none" w:sz="0" w:space="0" w:color="auto"/>
                <w:left w:val="none" w:sz="0" w:space="0" w:color="auto"/>
                <w:bottom w:val="none" w:sz="0" w:space="0" w:color="auto"/>
                <w:right w:val="none" w:sz="0" w:space="0" w:color="auto"/>
              </w:divBdr>
            </w:div>
            <w:div w:id="1040057156">
              <w:marLeft w:val="0"/>
              <w:marRight w:val="0"/>
              <w:marTop w:val="0"/>
              <w:marBottom w:val="0"/>
              <w:divBdr>
                <w:top w:val="none" w:sz="0" w:space="0" w:color="auto"/>
                <w:left w:val="none" w:sz="0" w:space="0" w:color="auto"/>
                <w:bottom w:val="none" w:sz="0" w:space="0" w:color="auto"/>
                <w:right w:val="none" w:sz="0" w:space="0" w:color="auto"/>
              </w:divBdr>
            </w:div>
            <w:div w:id="1259681044">
              <w:marLeft w:val="0"/>
              <w:marRight w:val="0"/>
              <w:marTop w:val="0"/>
              <w:marBottom w:val="0"/>
              <w:divBdr>
                <w:top w:val="none" w:sz="0" w:space="0" w:color="auto"/>
                <w:left w:val="none" w:sz="0" w:space="0" w:color="auto"/>
                <w:bottom w:val="none" w:sz="0" w:space="0" w:color="auto"/>
                <w:right w:val="none" w:sz="0" w:space="0" w:color="auto"/>
              </w:divBdr>
            </w:div>
            <w:div w:id="1768191108">
              <w:marLeft w:val="0"/>
              <w:marRight w:val="0"/>
              <w:marTop w:val="0"/>
              <w:marBottom w:val="0"/>
              <w:divBdr>
                <w:top w:val="none" w:sz="0" w:space="0" w:color="auto"/>
                <w:left w:val="none" w:sz="0" w:space="0" w:color="auto"/>
                <w:bottom w:val="none" w:sz="0" w:space="0" w:color="auto"/>
                <w:right w:val="none" w:sz="0" w:space="0" w:color="auto"/>
              </w:divBdr>
            </w:div>
            <w:div w:id="327365337">
              <w:marLeft w:val="0"/>
              <w:marRight w:val="0"/>
              <w:marTop w:val="0"/>
              <w:marBottom w:val="0"/>
              <w:divBdr>
                <w:top w:val="none" w:sz="0" w:space="0" w:color="auto"/>
                <w:left w:val="none" w:sz="0" w:space="0" w:color="auto"/>
                <w:bottom w:val="none" w:sz="0" w:space="0" w:color="auto"/>
                <w:right w:val="none" w:sz="0" w:space="0" w:color="auto"/>
              </w:divBdr>
            </w:div>
            <w:div w:id="1266503333">
              <w:marLeft w:val="0"/>
              <w:marRight w:val="0"/>
              <w:marTop w:val="0"/>
              <w:marBottom w:val="0"/>
              <w:divBdr>
                <w:top w:val="none" w:sz="0" w:space="0" w:color="auto"/>
                <w:left w:val="none" w:sz="0" w:space="0" w:color="auto"/>
                <w:bottom w:val="none" w:sz="0" w:space="0" w:color="auto"/>
                <w:right w:val="none" w:sz="0" w:space="0" w:color="auto"/>
              </w:divBdr>
            </w:div>
            <w:div w:id="1063020574">
              <w:marLeft w:val="0"/>
              <w:marRight w:val="0"/>
              <w:marTop w:val="0"/>
              <w:marBottom w:val="0"/>
              <w:divBdr>
                <w:top w:val="none" w:sz="0" w:space="0" w:color="auto"/>
                <w:left w:val="none" w:sz="0" w:space="0" w:color="auto"/>
                <w:bottom w:val="none" w:sz="0" w:space="0" w:color="auto"/>
                <w:right w:val="none" w:sz="0" w:space="0" w:color="auto"/>
              </w:divBdr>
            </w:div>
            <w:div w:id="1919708419">
              <w:marLeft w:val="0"/>
              <w:marRight w:val="0"/>
              <w:marTop w:val="0"/>
              <w:marBottom w:val="0"/>
              <w:divBdr>
                <w:top w:val="none" w:sz="0" w:space="0" w:color="auto"/>
                <w:left w:val="none" w:sz="0" w:space="0" w:color="auto"/>
                <w:bottom w:val="none" w:sz="0" w:space="0" w:color="auto"/>
                <w:right w:val="none" w:sz="0" w:space="0" w:color="auto"/>
              </w:divBdr>
            </w:div>
            <w:div w:id="6009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6280">
      <w:bodyDiv w:val="1"/>
      <w:marLeft w:val="0"/>
      <w:marRight w:val="0"/>
      <w:marTop w:val="0"/>
      <w:marBottom w:val="0"/>
      <w:divBdr>
        <w:top w:val="none" w:sz="0" w:space="0" w:color="auto"/>
        <w:left w:val="none" w:sz="0" w:space="0" w:color="auto"/>
        <w:bottom w:val="none" w:sz="0" w:space="0" w:color="auto"/>
        <w:right w:val="none" w:sz="0" w:space="0" w:color="auto"/>
      </w:divBdr>
    </w:div>
    <w:div w:id="1252621009">
      <w:bodyDiv w:val="1"/>
      <w:marLeft w:val="0"/>
      <w:marRight w:val="0"/>
      <w:marTop w:val="0"/>
      <w:marBottom w:val="0"/>
      <w:divBdr>
        <w:top w:val="none" w:sz="0" w:space="0" w:color="auto"/>
        <w:left w:val="none" w:sz="0" w:space="0" w:color="auto"/>
        <w:bottom w:val="none" w:sz="0" w:space="0" w:color="auto"/>
        <w:right w:val="none" w:sz="0" w:space="0" w:color="auto"/>
      </w:divBdr>
      <w:divsChild>
        <w:div w:id="392582692">
          <w:marLeft w:val="0"/>
          <w:marRight w:val="0"/>
          <w:marTop w:val="0"/>
          <w:marBottom w:val="0"/>
          <w:divBdr>
            <w:top w:val="none" w:sz="0" w:space="0" w:color="auto"/>
            <w:left w:val="none" w:sz="0" w:space="0" w:color="auto"/>
            <w:bottom w:val="none" w:sz="0" w:space="0" w:color="auto"/>
            <w:right w:val="none" w:sz="0" w:space="0" w:color="auto"/>
          </w:divBdr>
          <w:divsChild>
            <w:div w:id="938297511">
              <w:marLeft w:val="0"/>
              <w:marRight w:val="0"/>
              <w:marTop w:val="0"/>
              <w:marBottom w:val="0"/>
              <w:divBdr>
                <w:top w:val="none" w:sz="0" w:space="0" w:color="auto"/>
                <w:left w:val="none" w:sz="0" w:space="0" w:color="auto"/>
                <w:bottom w:val="none" w:sz="0" w:space="0" w:color="auto"/>
                <w:right w:val="none" w:sz="0" w:space="0" w:color="auto"/>
              </w:divBdr>
            </w:div>
            <w:div w:id="1545823101">
              <w:marLeft w:val="0"/>
              <w:marRight w:val="0"/>
              <w:marTop w:val="0"/>
              <w:marBottom w:val="0"/>
              <w:divBdr>
                <w:top w:val="none" w:sz="0" w:space="0" w:color="auto"/>
                <w:left w:val="none" w:sz="0" w:space="0" w:color="auto"/>
                <w:bottom w:val="none" w:sz="0" w:space="0" w:color="auto"/>
                <w:right w:val="none" w:sz="0" w:space="0" w:color="auto"/>
              </w:divBdr>
            </w:div>
            <w:div w:id="1191846213">
              <w:marLeft w:val="0"/>
              <w:marRight w:val="0"/>
              <w:marTop w:val="0"/>
              <w:marBottom w:val="0"/>
              <w:divBdr>
                <w:top w:val="none" w:sz="0" w:space="0" w:color="auto"/>
                <w:left w:val="none" w:sz="0" w:space="0" w:color="auto"/>
                <w:bottom w:val="none" w:sz="0" w:space="0" w:color="auto"/>
                <w:right w:val="none" w:sz="0" w:space="0" w:color="auto"/>
              </w:divBdr>
            </w:div>
            <w:div w:id="1763406890">
              <w:marLeft w:val="0"/>
              <w:marRight w:val="0"/>
              <w:marTop w:val="0"/>
              <w:marBottom w:val="0"/>
              <w:divBdr>
                <w:top w:val="none" w:sz="0" w:space="0" w:color="auto"/>
                <w:left w:val="none" w:sz="0" w:space="0" w:color="auto"/>
                <w:bottom w:val="none" w:sz="0" w:space="0" w:color="auto"/>
                <w:right w:val="none" w:sz="0" w:space="0" w:color="auto"/>
              </w:divBdr>
            </w:div>
            <w:div w:id="321814391">
              <w:marLeft w:val="0"/>
              <w:marRight w:val="0"/>
              <w:marTop w:val="0"/>
              <w:marBottom w:val="0"/>
              <w:divBdr>
                <w:top w:val="none" w:sz="0" w:space="0" w:color="auto"/>
                <w:left w:val="none" w:sz="0" w:space="0" w:color="auto"/>
                <w:bottom w:val="none" w:sz="0" w:space="0" w:color="auto"/>
                <w:right w:val="none" w:sz="0" w:space="0" w:color="auto"/>
              </w:divBdr>
            </w:div>
            <w:div w:id="735981834">
              <w:marLeft w:val="0"/>
              <w:marRight w:val="0"/>
              <w:marTop w:val="0"/>
              <w:marBottom w:val="0"/>
              <w:divBdr>
                <w:top w:val="none" w:sz="0" w:space="0" w:color="auto"/>
                <w:left w:val="none" w:sz="0" w:space="0" w:color="auto"/>
                <w:bottom w:val="none" w:sz="0" w:space="0" w:color="auto"/>
                <w:right w:val="none" w:sz="0" w:space="0" w:color="auto"/>
              </w:divBdr>
            </w:div>
            <w:div w:id="1455752169">
              <w:marLeft w:val="0"/>
              <w:marRight w:val="0"/>
              <w:marTop w:val="0"/>
              <w:marBottom w:val="0"/>
              <w:divBdr>
                <w:top w:val="none" w:sz="0" w:space="0" w:color="auto"/>
                <w:left w:val="none" w:sz="0" w:space="0" w:color="auto"/>
                <w:bottom w:val="none" w:sz="0" w:space="0" w:color="auto"/>
                <w:right w:val="none" w:sz="0" w:space="0" w:color="auto"/>
              </w:divBdr>
            </w:div>
            <w:div w:id="236745771">
              <w:marLeft w:val="0"/>
              <w:marRight w:val="0"/>
              <w:marTop w:val="0"/>
              <w:marBottom w:val="0"/>
              <w:divBdr>
                <w:top w:val="none" w:sz="0" w:space="0" w:color="auto"/>
                <w:left w:val="none" w:sz="0" w:space="0" w:color="auto"/>
                <w:bottom w:val="none" w:sz="0" w:space="0" w:color="auto"/>
                <w:right w:val="none" w:sz="0" w:space="0" w:color="auto"/>
              </w:divBdr>
            </w:div>
            <w:div w:id="1197504477">
              <w:marLeft w:val="0"/>
              <w:marRight w:val="0"/>
              <w:marTop w:val="0"/>
              <w:marBottom w:val="0"/>
              <w:divBdr>
                <w:top w:val="none" w:sz="0" w:space="0" w:color="auto"/>
                <w:left w:val="none" w:sz="0" w:space="0" w:color="auto"/>
                <w:bottom w:val="none" w:sz="0" w:space="0" w:color="auto"/>
                <w:right w:val="none" w:sz="0" w:space="0" w:color="auto"/>
              </w:divBdr>
            </w:div>
            <w:div w:id="217399076">
              <w:marLeft w:val="0"/>
              <w:marRight w:val="0"/>
              <w:marTop w:val="0"/>
              <w:marBottom w:val="0"/>
              <w:divBdr>
                <w:top w:val="none" w:sz="0" w:space="0" w:color="auto"/>
                <w:left w:val="none" w:sz="0" w:space="0" w:color="auto"/>
                <w:bottom w:val="none" w:sz="0" w:space="0" w:color="auto"/>
                <w:right w:val="none" w:sz="0" w:space="0" w:color="auto"/>
              </w:divBdr>
            </w:div>
            <w:div w:id="1676761280">
              <w:marLeft w:val="0"/>
              <w:marRight w:val="0"/>
              <w:marTop w:val="0"/>
              <w:marBottom w:val="0"/>
              <w:divBdr>
                <w:top w:val="none" w:sz="0" w:space="0" w:color="auto"/>
                <w:left w:val="none" w:sz="0" w:space="0" w:color="auto"/>
                <w:bottom w:val="none" w:sz="0" w:space="0" w:color="auto"/>
                <w:right w:val="none" w:sz="0" w:space="0" w:color="auto"/>
              </w:divBdr>
            </w:div>
            <w:div w:id="1734038088">
              <w:marLeft w:val="0"/>
              <w:marRight w:val="0"/>
              <w:marTop w:val="0"/>
              <w:marBottom w:val="0"/>
              <w:divBdr>
                <w:top w:val="none" w:sz="0" w:space="0" w:color="auto"/>
                <w:left w:val="none" w:sz="0" w:space="0" w:color="auto"/>
                <w:bottom w:val="none" w:sz="0" w:space="0" w:color="auto"/>
                <w:right w:val="none" w:sz="0" w:space="0" w:color="auto"/>
              </w:divBdr>
            </w:div>
            <w:div w:id="841509258">
              <w:marLeft w:val="0"/>
              <w:marRight w:val="0"/>
              <w:marTop w:val="0"/>
              <w:marBottom w:val="0"/>
              <w:divBdr>
                <w:top w:val="none" w:sz="0" w:space="0" w:color="auto"/>
                <w:left w:val="none" w:sz="0" w:space="0" w:color="auto"/>
                <w:bottom w:val="none" w:sz="0" w:space="0" w:color="auto"/>
                <w:right w:val="none" w:sz="0" w:space="0" w:color="auto"/>
              </w:divBdr>
            </w:div>
            <w:div w:id="1786539236">
              <w:marLeft w:val="0"/>
              <w:marRight w:val="0"/>
              <w:marTop w:val="0"/>
              <w:marBottom w:val="0"/>
              <w:divBdr>
                <w:top w:val="none" w:sz="0" w:space="0" w:color="auto"/>
                <w:left w:val="none" w:sz="0" w:space="0" w:color="auto"/>
                <w:bottom w:val="none" w:sz="0" w:space="0" w:color="auto"/>
                <w:right w:val="none" w:sz="0" w:space="0" w:color="auto"/>
              </w:divBdr>
            </w:div>
            <w:div w:id="263348849">
              <w:marLeft w:val="0"/>
              <w:marRight w:val="0"/>
              <w:marTop w:val="0"/>
              <w:marBottom w:val="0"/>
              <w:divBdr>
                <w:top w:val="none" w:sz="0" w:space="0" w:color="auto"/>
                <w:left w:val="none" w:sz="0" w:space="0" w:color="auto"/>
                <w:bottom w:val="none" w:sz="0" w:space="0" w:color="auto"/>
                <w:right w:val="none" w:sz="0" w:space="0" w:color="auto"/>
              </w:divBdr>
            </w:div>
            <w:div w:id="995451290">
              <w:marLeft w:val="0"/>
              <w:marRight w:val="0"/>
              <w:marTop w:val="0"/>
              <w:marBottom w:val="0"/>
              <w:divBdr>
                <w:top w:val="none" w:sz="0" w:space="0" w:color="auto"/>
                <w:left w:val="none" w:sz="0" w:space="0" w:color="auto"/>
                <w:bottom w:val="none" w:sz="0" w:space="0" w:color="auto"/>
                <w:right w:val="none" w:sz="0" w:space="0" w:color="auto"/>
              </w:divBdr>
            </w:div>
            <w:div w:id="1839928591">
              <w:marLeft w:val="0"/>
              <w:marRight w:val="0"/>
              <w:marTop w:val="0"/>
              <w:marBottom w:val="0"/>
              <w:divBdr>
                <w:top w:val="none" w:sz="0" w:space="0" w:color="auto"/>
                <w:left w:val="none" w:sz="0" w:space="0" w:color="auto"/>
                <w:bottom w:val="none" w:sz="0" w:space="0" w:color="auto"/>
                <w:right w:val="none" w:sz="0" w:space="0" w:color="auto"/>
              </w:divBdr>
            </w:div>
            <w:div w:id="1970624862">
              <w:marLeft w:val="0"/>
              <w:marRight w:val="0"/>
              <w:marTop w:val="0"/>
              <w:marBottom w:val="0"/>
              <w:divBdr>
                <w:top w:val="none" w:sz="0" w:space="0" w:color="auto"/>
                <w:left w:val="none" w:sz="0" w:space="0" w:color="auto"/>
                <w:bottom w:val="none" w:sz="0" w:space="0" w:color="auto"/>
                <w:right w:val="none" w:sz="0" w:space="0" w:color="auto"/>
              </w:divBdr>
            </w:div>
            <w:div w:id="8455310">
              <w:marLeft w:val="0"/>
              <w:marRight w:val="0"/>
              <w:marTop w:val="0"/>
              <w:marBottom w:val="0"/>
              <w:divBdr>
                <w:top w:val="none" w:sz="0" w:space="0" w:color="auto"/>
                <w:left w:val="none" w:sz="0" w:space="0" w:color="auto"/>
                <w:bottom w:val="none" w:sz="0" w:space="0" w:color="auto"/>
                <w:right w:val="none" w:sz="0" w:space="0" w:color="auto"/>
              </w:divBdr>
            </w:div>
            <w:div w:id="929309942">
              <w:marLeft w:val="0"/>
              <w:marRight w:val="0"/>
              <w:marTop w:val="0"/>
              <w:marBottom w:val="0"/>
              <w:divBdr>
                <w:top w:val="none" w:sz="0" w:space="0" w:color="auto"/>
                <w:left w:val="none" w:sz="0" w:space="0" w:color="auto"/>
                <w:bottom w:val="none" w:sz="0" w:space="0" w:color="auto"/>
                <w:right w:val="none" w:sz="0" w:space="0" w:color="auto"/>
              </w:divBdr>
            </w:div>
            <w:div w:id="84964371">
              <w:marLeft w:val="0"/>
              <w:marRight w:val="0"/>
              <w:marTop w:val="0"/>
              <w:marBottom w:val="0"/>
              <w:divBdr>
                <w:top w:val="none" w:sz="0" w:space="0" w:color="auto"/>
                <w:left w:val="none" w:sz="0" w:space="0" w:color="auto"/>
                <w:bottom w:val="none" w:sz="0" w:space="0" w:color="auto"/>
                <w:right w:val="none" w:sz="0" w:space="0" w:color="auto"/>
              </w:divBdr>
            </w:div>
            <w:div w:id="963541659">
              <w:marLeft w:val="0"/>
              <w:marRight w:val="0"/>
              <w:marTop w:val="0"/>
              <w:marBottom w:val="0"/>
              <w:divBdr>
                <w:top w:val="none" w:sz="0" w:space="0" w:color="auto"/>
                <w:left w:val="none" w:sz="0" w:space="0" w:color="auto"/>
                <w:bottom w:val="none" w:sz="0" w:space="0" w:color="auto"/>
                <w:right w:val="none" w:sz="0" w:space="0" w:color="auto"/>
              </w:divBdr>
            </w:div>
            <w:div w:id="812866362">
              <w:marLeft w:val="0"/>
              <w:marRight w:val="0"/>
              <w:marTop w:val="0"/>
              <w:marBottom w:val="0"/>
              <w:divBdr>
                <w:top w:val="none" w:sz="0" w:space="0" w:color="auto"/>
                <w:left w:val="none" w:sz="0" w:space="0" w:color="auto"/>
                <w:bottom w:val="none" w:sz="0" w:space="0" w:color="auto"/>
                <w:right w:val="none" w:sz="0" w:space="0" w:color="auto"/>
              </w:divBdr>
            </w:div>
            <w:div w:id="1483425181">
              <w:marLeft w:val="0"/>
              <w:marRight w:val="0"/>
              <w:marTop w:val="0"/>
              <w:marBottom w:val="0"/>
              <w:divBdr>
                <w:top w:val="none" w:sz="0" w:space="0" w:color="auto"/>
                <w:left w:val="none" w:sz="0" w:space="0" w:color="auto"/>
                <w:bottom w:val="none" w:sz="0" w:space="0" w:color="auto"/>
                <w:right w:val="none" w:sz="0" w:space="0" w:color="auto"/>
              </w:divBdr>
            </w:div>
            <w:div w:id="1018505379">
              <w:marLeft w:val="0"/>
              <w:marRight w:val="0"/>
              <w:marTop w:val="0"/>
              <w:marBottom w:val="0"/>
              <w:divBdr>
                <w:top w:val="none" w:sz="0" w:space="0" w:color="auto"/>
                <w:left w:val="none" w:sz="0" w:space="0" w:color="auto"/>
                <w:bottom w:val="none" w:sz="0" w:space="0" w:color="auto"/>
                <w:right w:val="none" w:sz="0" w:space="0" w:color="auto"/>
              </w:divBdr>
            </w:div>
            <w:div w:id="169419831">
              <w:marLeft w:val="0"/>
              <w:marRight w:val="0"/>
              <w:marTop w:val="0"/>
              <w:marBottom w:val="0"/>
              <w:divBdr>
                <w:top w:val="none" w:sz="0" w:space="0" w:color="auto"/>
                <w:left w:val="none" w:sz="0" w:space="0" w:color="auto"/>
                <w:bottom w:val="none" w:sz="0" w:space="0" w:color="auto"/>
                <w:right w:val="none" w:sz="0" w:space="0" w:color="auto"/>
              </w:divBdr>
            </w:div>
            <w:div w:id="1688365023">
              <w:marLeft w:val="0"/>
              <w:marRight w:val="0"/>
              <w:marTop w:val="0"/>
              <w:marBottom w:val="0"/>
              <w:divBdr>
                <w:top w:val="none" w:sz="0" w:space="0" w:color="auto"/>
                <w:left w:val="none" w:sz="0" w:space="0" w:color="auto"/>
                <w:bottom w:val="none" w:sz="0" w:space="0" w:color="auto"/>
                <w:right w:val="none" w:sz="0" w:space="0" w:color="auto"/>
              </w:divBdr>
            </w:div>
            <w:div w:id="154608037">
              <w:marLeft w:val="0"/>
              <w:marRight w:val="0"/>
              <w:marTop w:val="0"/>
              <w:marBottom w:val="0"/>
              <w:divBdr>
                <w:top w:val="none" w:sz="0" w:space="0" w:color="auto"/>
                <w:left w:val="none" w:sz="0" w:space="0" w:color="auto"/>
                <w:bottom w:val="none" w:sz="0" w:space="0" w:color="auto"/>
                <w:right w:val="none" w:sz="0" w:space="0" w:color="auto"/>
              </w:divBdr>
            </w:div>
            <w:div w:id="1212302334">
              <w:marLeft w:val="0"/>
              <w:marRight w:val="0"/>
              <w:marTop w:val="0"/>
              <w:marBottom w:val="0"/>
              <w:divBdr>
                <w:top w:val="none" w:sz="0" w:space="0" w:color="auto"/>
                <w:left w:val="none" w:sz="0" w:space="0" w:color="auto"/>
                <w:bottom w:val="none" w:sz="0" w:space="0" w:color="auto"/>
                <w:right w:val="none" w:sz="0" w:space="0" w:color="auto"/>
              </w:divBdr>
            </w:div>
            <w:div w:id="273905438">
              <w:marLeft w:val="0"/>
              <w:marRight w:val="0"/>
              <w:marTop w:val="0"/>
              <w:marBottom w:val="0"/>
              <w:divBdr>
                <w:top w:val="none" w:sz="0" w:space="0" w:color="auto"/>
                <w:left w:val="none" w:sz="0" w:space="0" w:color="auto"/>
                <w:bottom w:val="none" w:sz="0" w:space="0" w:color="auto"/>
                <w:right w:val="none" w:sz="0" w:space="0" w:color="auto"/>
              </w:divBdr>
            </w:div>
            <w:div w:id="143466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5257">
      <w:bodyDiv w:val="1"/>
      <w:marLeft w:val="0"/>
      <w:marRight w:val="0"/>
      <w:marTop w:val="0"/>
      <w:marBottom w:val="0"/>
      <w:divBdr>
        <w:top w:val="none" w:sz="0" w:space="0" w:color="auto"/>
        <w:left w:val="none" w:sz="0" w:space="0" w:color="auto"/>
        <w:bottom w:val="none" w:sz="0" w:space="0" w:color="auto"/>
        <w:right w:val="none" w:sz="0" w:space="0" w:color="auto"/>
      </w:divBdr>
    </w:div>
    <w:div w:id="1329089201">
      <w:bodyDiv w:val="1"/>
      <w:marLeft w:val="0"/>
      <w:marRight w:val="0"/>
      <w:marTop w:val="0"/>
      <w:marBottom w:val="0"/>
      <w:divBdr>
        <w:top w:val="none" w:sz="0" w:space="0" w:color="auto"/>
        <w:left w:val="none" w:sz="0" w:space="0" w:color="auto"/>
        <w:bottom w:val="none" w:sz="0" w:space="0" w:color="auto"/>
        <w:right w:val="none" w:sz="0" w:space="0" w:color="auto"/>
      </w:divBdr>
      <w:divsChild>
        <w:div w:id="247689059">
          <w:marLeft w:val="0"/>
          <w:marRight w:val="0"/>
          <w:marTop w:val="0"/>
          <w:marBottom w:val="0"/>
          <w:divBdr>
            <w:top w:val="none" w:sz="0" w:space="0" w:color="auto"/>
            <w:left w:val="none" w:sz="0" w:space="0" w:color="auto"/>
            <w:bottom w:val="none" w:sz="0" w:space="0" w:color="auto"/>
            <w:right w:val="none" w:sz="0" w:space="0" w:color="auto"/>
          </w:divBdr>
          <w:divsChild>
            <w:div w:id="2088915042">
              <w:marLeft w:val="0"/>
              <w:marRight w:val="0"/>
              <w:marTop w:val="0"/>
              <w:marBottom w:val="0"/>
              <w:divBdr>
                <w:top w:val="none" w:sz="0" w:space="0" w:color="auto"/>
                <w:left w:val="none" w:sz="0" w:space="0" w:color="auto"/>
                <w:bottom w:val="none" w:sz="0" w:space="0" w:color="auto"/>
                <w:right w:val="none" w:sz="0" w:space="0" w:color="auto"/>
              </w:divBdr>
            </w:div>
            <w:div w:id="1624993681">
              <w:marLeft w:val="0"/>
              <w:marRight w:val="0"/>
              <w:marTop w:val="0"/>
              <w:marBottom w:val="0"/>
              <w:divBdr>
                <w:top w:val="none" w:sz="0" w:space="0" w:color="auto"/>
                <w:left w:val="none" w:sz="0" w:space="0" w:color="auto"/>
                <w:bottom w:val="none" w:sz="0" w:space="0" w:color="auto"/>
                <w:right w:val="none" w:sz="0" w:space="0" w:color="auto"/>
              </w:divBdr>
            </w:div>
            <w:div w:id="785929996">
              <w:marLeft w:val="0"/>
              <w:marRight w:val="0"/>
              <w:marTop w:val="0"/>
              <w:marBottom w:val="0"/>
              <w:divBdr>
                <w:top w:val="none" w:sz="0" w:space="0" w:color="auto"/>
                <w:left w:val="none" w:sz="0" w:space="0" w:color="auto"/>
                <w:bottom w:val="none" w:sz="0" w:space="0" w:color="auto"/>
                <w:right w:val="none" w:sz="0" w:space="0" w:color="auto"/>
              </w:divBdr>
            </w:div>
            <w:div w:id="475530349">
              <w:marLeft w:val="0"/>
              <w:marRight w:val="0"/>
              <w:marTop w:val="0"/>
              <w:marBottom w:val="0"/>
              <w:divBdr>
                <w:top w:val="none" w:sz="0" w:space="0" w:color="auto"/>
                <w:left w:val="none" w:sz="0" w:space="0" w:color="auto"/>
                <w:bottom w:val="none" w:sz="0" w:space="0" w:color="auto"/>
                <w:right w:val="none" w:sz="0" w:space="0" w:color="auto"/>
              </w:divBdr>
            </w:div>
            <w:div w:id="1689715113">
              <w:marLeft w:val="0"/>
              <w:marRight w:val="0"/>
              <w:marTop w:val="0"/>
              <w:marBottom w:val="0"/>
              <w:divBdr>
                <w:top w:val="none" w:sz="0" w:space="0" w:color="auto"/>
                <w:left w:val="none" w:sz="0" w:space="0" w:color="auto"/>
                <w:bottom w:val="none" w:sz="0" w:space="0" w:color="auto"/>
                <w:right w:val="none" w:sz="0" w:space="0" w:color="auto"/>
              </w:divBdr>
            </w:div>
            <w:div w:id="738334480">
              <w:marLeft w:val="0"/>
              <w:marRight w:val="0"/>
              <w:marTop w:val="0"/>
              <w:marBottom w:val="0"/>
              <w:divBdr>
                <w:top w:val="none" w:sz="0" w:space="0" w:color="auto"/>
                <w:left w:val="none" w:sz="0" w:space="0" w:color="auto"/>
                <w:bottom w:val="none" w:sz="0" w:space="0" w:color="auto"/>
                <w:right w:val="none" w:sz="0" w:space="0" w:color="auto"/>
              </w:divBdr>
            </w:div>
            <w:div w:id="1213468919">
              <w:marLeft w:val="0"/>
              <w:marRight w:val="0"/>
              <w:marTop w:val="0"/>
              <w:marBottom w:val="0"/>
              <w:divBdr>
                <w:top w:val="none" w:sz="0" w:space="0" w:color="auto"/>
                <w:left w:val="none" w:sz="0" w:space="0" w:color="auto"/>
                <w:bottom w:val="none" w:sz="0" w:space="0" w:color="auto"/>
                <w:right w:val="none" w:sz="0" w:space="0" w:color="auto"/>
              </w:divBdr>
            </w:div>
            <w:div w:id="1382708004">
              <w:marLeft w:val="0"/>
              <w:marRight w:val="0"/>
              <w:marTop w:val="0"/>
              <w:marBottom w:val="0"/>
              <w:divBdr>
                <w:top w:val="none" w:sz="0" w:space="0" w:color="auto"/>
                <w:left w:val="none" w:sz="0" w:space="0" w:color="auto"/>
                <w:bottom w:val="none" w:sz="0" w:space="0" w:color="auto"/>
                <w:right w:val="none" w:sz="0" w:space="0" w:color="auto"/>
              </w:divBdr>
            </w:div>
            <w:div w:id="1164395070">
              <w:marLeft w:val="0"/>
              <w:marRight w:val="0"/>
              <w:marTop w:val="0"/>
              <w:marBottom w:val="0"/>
              <w:divBdr>
                <w:top w:val="none" w:sz="0" w:space="0" w:color="auto"/>
                <w:left w:val="none" w:sz="0" w:space="0" w:color="auto"/>
                <w:bottom w:val="none" w:sz="0" w:space="0" w:color="auto"/>
                <w:right w:val="none" w:sz="0" w:space="0" w:color="auto"/>
              </w:divBdr>
            </w:div>
            <w:div w:id="1367484994">
              <w:marLeft w:val="0"/>
              <w:marRight w:val="0"/>
              <w:marTop w:val="0"/>
              <w:marBottom w:val="0"/>
              <w:divBdr>
                <w:top w:val="none" w:sz="0" w:space="0" w:color="auto"/>
                <w:left w:val="none" w:sz="0" w:space="0" w:color="auto"/>
                <w:bottom w:val="none" w:sz="0" w:space="0" w:color="auto"/>
                <w:right w:val="none" w:sz="0" w:space="0" w:color="auto"/>
              </w:divBdr>
            </w:div>
            <w:div w:id="957878172">
              <w:marLeft w:val="0"/>
              <w:marRight w:val="0"/>
              <w:marTop w:val="0"/>
              <w:marBottom w:val="0"/>
              <w:divBdr>
                <w:top w:val="none" w:sz="0" w:space="0" w:color="auto"/>
                <w:left w:val="none" w:sz="0" w:space="0" w:color="auto"/>
                <w:bottom w:val="none" w:sz="0" w:space="0" w:color="auto"/>
                <w:right w:val="none" w:sz="0" w:space="0" w:color="auto"/>
              </w:divBdr>
            </w:div>
            <w:div w:id="1688286650">
              <w:marLeft w:val="0"/>
              <w:marRight w:val="0"/>
              <w:marTop w:val="0"/>
              <w:marBottom w:val="0"/>
              <w:divBdr>
                <w:top w:val="none" w:sz="0" w:space="0" w:color="auto"/>
                <w:left w:val="none" w:sz="0" w:space="0" w:color="auto"/>
                <w:bottom w:val="none" w:sz="0" w:space="0" w:color="auto"/>
                <w:right w:val="none" w:sz="0" w:space="0" w:color="auto"/>
              </w:divBdr>
            </w:div>
            <w:div w:id="994912514">
              <w:marLeft w:val="0"/>
              <w:marRight w:val="0"/>
              <w:marTop w:val="0"/>
              <w:marBottom w:val="0"/>
              <w:divBdr>
                <w:top w:val="none" w:sz="0" w:space="0" w:color="auto"/>
                <w:left w:val="none" w:sz="0" w:space="0" w:color="auto"/>
                <w:bottom w:val="none" w:sz="0" w:space="0" w:color="auto"/>
                <w:right w:val="none" w:sz="0" w:space="0" w:color="auto"/>
              </w:divBdr>
            </w:div>
            <w:div w:id="1336573669">
              <w:marLeft w:val="0"/>
              <w:marRight w:val="0"/>
              <w:marTop w:val="0"/>
              <w:marBottom w:val="0"/>
              <w:divBdr>
                <w:top w:val="none" w:sz="0" w:space="0" w:color="auto"/>
                <w:left w:val="none" w:sz="0" w:space="0" w:color="auto"/>
                <w:bottom w:val="none" w:sz="0" w:space="0" w:color="auto"/>
                <w:right w:val="none" w:sz="0" w:space="0" w:color="auto"/>
              </w:divBdr>
            </w:div>
            <w:div w:id="10031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6549">
      <w:bodyDiv w:val="1"/>
      <w:marLeft w:val="0"/>
      <w:marRight w:val="0"/>
      <w:marTop w:val="0"/>
      <w:marBottom w:val="0"/>
      <w:divBdr>
        <w:top w:val="none" w:sz="0" w:space="0" w:color="auto"/>
        <w:left w:val="none" w:sz="0" w:space="0" w:color="auto"/>
        <w:bottom w:val="none" w:sz="0" w:space="0" w:color="auto"/>
        <w:right w:val="none" w:sz="0" w:space="0" w:color="auto"/>
      </w:divBdr>
      <w:divsChild>
        <w:div w:id="872378952">
          <w:marLeft w:val="0"/>
          <w:marRight w:val="0"/>
          <w:marTop w:val="0"/>
          <w:marBottom w:val="0"/>
          <w:divBdr>
            <w:top w:val="none" w:sz="0" w:space="0" w:color="auto"/>
            <w:left w:val="none" w:sz="0" w:space="0" w:color="auto"/>
            <w:bottom w:val="none" w:sz="0" w:space="0" w:color="auto"/>
            <w:right w:val="none" w:sz="0" w:space="0" w:color="auto"/>
          </w:divBdr>
          <w:divsChild>
            <w:div w:id="1781487231">
              <w:marLeft w:val="0"/>
              <w:marRight w:val="0"/>
              <w:marTop w:val="0"/>
              <w:marBottom w:val="0"/>
              <w:divBdr>
                <w:top w:val="none" w:sz="0" w:space="0" w:color="auto"/>
                <w:left w:val="none" w:sz="0" w:space="0" w:color="auto"/>
                <w:bottom w:val="none" w:sz="0" w:space="0" w:color="auto"/>
                <w:right w:val="none" w:sz="0" w:space="0" w:color="auto"/>
              </w:divBdr>
            </w:div>
            <w:div w:id="1650404310">
              <w:marLeft w:val="0"/>
              <w:marRight w:val="0"/>
              <w:marTop w:val="0"/>
              <w:marBottom w:val="0"/>
              <w:divBdr>
                <w:top w:val="none" w:sz="0" w:space="0" w:color="auto"/>
                <w:left w:val="none" w:sz="0" w:space="0" w:color="auto"/>
                <w:bottom w:val="none" w:sz="0" w:space="0" w:color="auto"/>
                <w:right w:val="none" w:sz="0" w:space="0" w:color="auto"/>
              </w:divBdr>
            </w:div>
            <w:div w:id="1200438576">
              <w:marLeft w:val="0"/>
              <w:marRight w:val="0"/>
              <w:marTop w:val="0"/>
              <w:marBottom w:val="0"/>
              <w:divBdr>
                <w:top w:val="none" w:sz="0" w:space="0" w:color="auto"/>
                <w:left w:val="none" w:sz="0" w:space="0" w:color="auto"/>
                <w:bottom w:val="none" w:sz="0" w:space="0" w:color="auto"/>
                <w:right w:val="none" w:sz="0" w:space="0" w:color="auto"/>
              </w:divBdr>
            </w:div>
            <w:div w:id="2127505821">
              <w:marLeft w:val="0"/>
              <w:marRight w:val="0"/>
              <w:marTop w:val="0"/>
              <w:marBottom w:val="0"/>
              <w:divBdr>
                <w:top w:val="none" w:sz="0" w:space="0" w:color="auto"/>
                <w:left w:val="none" w:sz="0" w:space="0" w:color="auto"/>
                <w:bottom w:val="none" w:sz="0" w:space="0" w:color="auto"/>
                <w:right w:val="none" w:sz="0" w:space="0" w:color="auto"/>
              </w:divBdr>
            </w:div>
            <w:div w:id="2094012192">
              <w:marLeft w:val="0"/>
              <w:marRight w:val="0"/>
              <w:marTop w:val="0"/>
              <w:marBottom w:val="0"/>
              <w:divBdr>
                <w:top w:val="none" w:sz="0" w:space="0" w:color="auto"/>
                <w:left w:val="none" w:sz="0" w:space="0" w:color="auto"/>
                <w:bottom w:val="none" w:sz="0" w:space="0" w:color="auto"/>
                <w:right w:val="none" w:sz="0" w:space="0" w:color="auto"/>
              </w:divBdr>
            </w:div>
            <w:div w:id="1036275869">
              <w:marLeft w:val="0"/>
              <w:marRight w:val="0"/>
              <w:marTop w:val="0"/>
              <w:marBottom w:val="0"/>
              <w:divBdr>
                <w:top w:val="none" w:sz="0" w:space="0" w:color="auto"/>
                <w:left w:val="none" w:sz="0" w:space="0" w:color="auto"/>
                <w:bottom w:val="none" w:sz="0" w:space="0" w:color="auto"/>
                <w:right w:val="none" w:sz="0" w:space="0" w:color="auto"/>
              </w:divBdr>
            </w:div>
            <w:div w:id="707338764">
              <w:marLeft w:val="0"/>
              <w:marRight w:val="0"/>
              <w:marTop w:val="0"/>
              <w:marBottom w:val="0"/>
              <w:divBdr>
                <w:top w:val="none" w:sz="0" w:space="0" w:color="auto"/>
                <w:left w:val="none" w:sz="0" w:space="0" w:color="auto"/>
                <w:bottom w:val="none" w:sz="0" w:space="0" w:color="auto"/>
                <w:right w:val="none" w:sz="0" w:space="0" w:color="auto"/>
              </w:divBdr>
            </w:div>
            <w:div w:id="751857681">
              <w:marLeft w:val="0"/>
              <w:marRight w:val="0"/>
              <w:marTop w:val="0"/>
              <w:marBottom w:val="0"/>
              <w:divBdr>
                <w:top w:val="none" w:sz="0" w:space="0" w:color="auto"/>
                <w:left w:val="none" w:sz="0" w:space="0" w:color="auto"/>
                <w:bottom w:val="none" w:sz="0" w:space="0" w:color="auto"/>
                <w:right w:val="none" w:sz="0" w:space="0" w:color="auto"/>
              </w:divBdr>
            </w:div>
            <w:div w:id="1940330936">
              <w:marLeft w:val="0"/>
              <w:marRight w:val="0"/>
              <w:marTop w:val="0"/>
              <w:marBottom w:val="0"/>
              <w:divBdr>
                <w:top w:val="none" w:sz="0" w:space="0" w:color="auto"/>
                <w:left w:val="none" w:sz="0" w:space="0" w:color="auto"/>
                <w:bottom w:val="none" w:sz="0" w:space="0" w:color="auto"/>
                <w:right w:val="none" w:sz="0" w:space="0" w:color="auto"/>
              </w:divBdr>
            </w:div>
            <w:div w:id="1180656915">
              <w:marLeft w:val="0"/>
              <w:marRight w:val="0"/>
              <w:marTop w:val="0"/>
              <w:marBottom w:val="0"/>
              <w:divBdr>
                <w:top w:val="none" w:sz="0" w:space="0" w:color="auto"/>
                <w:left w:val="none" w:sz="0" w:space="0" w:color="auto"/>
                <w:bottom w:val="none" w:sz="0" w:space="0" w:color="auto"/>
                <w:right w:val="none" w:sz="0" w:space="0" w:color="auto"/>
              </w:divBdr>
            </w:div>
            <w:div w:id="497233052">
              <w:marLeft w:val="0"/>
              <w:marRight w:val="0"/>
              <w:marTop w:val="0"/>
              <w:marBottom w:val="0"/>
              <w:divBdr>
                <w:top w:val="none" w:sz="0" w:space="0" w:color="auto"/>
                <w:left w:val="none" w:sz="0" w:space="0" w:color="auto"/>
                <w:bottom w:val="none" w:sz="0" w:space="0" w:color="auto"/>
                <w:right w:val="none" w:sz="0" w:space="0" w:color="auto"/>
              </w:divBdr>
            </w:div>
            <w:div w:id="1797408176">
              <w:marLeft w:val="0"/>
              <w:marRight w:val="0"/>
              <w:marTop w:val="0"/>
              <w:marBottom w:val="0"/>
              <w:divBdr>
                <w:top w:val="none" w:sz="0" w:space="0" w:color="auto"/>
                <w:left w:val="none" w:sz="0" w:space="0" w:color="auto"/>
                <w:bottom w:val="none" w:sz="0" w:space="0" w:color="auto"/>
                <w:right w:val="none" w:sz="0" w:space="0" w:color="auto"/>
              </w:divBdr>
            </w:div>
            <w:div w:id="483207990">
              <w:marLeft w:val="0"/>
              <w:marRight w:val="0"/>
              <w:marTop w:val="0"/>
              <w:marBottom w:val="0"/>
              <w:divBdr>
                <w:top w:val="none" w:sz="0" w:space="0" w:color="auto"/>
                <w:left w:val="none" w:sz="0" w:space="0" w:color="auto"/>
                <w:bottom w:val="none" w:sz="0" w:space="0" w:color="auto"/>
                <w:right w:val="none" w:sz="0" w:space="0" w:color="auto"/>
              </w:divBdr>
            </w:div>
            <w:div w:id="134666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4405">
      <w:bodyDiv w:val="1"/>
      <w:marLeft w:val="0"/>
      <w:marRight w:val="0"/>
      <w:marTop w:val="0"/>
      <w:marBottom w:val="0"/>
      <w:divBdr>
        <w:top w:val="none" w:sz="0" w:space="0" w:color="auto"/>
        <w:left w:val="none" w:sz="0" w:space="0" w:color="auto"/>
        <w:bottom w:val="none" w:sz="0" w:space="0" w:color="auto"/>
        <w:right w:val="none" w:sz="0" w:space="0" w:color="auto"/>
      </w:divBdr>
      <w:divsChild>
        <w:div w:id="461773442">
          <w:marLeft w:val="0"/>
          <w:marRight w:val="0"/>
          <w:marTop w:val="0"/>
          <w:marBottom w:val="0"/>
          <w:divBdr>
            <w:top w:val="none" w:sz="0" w:space="0" w:color="auto"/>
            <w:left w:val="none" w:sz="0" w:space="0" w:color="auto"/>
            <w:bottom w:val="none" w:sz="0" w:space="0" w:color="auto"/>
            <w:right w:val="none" w:sz="0" w:space="0" w:color="auto"/>
          </w:divBdr>
          <w:divsChild>
            <w:div w:id="2120828851">
              <w:marLeft w:val="0"/>
              <w:marRight w:val="0"/>
              <w:marTop w:val="0"/>
              <w:marBottom w:val="0"/>
              <w:divBdr>
                <w:top w:val="none" w:sz="0" w:space="0" w:color="auto"/>
                <w:left w:val="none" w:sz="0" w:space="0" w:color="auto"/>
                <w:bottom w:val="none" w:sz="0" w:space="0" w:color="auto"/>
                <w:right w:val="none" w:sz="0" w:space="0" w:color="auto"/>
              </w:divBdr>
            </w:div>
            <w:div w:id="1036352841">
              <w:marLeft w:val="0"/>
              <w:marRight w:val="0"/>
              <w:marTop w:val="0"/>
              <w:marBottom w:val="0"/>
              <w:divBdr>
                <w:top w:val="none" w:sz="0" w:space="0" w:color="auto"/>
                <w:left w:val="none" w:sz="0" w:space="0" w:color="auto"/>
                <w:bottom w:val="none" w:sz="0" w:space="0" w:color="auto"/>
                <w:right w:val="none" w:sz="0" w:space="0" w:color="auto"/>
              </w:divBdr>
            </w:div>
            <w:div w:id="44960094">
              <w:marLeft w:val="0"/>
              <w:marRight w:val="0"/>
              <w:marTop w:val="0"/>
              <w:marBottom w:val="0"/>
              <w:divBdr>
                <w:top w:val="none" w:sz="0" w:space="0" w:color="auto"/>
                <w:left w:val="none" w:sz="0" w:space="0" w:color="auto"/>
                <w:bottom w:val="none" w:sz="0" w:space="0" w:color="auto"/>
                <w:right w:val="none" w:sz="0" w:space="0" w:color="auto"/>
              </w:divBdr>
            </w:div>
            <w:div w:id="1711808572">
              <w:marLeft w:val="0"/>
              <w:marRight w:val="0"/>
              <w:marTop w:val="0"/>
              <w:marBottom w:val="0"/>
              <w:divBdr>
                <w:top w:val="none" w:sz="0" w:space="0" w:color="auto"/>
                <w:left w:val="none" w:sz="0" w:space="0" w:color="auto"/>
                <w:bottom w:val="none" w:sz="0" w:space="0" w:color="auto"/>
                <w:right w:val="none" w:sz="0" w:space="0" w:color="auto"/>
              </w:divBdr>
            </w:div>
            <w:div w:id="567889020">
              <w:marLeft w:val="0"/>
              <w:marRight w:val="0"/>
              <w:marTop w:val="0"/>
              <w:marBottom w:val="0"/>
              <w:divBdr>
                <w:top w:val="none" w:sz="0" w:space="0" w:color="auto"/>
                <w:left w:val="none" w:sz="0" w:space="0" w:color="auto"/>
                <w:bottom w:val="none" w:sz="0" w:space="0" w:color="auto"/>
                <w:right w:val="none" w:sz="0" w:space="0" w:color="auto"/>
              </w:divBdr>
            </w:div>
            <w:div w:id="1522276856">
              <w:marLeft w:val="0"/>
              <w:marRight w:val="0"/>
              <w:marTop w:val="0"/>
              <w:marBottom w:val="0"/>
              <w:divBdr>
                <w:top w:val="none" w:sz="0" w:space="0" w:color="auto"/>
                <w:left w:val="none" w:sz="0" w:space="0" w:color="auto"/>
                <w:bottom w:val="none" w:sz="0" w:space="0" w:color="auto"/>
                <w:right w:val="none" w:sz="0" w:space="0" w:color="auto"/>
              </w:divBdr>
            </w:div>
            <w:div w:id="1409881130">
              <w:marLeft w:val="0"/>
              <w:marRight w:val="0"/>
              <w:marTop w:val="0"/>
              <w:marBottom w:val="0"/>
              <w:divBdr>
                <w:top w:val="none" w:sz="0" w:space="0" w:color="auto"/>
                <w:left w:val="none" w:sz="0" w:space="0" w:color="auto"/>
                <w:bottom w:val="none" w:sz="0" w:space="0" w:color="auto"/>
                <w:right w:val="none" w:sz="0" w:space="0" w:color="auto"/>
              </w:divBdr>
            </w:div>
            <w:div w:id="431052443">
              <w:marLeft w:val="0"/>
              <w:marRight w:val="0"/>
              <w:marTop w:val="0"/>
              <w:marBottom w:val="0"/>
              <w:divBdr>
                <w:top w:val="none" w:sz="0" w:space="0" w:color="auto"/>
                <w:left w:val="none" w:sz="0" w:space="0" w:color="auto"/>
                <w:bottom w:val="none" w:sz="0" w:space="0" w:color="auto"/>
                <w:right w:val="none" w:sz="0" w:space="0" w:color="auto"/>
              </w:divBdr>
            </w:div>
            <w:div w:id="354238305">
              <w:marLeft w:val="0"/>
              <w:marRight w:val="0"/>
              <w:marTop w:val="0"/>
              <w:marBottom w:val="0"/>
              <w:divBdr>
                <w:top w:val="none" w:sz="0" w:space="0" w:color="auto"/>
                <w:left w:val="none" w:sz="0" w:space="0" w:color="auto"/>
                <w:bottom w:val="none" w:sz="0" w:space="0" w:color="auto"/>
                <w:right w:val="none" w:sz="0" w:space="0" w:color="auto"/>
              </w:divBdr>
            </w:div>
            <w:div w:id="100222670">
              <w:marLeft w:val="0"/>
              <w:marRight w:val="0"/>
              <w:marTop w:val="0"/>
              <w:marBottom w:val="0"/>
              <w:divBdr>
                <w:top w:val="none" w:sz="0" w:space="0" w:color="auto"/>
                <w:left w:val="none" w:sz="0" w:space="0" w:color="auto"/>
                <w:bottom w:val="none" w:sz="0" w:space="0" w:color="auto"/>
                <w:right w:val="none" w:sz="0" w:space="0" w:color="auto"/>
              </w:divBdr>
            </w:div>
            <w:div w:id="1620642032">
              <w:marLeft w:val="0"/>
              <w:marRight w:val="0"/>
              <w:marTop w:val="0"/>
              <w:marBottom w:val="0"/>
              <w:divBdr>
                <w:top w:val="none" w:sz="0" w:space="0" w:color="auto"/>
                <w:left w:val="none" w:sz="0" w:space="0" w:color="auto"/>
                <w:bottom w:val="none" w:sz="0" w:space="0" w:color="auto"/>
                <w:right w:val="none" w:sz="0" w:space="0" w:color="auto"/>
              </w:divBdr>
            </w:div>
            <w:div w:id="1804082035">
              <w:marLeft w:val="0"/>
              <w:marRight w:val="0"/>
              <w:marTop w:val="0"/>
              <w:marBottom w:val="0"/>
              <w:divBdr>
                <w:top w:val="none" w:sz="0" w:space="0" w:color="auto"/>
                <w:left w:val="none" w:sz="0" w:space="0" w:color="auto"/>
                <w:bottom w:val="none" w:sz="0" w:space="0" w:color="auto"/>
                <w:right w:val="none" w:sz="0" w:space="0" w:color="auto"/>
              </w:divBdr>
            </w:div>
            <w:div w:id="381180033">
              <w:marLeft w:val="0"/>
              <w:marRight w:val="0"/>
              <w:marTop w:val="0"/>
              <w:marBottom w:val="0"/>
              <w:divBdr>
                <w:top w:val="none" w:sz="0" w:space="0" w:color="auto"/>
                <w:left w:val="none" w:sz="0" w:space="0" w:color="auto"/>
                <w:bottom w:val="none" w:sz="0" w:space="0" w:color="auto"/>
                <w:right w:val="none" w:sz="0" w:space="0" w:color="auto"/>
              </w:divBdr>
            </w:div>
            <w:div w:id="1586181111">
              <w:marLeft w:val="0"/>
              <w:marRight w:val="0"/>
              <w:marTop w:val="0"/>
              <w:marBottom w:val="0"/>
              <w:divBdr>
                <w:top w:val="none" w:sz="0" w:space="0" w:color="auto"/>
                <w:left w:val="none" w:sz="0" w:space="0" w:color="auto"/>
                <w:bottom w:val="none" w:sz="0" w:space="0" w:color="auto"/>
                <w:right w:val="none" w:sz="0" w:space="0" w:color="auto"/>
              </w:divBdr>
            </w:div>
            <w:div w:id="413236553">
              <w:marLeft w:val="0"/>
              <w:marRight w:val="0"/>
              <w:marTop w:val="0"/>
              <w:marBottom w:val="0"/>
              <w:divBdr>
                <w:top w:val="none" w:sz="0" w:space="0" w:color="auto"/>
                <w:left w:val="none" w:sz="0" w:space="0" w:color="auto"/>
                <w:bottom w:val="none" w:sz="0" w:space="0" w:color="auto"/>
                <w:right w:val="none" w:sz="0" w:space="0" w:color="auto"/>
              </w:divBdr>
            </w:div>
            <w:div w:id="2020423401">
              <w:marLeft w:val="0"/>
              <w:marRight w:val="0"/>
              <w:marTop w:val="0"/>
              <w:marBottom w:val="0"/>
              <w:divBdr>
                <w:top w:val="none" w:sz="0" w:space="0" w:color="auto"/>
                <w:left w:val="none" w:sz="0" w:space="0" w:color="auto"/>
                <w:bottom w:val="none" w:sz="0" w:space="0" w:color="auto"/>
                <w:right w:val="none" w:sz="0" w:space="0" w:color="auto"/>
              </w:divBdr>
            </w:div>
            <w:div w:id="743262182">
              <w:marLeft w:val="0"/>
              <w:marRight w:val="0"/>
              <w:marTop w:val="0"/>
              <w:marBottom w:val="0"/>
              <w:divBdr>
                <w:top w:val="none" w:sz="0" w:space="0" w:color="auto"/>
                <w:left w:val="none" w:sz="0" w:space="0" w:color="auto"/>
                <w:bottom w:val="none" w:sz="0" w:space="0" w:color="auto"/>
                <w:right w:val="none" w:sz="0" w:space="0" w:color="auto"/>
              </w:divBdr>
            </w:div>
            <w:div w:id="1407067693">
              <w:marLeft w:val="0"/>
              <w:marRight w:val="0"/>
              <w:marTop w:val="0"/>
              <w:marBottom w:val="0"/>
              <w:divBdr>
                <w:top w:val="none" w:sz="0" w:space="0" w:color="auto"/>
                <w:left w:val="none" w:sz="0" w:space="0" w:color="auto"/>
                <w:bottom w:val="none" w:sz="0" w:space="0" w:color="auto"/>
                <w:right w:val="none" w:sz="0" w:space="0" w:color="auto"/>
              </w:divBdr>
            </w:div>
            <w:div w:id="727266907">
              <w:marLeft w:val="0"/>
              <w:marRight w:val="0"/>
              <w:marTop w:val="0"/>
              <w:marBottom w:val="0"/>
              <w:divBdr>
                <w:top w:val="none" w:sz="0" w:space="0" w:color="auto"/>
                <w:left w:val="none" w:sz="0" w:space="0" w:color="auto"/>
                <w:bottom w:val="none" w:sz="0" w:space="0" w:color="auto"/>
                <w:right w:val="none" w:sz="0" w:space="0" w:color="auto"/>
              </w:divBdr>
            </w:div>
            <w:div w:id="1334991682">
              <w:marLeft w:val="0"/>
              <w:marRight w:val="0"/>
              <w:marTop w:val="0"/>
              <w:marBottom w:val="0"/>
              <w:divBdr>
                <w:top w:val="none" w:sz="0" w:space="0" w:color="auto"/>
                <w:left w:val="none" w:sz="0" w:space="0" w:color="auto"/>
                <w:bottom w:val="none" w:sz="0" w:space="0" w:color="auto"/>
                <w:right w:val="none" w:sz="0" w:space="0" w:color="auto"/>
              </w:divBdr>
            </w:div>
            <w:div w:id="602539650">
              <w:marLeft w:val="0"/>
              <w:marRight w:val="0"/>
              <w:marTop w:val="0"/>
              <w:marBottom w:val="0"/>
              <w:divBdr>
                <w:top w:val="none" w:sz="0" w:space="0" w:color="auto"/>
                <w:left w:val="none" w:sz="0" w:space="0" w:color="auto"/>
                <w:bottom w:val="none" w:sz="0" w:space="0" w:color="auto"/>
                <w:right w:val="none" w:sz="0" w:space="0" w:color="auto"/>
              </w:divBdr>
            </w:div>
            <w:div w:id="834149890">
              <w:marLeft w:val="0"/>
              <w:marRight w:val="0"/>
              <w:marTop w:val="0"/>
              <w:marBottom w:val="0"/>
              <w:divBdr>
                <w:top w:val="none" w:sz="0" w:space="0" w:color="auto"/>
                <w:left w:val="none" w:sz="0" w:space="0" w:color="auto"/>
                <w:bottom w:val="none" w:sz="0" w:space="0" w:color="auto"/>
                <w:right w:val="none" w:sz="0" w:space="0" w:color="auto"/>
              </w:divBdr>
            </w:div>
            <w:div w:id="81379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07341">
      <w:bodyDiv w:val="1"/>
      <w:marLeft w:val="0"/>
      <w:marRight w:val="0"/>
      <w:marTop w:val="0"/>
      <w:marBottom w:val="0"/>
      <w:divBdr>
        <w:top w:val="none" w:sz="0" w:space="0" w:color="auto"/>
        <w:left w:val="none" w:sz="0" w:space="0" w:color="auto"/>
        <w:bottom w:val="none" w:sz="0" w:space="0" w:color="auto"/>
        <w:right w:val="none" w:sz="0" w:space="0" w:color="auto"/>
      </w:divBdr>
    </w:div>
    <w:div w:id="1919166840">
      <w:bodyDiv w:val="1"/>
      <w:marLeft w:val="0"/>
      <w:marRight w:val="0"/>
      <w:marTop w:val="0"/>
      <w:marBottom w:val="0"/>
      <w:divBdr>
        <w:top w:val="none" w:sz="0" w:space="0" w:color="auto"/>
        <w:left w:val="none" w:sz="0" w:space="0" w:color="auto"/>
        <w:bottom w:val="none" w:sz="0" w:space="0" w:color="auto"/>
        <w:right w:val="none" w:sz="0" w:space="0" w:color="auto"/>
      </w:divBdr>
      <w:divsChild>
        <w:div w:id="1041445357">
          <w:marLeft w:val="0"/>
          <w:marRight w:val="0"/>
          <w:marTop w:val="0"/>
          <w:marBottom w:val="0"/>
          <w:divBdr>
            <w:top w:val="none" w:sz="0" w:space="0" w:color="auto"/>
            <w:left w:val="none" w:sz="0" w:space="0" w:color="auto"/>
            <w:bottom w:val="none" w:sz="0" w:space="0" w:color="auto"/>
            <w:right w:val="none" w:sz="0" w:space="0" w:color="auto"/>
          </w:divBdr>
          <w:divsChild>
            <w:div w:id="529150763">
              <w:marLeft w:val="0"/>
              <w:marRight w:val="0"/>
              <w:marTop w:val="0"/>
              <w:marBottom w:val="0"/>
              <w:divBdr>
                <w:top w:val="none" w:sz="0" w:space="0" w:color="auto"/>
                <w:left w:val="none" w:sz="0" w:space="0" w:color="auto"/>
                <w:bottom w:val="none" w:sz="0" w:space="0" w:color="auto"/>
                <w:right w:val="none" w:sz="0" w:space="0" w:color="auto"/>
              </w:divBdr>
            </w:div>
            <w:div w:id="239798287">
              <w:marLeft w:val="0"/>
              <w:marRight w:val="0"/>
              <w:marTop w:val="0"/>
              <w:marBottom w:val="0"/>
              <w:divBdr>
                <w:top w:val="none" w:sz="0" w:space="0" w:color="auto"/>
                <w:left w:val="none" w:sz="0" w:space="0" w:color="auto"/>
                <w:bottom w:val="none" w:sz="0" w:space="0" w:color="auto"/>
                <w:right w:val="none" w:sz="0" w:space="0" w:color="auto"/>
              </w:divBdr>
            </w:div>
            <w:div w:id="1131359388">
              <w:marLeft w:val="0"/>
              <w:marRight w:val="0"/>
              <w:marTop w:val="0"/>
              <w:marBottom w:val="0"/>
              <w:divBdr>
                <w:top w:val="none" w:sz="0" w:space="0" w:color="auto"/>
                <w:left w:val="none" w:sz="0" w:space="0" w:color="auto"/>
                <w:bottom w:val="none" w:sz="0" w:space="0" w:color="auto"/>
                <w:right w:val="none" w:sz="0" w:space="0" w:color="auto"/>
              </w:divBdr>
            </w:div>
            <w:div w:id="1773470474">
              <w:marLeft w:val="0"/>
              <w:marRight w:val="0"/>
              <w:marTop w:val="0"/>
              <w:marBottom w:val="0"/>
              <w:divBdr>
                <w:top w:val="none" w:sz="0" w:space="0" w:color="auto"/>
                <w:left w:val="none" w:sz="0" w:space="0" w:color="auto"/>
                <w:bottom w:val="none" w:sz="0" w:space="0" w:color="auto"/>
                <w:right w:val="none" w:sz="0" w:space="0" w:color="auto"/>
              </w:divBdr>
            </w:div>
            <w:div w:id="366224165">
              <w:marLeft w:val="0"/>
              <w:marRight w:val="0"/>
              <w:marTop w:val="0"/>
              <w:marBottom w:val="0"/>
              <w:divBdr>
                <w:top w:val="none" w:sz="0" w:space="0" w:color="auto"/>
                <w:left w:val="none" w:sz="0" w:space="0" w:color="auto"/>
                <w:bottom w:val="none" w:sz="0" w:space="0" w:color="auto"/>
                <w:right w:val="none" w:sz="0" w:space="0" w:color="auto"/>
              </w:divBdr>
            </w:div>
            <w:div w:id="1103451463">
              <w:marLeft w:val="0"/>
              <w:marRight w:val="0"/>
              <w:marTop w:val="0"/>
              <w:marBottom w:val="0"/>
              <w:divBdr>
                <w:top w:val="none" w:sz="0" w:space="0" w:color="auto"/>
                <w:left w:val="none" w:sz="0" w:space="0" w:color="auto"/>
                <w:bottom w:val="none" w:sz="0" w:space="0" w:color="auto"/>
                <w:right w:val="none" w:sz="0" w:space="0" w:color="auto"/>
              </w:divBdr>
            </w:div>
            <w:div w:id="815530979">
              <w:marLeft w:val="0"/>
              <w:marRight w:val="0"/>
              <w:marTop w:val="0"/>
              <w:marBottom w:val="0"/>
              <w:divBdr>
                <w:top w:val="none" w:sz="0" w:space="0" w:color="auto"/>
                <w:left w:val="none" w:sz="0" w:space="0" w:color="auto"/>
                <w:bottom w:val="none" w:sz="0" w:space="0" w:color="auto"/>
                <w:right w:val="none" w:sz="0" w:space="0" w:color="auto"/>
              </w:divBdr>
            </w:div>
            <w:div w:id="788355685">
              <w:marLeft w:val="0"/>
              <w:marRight w:val="0"/>
              <w:marTop w:val="0"/>
              <w:marBottom w:val="0"/>
              <w:divBdr>
                <w:top w:val="none" w:sz="0" w:space="0" w:color="auto"/>
                <w:left w:val="none" w:sz="0" w:space="0" w:color="auto"/>
                <w:bottom w:val="none" w:sz="0" w:space="0" w:color="auto"/>
                <w:right w:val="none" w:sz="0" w:space="0" w:color="auto"/>
              </w:divBdr>
            </w:div>
            <w:div w:id="1997957113">
              <w:marLeft w:val="0"/>
              <w:marRight w:val="0"/>
              <w:marTop w:val="0"/>
              <w:marBottom w:val="0"/>
              <w:divBdr>
                <w:top w:val="none" w:sz="0" w:space="0" w:color="auto"/>
                <w:left w:val="none" w:sz="0" w:space="0" w:color="auto"/>
                <w:bottom w:val="none" w:sz="0" w:space="0" w:color="auto"/>
                <w:right w:val="none" w:sz="0" w:space="0" w:color="auto"/>
              </w:divBdr>
            </w:div>
            <w:div w:id="1673608306">
              <w:marLeft w:val="0"/>
              <w:marRight w:val="0"/>
              <w:marTop w:val="0"/>
              <w:marBottom w:val="0"/>
              <w:divBdr>
                <w:top w:val="none" w:sz="0" w:space="0" w:color="auto"/>
                <w:left w:val="none" w:sz="0" w:space="0" w:color="auto"/>
                <w:bottom w:val="none" w:sz="0" w:space="0" w:color="auto"/>
                <w:right w:val="none" w:sz="0" w:space="0" w:color="auto"/>
              </w:divBdr>
            </w:div>
            <w:div w:id="237134654">
              <w:marLeft w:val="0"/>
              <w:marRight w:val="0"/>
              <w:marTop w:val="0"/>
              <w:marBottom w:val="0"/>
              <w:divBdr>
                <w:top w:val="none" w:sz="0" w:space="0" w:color="auto"/>
                <w:left w:val="none" w:sz="0" w:space="0" w:color="auto"/>
                <w:bottom w:val="none" w:sz="0" w:space="0" w:color="auto"/>
                <w:right w:val="none" w:sz="0" w:space="0" w:color="auto"/>
              </w:divBdr>
            </w:div>
            <w:div w:id="1568222188">
              <w:marLeft w:val="0"/>
              <w:marRight w:val="0"/>
              <w:marTop w:val="0"/>
              <w:marBottom w:val="0"/>
              <w:divBdr>
                <w:top w:val="none" w:sz="0" w:space="0" w:color="auto"/>
                <w:left w:val="none" w:sz="0" w:space="0" w:color="auto"/>
                <w:bottom w:val="none" w:sz="0" w:space="0" w:color="auto"/>
                <w:right w:val="none" w:sz="0" w:space="0" w:color="auto"/>
              </w:divBdr>
            </w:div>
            <w:div w:id="352807232">
              <w:marLeft w:val="0"/>
              <w:marRight w:val="0"/>
              <w:marTop w:val="0"/>
              <w:marBottom w:val="0"/>
              <w:divBdr>
                <w:top w:val="none" w:sz="0" w:space="0" w:color="auto"/>
                <w:left w:val="none" w:sz="0" w:space="0" w:color="auto"/>
                <w:bottom w:val="none" w:sz="0" w:space="0" w:color="auto"/>
                <w:right w:val="none" w:sz="0" w:space="0" w:color="auto"/>
              </w:divBdr>
            </w:div>
            <w:div w:id="1751846484">
              <w:marLeft w:val="0"/>
              <w:marRight w:val="0"/>
              <w:marTop w:val="0"/>
              <w:marBottom w:val="0"/>
              <w:divBdr>
                <w:top w:val="none" w:sz="0" w:space="0" w:color="auto"/>
                <w:left w:val="none" w:sz="0" w:space="0" w:color="auto"/>
                <w:bottom w:val="none" w:sz="0" w:space="0" w:color="auto"/>
                <w:right w:val="none" w:sz="0" w:space="0" w:color="auto"/>
              </w:divBdr>
            </w:div>
            <w:div w:id="720247076">
              <w:marLeft w:val="0"/>
              <w:marRight w:val="0"/>
              <w:marTop w:val="0"/>
              <w:marBottom w:val="0"/>
              <w:divBdr>
                <w:top w:val="none" w:sz="0" w:space="0" w:color="auto"/>
                <w:left w:val="none" w:sz="0" w:space="0" w:color="auto"/>
                <w:bottom w:val="none" w:sz="0" w:space="0" w:color="auto"/>
                <w:right w:val="none" w:sz="0" w:space="0" w:color="auto"/>
              </w:divBdr>
            </w:div>
            <w:div w:id="2078086826">
              <w:marLeft w:val="0"/>
              <w:marRight w:val="0"/>
              <w:marTop w:val="0"/>
              <w:marBottom w:val="0"/>
              <w:divBdr>
                <w:top w:val="none" w:sz="0" w:space="0" w:color="auto"/>
                <w:left w:val="none" w:sz="0" w:space="0" w:color="auto"/>
                <w:bottom w:val="none" w:sz="0" w:space="0" w:color="auto"/>
                <w:right w:val="none" w:sz="0" w:space="0" w:color="auto"/>
              </w:divBdr>
            </w:div>
            <w:div w:id="19908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4339">
      <w:bodyDiv w:val="1"/>
      <w:marLeft w:val="0"/>
      <w:marRight w:val="0"/>
      <w:marTop w:val="0"/>
      <w:marBottom w:val="0"/>
      <w:divBdr>
        <w:top w:val="none" w:sz="0" w:space="0" w:color="auto"/>
        <w:left w:val="none" w:sz="0" w:space="0" w:color="auto"/>
        <w:bottom w:val="none" w:sz="0" w:space="0" w:color="auto"/>
        <w:right w:val="none" w:sz="0" w:space="0" w:color="auto"/>
      </w:divBdr>
    </w:div>
    <w:div w:id="2067143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jpg"/><Relationship Id="rId3" Type="http://schemas.openxmlformats.org/officeDocument/2006/relationships/styles" Target="styles.xml"/><Relationship Id="rId21" Type="http://schemas.openxmlformats.org/officeDocument/2006/relationships/image" Target="media/image11.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image" Target="media/image15.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hyperlink" Target="https://www.prouniversitaria.ro/autor/daniela-alexandra-cris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jp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9.jpg"/><Relationship Id="rId31" Type="http://schemas.openxmlformats.org/officeDocument/2006/relationships/hyperlink" Target="http://www.functionx.com/csharp/"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hyperlink" Target="https://www.c-sharpcorn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4353F-3922-44F2-9080-0B089662F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2811</Words>
  <Characters>16029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free</dc:creator>
  <cp:lastModifiedBy>free</cp:lastModifiedBy>
  <cp:revision>2</cp:revision>
  <cp:lastPrinted>2021-05-13T10:54:00Z</cp:lastPrinted>
  <dcterms:created xsi:type="dcterms:W3CDTF">2021-05-28T20:02:00Z</dcterms:created>
  <dcterms:modified xsi:type="dcterms:W3CDTF">2021-05-28T20:02:00Z</dcterms:modified>
</cp:coreProperties>
</file>